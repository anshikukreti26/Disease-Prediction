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0E26" w14:textId="77777777" w:rsidR="00216C55"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665BD85" w14:textId="77777777" w:rsidR="00216C55"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3EDE4BCE" wp14:editId="5F9C6B4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8245881" w14:textId="114CDD4B" w:rsidR="00216C55" w:rsidRDefault="0082668B">
      <w:pPr>
        <w:spacing w:before="120" w:after="120" w:line="288" w:lineRule="auto"/>
        <w:jc w:val="center"/>
        <w:rPr>
          <w:rFonts w:ascii="Bookman Old Style" w:eastAsia="Bookman Old Style" w:hAnsi="Bookman Old Style" w:cs="Bookman Old Style"/>
          <w:b/>
          <w:sz w:val="32"/>
          <w:szCs w:val="32"/>
        </w:rPr>
      </w:pPr>
      <w:r w:rsidRPr="0082668B">
        <w:rPr>
          <w:rFonts w:ascii="Bookman Old Style" w:eastAsia="Bookman Old Style" w:hAnsi="Bookman Old Style" w:cs="Bookman Old Style"/>
          <w:b/>
          <w:sz w:val="32"/>
          <w:szCs w:val="32"/>
        </w:rPr>
        <w:t xml:space="preserve">Disease prediction using </w:t>
      </w:r>
      <w:r>
        <w:rPr>
          <w:rFonts w:ascii="Bookman Old Style" w:eastAsia="Bookman Old Style" w:hAnsi="Bookman Old Style" w:cs="Bookman Old Style"/>
          <w:b/>
          <w:sz w:val="32"/>
          <w:szCs w:val="32"/>
        </w:rPr>
        <w:t>M</w:t>
      </w:r>
      <w:r w:rsidRPr="0082668B">
        <w:rPr>
          <w:rFonts w:ascii="Bookman Old Style" w:eastAsia="Bookman Old Style" w:hAnsi="Bookman Old Style" w:cs="Bookman Old Style"/>
          <w:b/>
          <w:sz w:val="32"/>
          <w:szCs w:val="32"/>
        </w:rPr>
        <w:t xml:space="preserve">achine </w:t>
      </w:r>
      <w:r>
        <w:rPr>
          <w:rFonts w:ascii="Bookman Old Style" w:eastAsia="Bookman Old Style" w:hAnsi="Bookman Old Style" w:cs="Bookman Old Style"/>
          <w:b/>
          <w:sz w:val="32"/>
          <w:szCs w:val="32"/>
        </w:rPr>
        <w:t>L</w:t>
      </w:r>
      <w:r w:rsidRPr="0082668B">
        <w:rPr>
          <w:rFonts w:ascii="Bookman Old Style" w:eastAsia="Bookman Old Style" w:hAnsi="Bookman Old Style" w:cs="Bookman Old Style"/>
          <w:b/>
          <w:sz w:val="32"/>
          <w:szCs w:val="32"/>
        </w:rPr>
        <w:t>earning</w:t>
      </w:r>
    </w:p>
    <w:p w14:paraId="5AF43C92" w14:textId="4116E0BB" w:rsidR="003B48D6" w:rsidRDefault="003B48D6">
      <w:pPr>
        <w:spacing w:before="120" w:after="120" w:line="288" w:lineRule="auto"/>
        <w:jc w:val="center"/>
        <w:rPr>
          <w:rFonts w:ascii="Bookman Old Style" w:eastAsia="Bookman Old Style" w:hAnsi="Bookman Old Style" w:cs="Bookman Old Style"/>
          <w:b/>
          <w:sz w:val="32"/>
          <w:szCs w:val="32"/>
        </w:rPr>
      </w:pPr>
      <w:bookmarkStart w:id="0" w:name="_Hlk132055430"/>
      <w:r>
        <w:rPr>
          <w:rFonts w:ascii="Bookman Old Style" w:eastAsia="Bookman Old Style" w:hAnsi="Bookman Old Style" w:cs="Bookman Old Style"/>
          <w:b/>
          <w:sz w:val="32"/>
          <w:szCs w:val="32"/>
        </w:rPr>
        <w:t>(Support Vector Machine</w:t>
      </w:r>
      <w:r w:rsidR="00337618">
        <w:rPr>
          <w:rFonts w:ascii="Bookman Old Style" w:eastAsia="Bookman Old Style" w:hAnsi="Bookman Old Style" w:cs="Bookman Old Style"/>
          <w:b/>
          <w:sz w:val="32"/>
          <w:szCs w:val="32"/>
        </w:rPr>
        <w:t xml:space="preserve"> and Logistic Regression</w:t>
      </w:r>
      <w:r>
        <w:rPr>
          <w:rFonts w:ascii="Bookman Old Style" w:eastAsia="Bookman Old Style" w:hAnsi="Bookman Old Style" w:cs="Bookman Old Style"/>
          <w:b/>
          <w:sz w:val="32"/>
          <w:szCs w:val="32"/>
        </w:rPr>
        <w:t>)</w:t>
      </w:r>
    </w:p>
    <w:bookmarkEnd w:id="0"/>
    <w:p w14:paraId="156427C1" w14:textId="77777777" w:rsidR="00216C55"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57A2271" wp14:editId="0ECC33B9">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3E55D741" w14:textId="77777777" w:rsidR="00216C55"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E2F9EAB" w14:textId="77777777" w:rsidR="00216C55" w:rsidRDefault="00216C55">
      <w:pPr>
        <w:spacing w:line="199" w:lineRule="auto"/>
        <w:rPr>
          <w:rFonts w:ascii="Times New Roman" w:eastAsia="Times New Roman" w:hAnsi="Times New Roman" w:cs="Times New Roman"/>
          <w:sz w:val="24"/>
          <w:szCs w:val="24"/>
        </w:rPr>
      </w:pPr>
    </w:p>
    <w:p w14:paraId="03E6FFF5" w14:textId="77777777" w:rsidR="00216C55"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FF61AF7" w14:textId="77777777" w:rsidR="00216C55" w:rsidRDefault="00216C55">
      <w:pPr>
        <w:spacing w:line="139" w:lineRule="auto"/>
        <w:jc w:val="center"/>
        <w:rPr>
          <w:rFonts w:ascii="Bookman Old Style" w:eastAsia="Bookman Old Style" w:hAnsi="Bookman Old Style" w:cs="Bookman Old Style"/>
          <w:sz w:val="24"/>
          <w:szCs w:val="24"/>
        </w:rPr>
      </w:pPr>
    </w:p>
    <w:p w14:paraId="2F756214" w14:textId="77777777" w:rsidR="00216C55"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454065C4" w14:textId="77777777" w:rsidR="00216C55" w:rsidRDefault="00216C55">
      <w:pPr>
        <w:spacing w:line="137" w:lineRule="auto"/>
        <w:jc w:val="center"/>
        <w:rPr>
          <w:rFonts w:ascii="Bookman Old Style" w:eastAsia="Bookman Old Style" w:hAnsi="Bookman Old Style" w:cs="Bookman Old Style"/>
          <w:sz w:val="24"/>
          <w:szCs w:val="24"/>
        </w:rPr>
      </w:pPr>
    </w:p>
    <w:p w14:paraId="528CFB80" w14:textId="77777777" w:rsidR="00216C55"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5993B8A" w14:textId="77777777" w:rsidR="00216C55" w:rsidRDefault="00216C55">
      <w:pPr>
        <w:jc w:val="center"/>
        <w:rPr>
          <w:rFonts w:ascii="Bookman Old Style" w:eastAsia="Bookman Old Style" w:hAnsi="Bookman Old Style" w:cs="Bookman Old Style"/>
          <w:b/>
          <w:color w:val="FF0000"/>
          <w:sz w:val="24"/>
          <w:szCs w:val="24"/>
        </w:rPr>
      </w:pPr>
    </w:p>
    <w:p w14:paraId="628DCF09" w14:textId="77777777" w:rsidR="00216C55" w:rsidRDefault="00216C55">
      <w:pPr>
        <w:jc w:val="center"/>
        <w:rPr>
          <w:rFonts w:ascii="Bookman Old Style" w:eastAsia="Bookman Old Style" w:hAnsi="Bookman Old Style" w:cs="Bookman Old Style"/>
          <w:b/>
          <w:sz w:val="24"/>
          <w:szCs w:val="24"/>
        </w:rPr>
      </w:pPr>
    </w:p>
    <w:p w14:paraId="754C650E" w14:textId="77777777" w:rsidR="00216C55"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ECDD3A8" w14:textId="77777777" w:rsidR="00216C55" w:rsidRDefault="00216C55">
      <w:pPr>
        <w:spacing w:line="137" w:lineRule="auto"/>
        <w:rPr>
          <w:rFonts w:ascii="Bookman Old Style" w:eastAsia="Bookman Old Style" w:hAnsi="Bookman Old Style" w:cs="Bookman Old Style"/>
          <w:sz w:val="24"/>
          <w:szCs w:val="24"/>
        </w:rPr>
      </w:pPr>
    </w:p>
    <w:p w14:paraId="093D9A65" w14:textId="137C4BFA" w:rsidR="00216C55"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E50810">
        <w:rPr>
          <w:rFonts w:ascii="Bookman Old Style" w:eastAsia="Bookman Old Style" w:hAnsi="Bookman Old Style" w:cs="Bookman Old Style"/>
          <w:b/>
          <w:sz w:val="24"/>
          <w:szCs w:val="24"/>
        </w:rPr>
        <w:t>:</w:t>
      </w:r>
      <w:r>
        <w:rPr>
          <w:rFonts w:ascii="Bookman Old Style" w:eastAsia="Bookman Old Style" w:hAnsi="Bookman Old Style" w:cs="Bookman Old Style"/>
          <w:b/>
          <w:sz w:val="24"/>
          <w:szCs w:val="24"/>
        </w:rPr>
        <w:t xml:space="preserve"> </w:t>
      </w:r>
      <w:r w:rsidR="00695CAC">
        <w:rPr>
          <w:rFonts w:ascii="Bookman Old Style" w:eastAsia="Bookman Old Style" w:hAnsi="Bookman Old Style" w:cs="Bookman Old Style"/>
          <w:b/>
          <w:sz w:val="24"/>
          <w:szCs w:val="24"/>
        </w:rPr>
        <w:t>Anshika Kukreti</w:t>
      </w:r>
      <w:r w:rsidR="00695CAC">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University Roll No. </w:t>
      </w:r>
      <w:r w:rsidR="00695CAC">
        <w:rPr>
          <w:rFonts w:ascii="Bookman Old Style" w:eastAsia="Bookman Old Style" w:hAnsi="Bookman Old Style" w:cs="Bookman Old Style"/>
          <w:b/>
          <w:sz w:val="24"/>
          <w:szCs w:val="24"/>
        </w:rPr>
        <w:t>2017468</w:t>
      </w:r>
    </w:p>
    <w:p w14:paraId="1B58B750" w14:textId="77777777" w:rsidR="00216C55" w:rsidRDefault="00216C55">
      <w:pPr>
        <w:jc w:val="center"/>
        <w:rPr>
          <w:rFonts w:ascii="Bookman Old Style" w:eastAsia="Bookman Old Style" w:hAnsi="Bookman Old Style" w:cs="Bookman Old Style"/>
          <w:b/>
          <w:sz w:val="24"/>
          <w:szCs w:val="24"/>
        </w:rPr>
      </w:pPr>
    </w:p>
    <w:p w14:paraId="357D2864" w14:textId="77777777" w:rsidR="00216C55" w:rsidRDefault="00216C55">
      <w:pPr>
        <w:jc w:val="center"/>
        <w:rPr>
          <w:rFonts w:ascii="Bookman Old Style" w:eastAsia="Bookman Old Style" w:hAnsi="Bookman Old Style" w:cs="Bookman Old Style"/>
          <w:b/>
          <w:sz w:val="24"/>
          <w:szCs w:val="24"/>
        </w:rPr>
      </w:pPr>
    </w:p>
    <w:p w14:paraId="1D83643D" w14:textId="77777777" w:rsidR="00216C55" w:rsidRDefault="00216C55">
      <w:pPr>
        <w:jc w:val="center"/>
        <w:rPr>
          <w:rFonts w:ascii="Bookman Old Style" w:eastAsia="Bookman Old Style" w:hAnsi="Bookman Old Style" w:cs="Bookman Old Style"/>
          <w:b/>
          <w:sz w:val="24"/>
          <w:szCs w:val="24"/>
        </w:rPr>
      </w:pPr>
    </w:p>
    <w:p w14:paraId="54A93ED1" w14:textId="77777777" w:rsidR="00216C55" w:rsidRDefault="00216C55">
      <w:pPr>
        <w:jc w:val="center"/>
        <w:rPr>
          <w:rFonts w:ascii="Times New Roman" w:eastAsia="Times New Roman" w:hAnsi="Times New Roman" w:cs="Times New Roman"/>
          <w:b/>
          <w:i/>
          <w:sz w:val="24"/>
          <w:szCs w:val="24"/>
        </w:rPr>
      </w:pPr>
    </w:p>
    <w:p w14:paraId="7BDBBCC7" w14:textId="77777777" w:rsidR="00216C55"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7E60ADD" w14:textId="77777777" w:rsidR="00216C55" w:rsidRDefault="00216C55">
      <w:pPr>
        <w:spacing w:line="34" w:lineRule="auto"/>
        <w:jc w:val="center"/>
        <w:rPr>
          <w:rFonts w:ascii="Times New Roman" w:eastAsia="Times New Roman" w:hAnsi="Times New Roman" w:cs="Times New Roman"/>
          <w:sz w:val="24"/>
          <w:szCs w:val="24"/>
        </w:rPr>
      </w:pPr>
    </w:p>
    <w:p w14:paraId="7DB9C21A" w14:textId="1EEFCFC2" w:rsidR="00216C55" w:rsidRDefault="00E1147F">
      <w:pPr>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Mr. Jitendra Kumar Samriya</w:t>
      </w:r>
    </w:p>
    <w:p w14:paraId="5A5860D8" w14:textId="77777777" w:rsidR="00216C55" w:rsidRDefault="00216C55">
      <w:pPr>
        <w:jc w:val="center"/>
        <w:rPr>
          <w:rFonts w:ascii="Times New Roman" w:eastAsia="Times New Roman" w:hAnsi="Times New Roman" w:cs="Times New Roman"/>
          <w:b/>
          <w:sz w:val="24"/>
          <w:szCs w:val="24"/>
        </w:rPr>
      </w:pPr>
    </w:p>
    <w:p w14:paraId="0B8832FC" w14:textId="77777777" w:rsidR="00216C55" w:rsidRDefault="00216C55">
      <w:pPr>
        <w:jc w:val="center"/>
        <w:rPr>
          <w:rFonts w:ascii="Times New Roman" w:eastAsia="Times New Roman" w:hAnsi="Times New Roman" w:cs="Times New Roman"/>
          <w:b/>
          <w:sz w:val="24"/>
          <w:szCs w:val="24"/>
        </w:rPr>
      </w:pPr>
    </w:p>
    <w:p w14:paraId="0318B256" w14:textId="77777777" w:rsidR="00216C55" w:rsidRDefault="00216C55">
      <w:pPr>
        <w:jc w:val="center"/>
        <w:rPr>
          <w:rFonts w:ascii="Times New Roman" w:eastAsia="Times New Roman" w:hAnsi="Times New Roman" w:cs="Times New Roman"/>
          <w:b/>
          <w:sz w:val="24"/>
          <w:szCs w:val="24"/>
        </w:rPr>
      </w:pPr>
    </w:p>
    <w:p w14:paraId="657E36FA" w14:textId="77777777" w:rsidR="00216C55" w:rsidRDefault="00000000">
      <w:pPr>
        <w:jc w:val="center"/>
        <w:rPr>
          <w:rFonts w:ascii="Times New Roman" w:eastAsia="Times New Roman" w:hAnsi="Times New Roman" w:cs="Times New Roman"/>
          <w:b/>
          <w:sz w:val="24"/>
          <w:szCs w:val="24"/>
        </w:rPr>
      </w:pPr>
      <w:r>
        <w:rPr>
          <w:noProof/>
        </w:rPr>
        <w:drawing>
          <wp:inline distT="0" distB="0" distL="0" distR="0" wp14:anchorId="18FF7BDD" wp14:editId="1C3F7B5E">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360FF555" w14:textId="77777777" w:rsidR="00216C55" w:rsidRDefault="00216C55">
      <w:pPr>
        <w:jc w:val="center"/>
        <w:rPr>
          <w:rFonts w:ascii="Times New Roman" w:eastAsia="Times New Roman" w:hAnsi="Times New Roman" w:cs="Times New Roman"/>
          <w:b/>
          <w:sz w:val="24"/>
          <w:szCs w:val="24"/>
        </w:rPr>
      </w:pPr>
    </w:p>
    <w:p w14:paraId="1D438690" w14:textId="77777777" w:rsidR="00216C55" w:rsidRDefault="00216C55">
      <w:pPr>
        <w:jc w:val="center"/>
        <w:rPr>
          <w:rFonts w:ascii="Times New Roman" w:eastAsia="Times New Roman" w:hAnsi="Times New Roman" w:cs="Times New Roman"/>
          <w:b/>
          <w:sz w:val="24"/>
          <w:szCs w:val="24"/>
        </w:rPr>
      </w:pPr>
    </w:p>
    <w:p w14:paraId="428DFD22" w14:textId="77777777" w:rsidR="00216C5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C34CB61" w14:textId="77777777" w:rsidR="00216C5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06B33C2" w14:textId="77777777" w:rsidR="00216C55"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7D48BE4" w14:textId="2029CEFA" w:rsidR="00216C55" w:rsidRDefault="00000000" w:rsidP="0090014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20077FD9" w14:textId="77777777" w:rsidR="00216C55"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A6C93D3" wp14:editId="426FD4D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302C688" w14:textId="77777777" w:rsidR="00216C55" w:rsidRDefault="00216C55">
                            <w:pPr>
                              <w:textDirection w:val="btLr"/>
                            </w:pPr>
                          </w:p>
                        </w:txbxContent>
                      </wps:txbx>
                      <wps:bodyPr spcFirstLastPara="1" wrap="square" lIns="91425" tIns="91425" rIns="91425" bIns="91425" anchor="ctr" anchorCtr="0">
                        <a:noAutofit/>
                      </wps:bodyPr>
                    </wps:wsp>
                  </a:graphicData>
                </a:graphic>
              </wp:inline>
            </w:drawing>
          </mc:Choice>
          <mc:Fallback>
            <w:pict>
              <v:rect w14:anchorId="4A6C93D3"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302C688" w14:textId="77777777" w:rsidR="00216C55" w:rsidRDefault="00216C55">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74588CF" wp14:editId="219E5055">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AC06F63" w14:textId="77777777" w:rsidR="00216C55"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37E14B7" w14:textId="77777777" w:rsidR="00216C55"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6ED6B9A" w14:textId="77777777" w:rsidR="00216C55" w:rsidRDefault="00216C55">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D45B27C" w14:textId="77777777" w:rsidR="00216C55" w:rsidRDefault="00216C55">
      <w:pPr>
        <w:pBdr>
          <w:top w:val="nil"/>
          <w:left w:val="nil"/>
          <w:bottom w:val="nil"/>
          <w:right w:val="nil"/>
          <w:between w:val="nil"/>
        </w:pBdr>
        <w:jc w:val="both"/>
        <w:rPr>
          <w:rFonts w:ascii="Times New Roman" w:eastAsia="Times New Roman" w:hAnsi="Times New Roman" w:cs="Times New Roman"/>
          <w:color w:val="000000"/>
          <w:sz w:val="24"/>
          <w:szCs w:val="24"/>
        </w:rPr>
      </w:pPr>
    </w:p>
    <w:p w14:paraId="10904C5C" w14:textId="4487A183" w:rsidR="00216C55" w:rsidRPr="009825CE" w:rsidRDefault="00000000" w:rsidP="003B48D6">
      <w:pPr>
        <w:tabs>
          <w:tab w:val="left" w:pos="900"/>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85F86">
        <w:rPr>
          <w:rFonts w:ascii="Times New Roman" w:eastAsia="Times New Roman" w:hAnsi="Times New Roman" w:cs="Times New Roman"/>
          <w:b/>
          <w:sz w:val="24"/>
          <w:szCs w:val="24"/>
        </w:rPr>
        <w:t>Disease Prediction Using Machine Learning</w:t>
      </w:r>
      <w:r w:rsidR="009825CE">
        <w:rPr>
          <w:rFonts w:ascii="Times New Roman" w:eastAsia="Times New Roman" w:hAnsi="Times New Roman" w:cs="Times New Roman"/>
          <w:b/>
          <w:sz w:val="24"/>
          <w:szCs w:val="24"/>
        </w:rPr>
        <w:t xml:space="preserve"> </w:t>
      </w:r>
      <w:r w:rsidR="009825CE" w:rsidRPr="009825CE">
        <w:rPr>
          <w:rFonts w:ascii="Times New Roman" w:eastAsia="Times New Roman" w:hAnsi="Times New Roman" w:cs="Times New Roman"/>
          <w:b/>
          <w:sz w:val="24"/>
          <w:szCs w:val="24"/>
        </w:rPr>
        <w:t>(Support Vector Machine and Logistic Regression)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CF65CB">
        <w:rPr>
          <w:rFonts w:ascii="Times New Roman" w:eastAsia="Times New Roman" w:hAnsi="Times New Roman" w:cs="Times New Roman"/>
          <w:sz w:val="24"/>
          <w:szCs w:val="24"/>
        </w:rPr>
        <w:t xml:space="preserve"> </w:t>
      </w:r>
      <w:r w:rsidR="00CF65CB" w:rsidRPr="00CF65CB">
        <w:rPr>
          <w:rFonts w:ascii="Times New Roman" w:eastAsia="Times New Roman" w:hAnsi="Times New Roman" w:cs="Times New Roman"/>
          <w:b/>
          <w:bCs/>
          <w:sz w:val="24"/>
          <w:szCs w:val="24"/>
        </w:rPr>
        <w:t>Mr.</w:t>
      </w:r>
      <w:r w:rsidR="00CF65CB">
        <w:rPr>
          <w:rFonts w:ascii="Times New Roman" w:eastAsia="Times New Roman" w:hAnsi="Times New Roman" w:cs="Times New Roman"/>
          <w:sz w:val="24"/>
          <w:szCs w:val="24"/>
        </w:rPr>
        <w:t xml:space="preserve"> </w:t>
      </w:r>
      <w:r w:rsidR="00E1147F">
        <w:rPr>
          <w:rFonts w:ascii="Times New Roman" w:eastAsia="Times New Roman" w:hAnsi="Times New Roman" w:cs="Times New Roman"/>
          <w:b/>
          <w:sz w:val="24"/>
          <w:szCs w:val="24"/>
        </w:rPr>
        <w:t>Jitendra Kumar Samriya</w:t>
      </w:r>
      <w:r>
        <w:rPr>
          <w:rFonts w:ascii="Times New Roman" w:eastAsia="Times New Roman" w:hAnsi="Times New Roman" w:cs="Times New Roman"/>
          <w:sz w:val="24"/>
          <w:szCs w:val="24"/>
        </w:rPr>
        <w:t>, Department of Computer Science and Engineering, Graphic Era (Deemed to be University), Dehradun.</w:t>
      </w:r>
    </w:p>
    <w:p w14:paraId="0ACE1348" w14:textId="77777777" w:rsidR="00216C55" w:rsidRDefault="00216C55">
      <w:pPr>
        <w:spacing w:line="360" w:lineRule="auto"/>
        <w:ind w:left="720" w:firstLine="720"/>
        <w:jc w:val="both"/>
        <w:rPr>
          <w:rFonts w:ascii="Times New Roman" w:eastAsia="Times New Roman" w:hAnsi="Times New Roman" w:cs="Times New Roman"/>
          <w:sz w:val="24"/>
          <w:szCs w:val="24"/>
        </w:rPr>
      </w:pPr>
    </w:p>
    <w:p w14:paraId="0B872394" w14:textId="3CEE8336" w:rsidR="003B48D6" w:rsidRDefault="00000000" w:rsidP="003B48D6">
      <w:pPr>
        <w:spacing w:line="360" w:lineRule="auto"/>
        <w:jc w:val="both"/>
        <w:rPr>
          <w:rFonts w:ascii="Times New Roman" w:eastAsia="Times New Roman" w:hAnsi="Times New Roman" w:cs="Times New Roman"/>
          <w:sz w:val="24"/>
          <w:szCs w:val="24"/>
        </w:rPr>
      </w:pPr>
      <w:r w:rsidRPr="0000784D">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w:t>
      </w:r>
      <w:r w:rsidR="0000784D">
        <w:rPr>
          <w:rFonts w:ascii="Times New Roman" w:eastAsia="Times New Roman" w:hAnsi="Times New Roman" w:cs="Times New Roman"/>
          <w:sz w:val="24"/>
          <w:szCs w:val="24"/>
        </w:rPr>
        <w:t xml:space="preserve">                     </w:t>
      </w:r>
      <w:r w:rsidR="00E1147F">
        <w:rPr>
          <w:rFonts w:ascii="Times New Roman" w:eastAsia="Times New Roman" w:hAnsi="Times New Roman" w:cs="Times New Roman"/>
          <w:sz w:val="24"/>
          <w:szCs w:val="24"/>
        </w:rPr>
        <w:t>Anshika Kukreti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85F86">
        <w:rPr>
          <w:rFonts w:ascii="Times New Roman" w:eastAsia="Times New Roman" w:hAnsi="Times New Roman" w:cs="Times New Roman"/>
          <w:sz w:val="24"/>
          <w:szCs w:val="24"/>
        </w:rPr>
        <w:t xml:space="preserve">  </w:t>
      </w:r>
    </w:p>
    <w:p w14:paraId="1EC66AEE" w14:textId="6E51DE32" w:rsidR="00216C55" w:rsidRDefault="00000000" w:rsidP="003B48D6">
      <w:pPr>
        <w:spacing w:line="360" w:lineRule="auto"/>
        <w:jc w:val="both"/>
        <w:rPr>
          <w:rFonts w:ascii="Times New Roman" w:eastAsia="Times New Roman" w:hAnsi="Times New Roman" w:cs="Times New Roman"/>
          <w:b/>
          <w:color w:val="E7E6E6"/>
          <w:sz w:val="24"/>
          <w:szCs w:val="24"/>
        </w:rPr>
      </w:pPr>
      <w:r w:rsidRPr="0000784D">
        <w:rPr>
          <w:rFonts w:ascii="Times New Roman" w:eastAsia="Times New Roman" w:hAnsi="Times New Roman" w:cs="Times New Roman"/>
          <w:b/>
          <w:bCs/>
          <w:sz w:val="24"/>
          <w:szCs w:val="24"/>
        </w:rPr>
        <w:t xml:space="preserve">University Roll </w:t>
      </w:r>
      <w:r w:rsidR="0000784D">
        <w:rPr>
          <w:rFonts w:ascii="Times New Roman" w:eastAsia="Times New Roman" w:hAnsi="Times New Roman" w:cs="Times New Roman"/>
          <w:b/>
          <w:bCs/>
          <w:sz w:val="24"/>
          <w:szCs w:val="24"/>
        </w:rPr>
        <w:t xml:space="preserve">No  </w:t>
      </w:r>
      <w:r w:rsidR="00E1147F">
        <w:rPr>
          <w:rFonts w:ascii="Times New Roman" w:eastAsia="Times New Roman" w:hAnsi="Times New Roman" w:cs="Times New Roman"/>
          <w:sz w:val="24"/>
          <w:szCs w:val="24"/>
        </w:rPr>
        <w:t xml:space="preserve"> 2017468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00E1A9" w14:textId="77777777" w:rsidR="00216C55" w:rsidRDefault="00216C55">
      <w:pPr>
        <w:spacing w:line="360" w:lineRule="auto"/>
        <w:jc w:val="both"/>
        <w:rPr>
          <w:rFonts w:ascii="Bookman Old Style" w:eastAsia="Bookman Old Style" w:hAnsi="Bookman Old Style" w:cs="Bookman Old Style"/>
          <w:sz w:val="24"/>
          <w:szCs w:val="24"/>
        </w:rPr>
      </w:pPr>
    </w:p>
    <w:p w14:paraId="65DDE8E2" w14:textId="77777777" w:rsidR="00216C55" w:rsidRDefault="00216C55">
      <w:pPr>
        <w:pBdr>
          <w:bottom w:val="single" w:sz="12" w:space="1" w:color="000000"/>
        </w:pBdr>
        <w:spacing w:line="480" w:lineRule="auto"/>
        <w:jc w:val="center"/>
        <w:rPr>
          <w:rFonts w:ascii="Times New Roman" w:eastAsia="Times New Roman" w:hAnsi="Times New Roman" w:cs="Times New Roman"/>
          <w:b/>
          <w:sz w:val="36"/>
          <w:szCs w:val="36"/>
        </w:rPr>
      </w:pPr>
    </w:p>
    <w:p w14:paraId="0D3C13CD" w14:textId="77777777" w:rsidR="00216C55" w:rsidRDefault="00216C55">
      <w:pPr>
        <w:pBdr>
          <w:bottom w:val="single" w:sz="12" w:space="1" w:color="000000"/>
        </w:pBdr>
        <w:spacing w:line="480" w:lineRule="auto"/>
        <w:jc w:val="center"/>
        <w:rPr>
          <w:rFonts w:ascii="Times New Roman" w:eastAsia="Times New Roman" w:hAnsi="Times New Roman" w:cs="Times New Roman"/>
          <w:b/>
          <w:sz w:val="36"/>
          <w:szCs w:val="36"/>
        </w:rPr>
      </w:pPr>
    </w:p>
    <w:p w14:paraId="54D04FF3" w14:textId="77777777" w:rsidR="00216C55" w:rsidRDefault="00216C55">
      <w:pPr>
        <w:pBdr>
          <w:bottom w:val="single" w:sz="12" w:space="1" w:color="000000"/>
        </w:pBdr>
        <w:spacing w:line="480" w:lineRule="auto"/>
        <w:jc w:val="center"/>
        <w:rPr>
          <w:rFonts w:ascii="Times New Roman" w:eastAsia="Times New Roman" w:hAnsi="Times New Roman" w:cs="Times New Roman"/>
          <w:b/>
          <w:sz w:val="36"/>
          <w:szCs w:val="36"/>
        </w:rPr>
      </w:pPr>
    </w:p>
    <w:p w14:paraId="56980B1F" w14:textId="77777777" w:rsidR="00216C55" w:rsidRDefault="00216C55">
      <w:pPr>
        <w:pBdr>
          <w:bottom w:val="single" w:sz="12" w:space="1" w:color="000000"/>
        </w:pBdr>
        <w:spacing w:line="480" w:lineRule="auto"/>
        <w:jc w:val="center"/>
        <w:rPr>
          <w:rFonts w:ascii="Times New Roman" w:eastAsia="Times New Roman" w:hAnsi="Times New Roman" w:cs="Times New Roman"/>
          <w:b/>
          <w:sz w:val="36"/>
          <w:szCs w:val="36"/>
        </w:rPr>
      </w:pPr>
    </w:p>
    <w:p w14:paraId="21EF890B" w14:textId="610C1B1C" w:rsidR="00216C55" w:rsidRDefault="00216C55">
      <w:pPr>
        <w:pBdr>
          <w:bottom w:val="single" w:sz="12" w:space="1" w:color="000000"/>
        </w:pBdr>
        <w:spacing w:line="480" w:lineRule="auto"/>
        <w:jc w:val="center"/>
        <w:rPr>
          <w:rFonts w:ascii="Times New Roman" w:eastAsia="Times New Roman" w:hAnsi="Times New Roman" w:cs="Times New Roman"/>
          <w:b/>
          <w:sz w:val="36"/>
          <w:szCs w:val="36"/>
        </w:rPr>
      </w:pPr>
    </w:p>
    <w:p w14:paraId="40508E54" w14:textId="77777777" w:rsidR="00900149" w:rsidRDefault="00900149">
      <w:pPr>
        <w:pBdr>
          <w:bottom w:val="single" w:sz="12" w:space="1" w:color="000000"/>
        </w:pBdr>
        <w:spacing w:line="480" w:lineRule="auto"/>
        <w:jc w:val="center"/>
        <w:rPr>
          <w:rFonts w:ascii="Times New Roman" w:eastAsia="Times New Roman" w:hAnsi="Times New Roman" w:cs="Times New Roman"/>
          <w:b/>
          <w:sz w:val="36"/>
          <w:szCs w:val="36"/>
        </w:rPr>
      </w:pPr>
    </w:p>
    <w:p w14:paraId="2878E667" w14:textId="77777777" w:rsidR="00285F86" w:rsidRDefault="00285F86">
      <w:pPr>
        <w:pBdr>
          <w:bottom w:val="single" w:sz="12" w:space="1" w:color="000000"/>
        </w:pBdr>
        <w:spacing w:line="480" w:lineRule="auto"/>
        <w:jc w:val="center"/>
        <w:rPr>
          <w:rFonts w:ascii="Times New Roman" w:eastAsia="Times New Roman" w:hAnsi="Times New Roman" w:cs="Times New Roman"/>
          <w:b/>
          <w:sz w:val="36"/>
          <w:szCs w:val="36"/>
        </w:rPr>
      </w:pPr>
    </w:p>
    <w:p w14:paraId="7D692A3B" w14:textId="77777777" w:rsidR="00216C55" w:rsidRDefault="00216C55">
      <w:pPr>
        <w:pBdr>
          <w:bottom w:val="single" w:sz="12" w:space="1" w:color="000000"/>
        </w:pBdr>
        <w:spacing w:line="480" w:lineRule="auto"/>
        <w:jc w:val="center"/>
        <w:rPr>
          <w:rFonts w:ascii="Times New Roman" w:eastAsia="Times New Roman" w:hAnsi="Times New Roman" w:cs="Times New Roman"/>
          <w:b/>
          <w:sz w:val="36"/>
          <w:szCs w:val="36"/>
        </w:rPr>
      </w:pPr>
    </w:p>
    <w:p w14:paraId="13A34DFE" w14:textId="77777777" w:rsidR="003B48D6" w:rsidRDefault="003B48D6" w:rsidP="006E5A4A">
      <w:pPr>
        <w:pBdr>
          <w:bottom w:val="single" w:sz="12" w:space="1" w:color="000000"/>
        </w:pBdr>
        <w:spacing w:line="480" w:lineRule="auto"/>
        <w:rPr>
          <w:rFonts w:ascii="Times New Roman" w:eastAsia="Times New Roman" w:hAnsi="Times New Roman" w:cs="Times New Roman"/>
          <w:b/>
          <w:sz w:val="36"/>
          <w:szCs w:val="36"/>
        </w:rPr>
      </w:pPr>
    </w:p>
    <w:p w14:paraId="30F35D4F" w14:textId="77777777" w:rsidR="00216C55"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34F5F8B" w14:textId="77777777" w:rsidR="00216C55" w:rsidRDefault="00216C55">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216C55" w14:paraId="3BCB999F" w14:textId="77777777">
        <w:trPr>
          <w:trHeight w:val="449"/>
          <w:jc w:val="center"/>
        </w:trPr>
        <w:tc>
          <w:tcPr>
            <w:tcW w:w="1634" w:type="dxa"/>
          </w:tcPr>
          <w:p w14:paraId="171101AF" w14:textId="77777777" w:rsidR="00216C5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27A542C" w14:textId="77777777" w:rsidR="00216C5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9FBCBF1" w14:textId="77777777" w:rsidR="00216C5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216C55" w14:paraId="49C792E5" w14:textId="77777777">
        <w:trPr>
          <w:trHeight w:val="433"/>
          <w:jc w:val="center"/>
        </w:trPr>
        <w:tc>
          <w:tcPr>
            <w:tcW w:w="1634" w:type="dxa"/>
          </w:tcPr>
          <w:p w14:paraId="0CD134AB" w14:textId="77777777" w:rsidR="00216C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50DE37AC" w14:textId="77777777" w:rsidR="00216C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780A9A1F" w14:textId="21F15863" w:rsidR="00216C55" w:rsidRDefault="000A53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16C55" w14:paraId="6EDD26BF" w14:textId="77777777">
        <w:trPr>
          <w:trHeight w:val="433"/>
          <w:jc w:val="center"/>
        </w:trPr>
        <w:tc>
          <w:tcPr>
            <w:tcW w:w="1634" w:type="dxa"/>
          </w:tcPr>
          <w:p w14:paraId="085B29F2" w14:textId="77777777" w:rsidR="00216C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C64D8B8" w14:textId="77777777" w:rsidR="00216C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3DAE057" w14:textId="73266323" w:rsidR="00216C55" w:rsidRDefault="004955B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02D31">
              <w:rPr>
                <w:rFonts w:ascii="Times New Roman" w:eastAsia="Times New Roman" w:hAnsi="Times New Roman" w:cs="Times New Roman"/>
                <w:b/>
                <w:sz w:val="24"/>
                <w:szCs w:val="24"/>
              </w:rPr>
              <w:t>-3</w:t>
            </w:r>
          </w:p>
        </w:tc>
      </w:tr>
      <w:tr w:rsidR="00216C55" w14:paraId="03FF7056" w14:textId="77777777">
        <w:trPr>
          <w:trHeight w:val="433"/>
          <w:jc w:val="center"/>
        </w:trPr>
        <w:tc>
          <w:tcPr>
            <w:tcW w:w="1634" w:type="dxa"/>
          </w:tcPr>
          <w:p w14:paraId="35244F9E" w14:textId="77777777" w:rsidR="00216C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D0F3F55" w14:textId="77777777" w:rsidR="00216C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CFD7F09" w14:textId="49073759" w:rsidR="00216C55" w:rsidRDefault="00702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91269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5</w:t>
            </w:r>
          </w:p>
        </w:tc>
      </w:tr>
      <w:tr w:rsidR="00216C55" w14:paraId="20D83294" w14:textId="77777777">
        <w:trPr>
          <w:trHeight w:val="449"/>
          <w:jc w:val="center"/>
        </w:trPr>
        <w:tc>
          <w:tcPr>
            <w:tcW w:w="1634" w:type="dxa"/>
          </w:tcPr>
          <w:p w14:paraId="79855494" w14:textId="77777777" w:rsidR="00216C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B0A9A98" w14:textId="77777777" w:rsidR="00216C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0D97131" w14:textId="0A48D2F8" w:rsidR="00216C55" w:rsidRDefault="00702D3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997561">
              <w:rPr>
                <w:rFonts w:ascii="Times New Roman" w:eastAsia="Times New Roman" w:hAnsi="Times New Roman" w:cs="Times New Roman"/>
                <w:b/>
                <w:sz w:val="24"/>
                <w:szCs w:val="24"/>
              </w:rPr>
              <w:t>-</w:t>
            </w:r>
            <w:r w:rsidR="006A5503">
              <w:rPr>
                <w:rFonts w:ascii="Times New Roman" w:eastAsia="Times New Roman" w:hAnsi="Times New Roman" w:cs="Times New Roman"/>
                <w:b/>
                <w:sz w:val="24"/>
                <w:szCs w:val="24"/>
              </w:rPr>
              <w:t>8</w:t>
            </w:r>
          </w:p>
        </w:tc>
      </w:tr>
      <w:tr w:rsidR="00216C55" w14:paraId="4D6BFC2E" w14:textId="77777777">
        <w:trPr>
          <w:trHeight w:val="449"/>
          <w:jc w:val="center"/>
        </w:trPr>
        <w:tc>
          <w:tcPr>
            <w:tcW w:w="1634" w:type="dxa"/>
          </w:tcPr>
          <w:p w14:paraId="21192013" w14:textId="77777777" w:rsidR="00216C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5BF0373E" w14:textId="77777777" w:rsidR="00216C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9842429" w14:textId="6980E3F9" w:rsidR="00216C55" w:rsidRDefault="006A55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216C55" w14:paraId="5B7C041D" w14:textId="77777777">
        <w:trPr>
          <w:trHeight w:val="433"/>
          <w:jc w:val="center"/>
        </w:trPr>
        <w:tc>
          <w:tcPr>
            <w:tcW w:w="1634" w:type="dxa"/>
          </w:tcPr>
          <w:p w14:paraId="42B64EE5" w14:textId="77777777" w:rsidR="00216C55" w:rsidRDefault="00216C55">
            <w:pPr>
              <w:jc w:val="center"/>
              <w:rPr>
                <w:rFonts w:ascii="Times New Roman" w:eastAsia="Times New Roman" w:hAnsi="Times New Roman" w:cs="Times New Roman"/>
                <w:sz w:val="24"/>
                <w:szCs w:val="24"/>
              </w:rPr>
            </w:pPr>
          </w:p>
        </w:tc>
        <w:tc>
          <w:tcPr>
            <w:tcW w:w="4449" w:type="dxa"/>
          </w:tcPr>
          <w:p w14:paraId="66FD8D64" w14:textId="77777777" w:rsidR="00216C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8262C3E" w14:textId="7219C552" w:rsidR="00216C55" w:rsidRDefault="006A55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3FB6B237" w14:textId="77777777" w:rsidR="00216C55" w:rsidRDefault="00216C55">
      <w:pPr>
        <w:jc w:val="center"/>
        <w:rPr>
          <w:b/>
        </w:rPr>
      </w:pPr>
    </w:p>
    <w:p w14:paraId="5EDFAE1D" w14:textId="77777777" w:rsidR="00216C55" w:rsidRDefault="00216C55">
      <w:pPr>
        <w:spacing w:line="480" w:lineRule="auto"/>
        <w:jc w:val="center"/>
        <w:rPr>
          <w:rFonts w:ascii="Bookman Old Style" w:eastAsia="Bookman Old Style" w:hAnsi="Bookman Old Style" w:cs="Bookman Old Style"/>
          <w:sz w:val="32"/>
          <w:szCs w:val="32"/>
        </w:rPr>
      </w:pPr>
    </w:p>
    <w:p w14:paraId="462768F9" w14:textId="77777777" w:rsidR="00216C55" w:rsidRDefault="00216C55">
      <w:pPr>
        <w:spacing w:line="480" w:lineRule="auto"/>
        <w:jc w:val="center"/>
        <w:rPr>
          <w:rFonts w:ascii="Bookman Old Style" w:eastAsia="Bookman Old Style" w:hAnsi="Bookman Old Style" w:cs="Bookman Old Style"/>
          <w:sz w:val="32"/>
          <w:szCs w:val="32"/>
        </w:rPr>
      </w:pPr>
    </w:p>
    <w:p w14:paraId="70F2FB82" w14:textId="77777777" w:rsidR="00216C55" w:rsidRDefault="00216C55">
      <w:pPr>
        <w:spacing w:line="480" w:lineRule="auto"/>
        <w:jc w:val="center"/>
        <w:rPr>
          <w:rFonts w:ascii="Bookman Old Style" w:eastAsia="Bookman Old Style" w:hAnsi="Bookman Old Style" w:cs="Bookman Old Style"/>
          <w:sz w:val="32"/>
          <w:szCs w:val="32"/>
        </w:rPr>
      </w:pPr>
    </w:p>
    <w:p w14:paraId="34A7AF60" w14:textId="77777777" w:rsidR="00216C55" w:rsidRDefault="00216C55">
      <w:pPr>
        <w:spacing w:line="480" w:lineRule="auto"/>
        <w:jc w:val="center"/>
        <w:rPr>
          <w:rFonts w:ascii="Bookman Old Style" w:eastAsia="Bookman Old Style" w:hAnsi="Bookman Old Style" w:cs="Bookman Old Style"/>
          <w:sz w:val="32"/>
          <w:szCs w:val="32"/>
        </w:rPr>
      </w:pPr>
    </w:p>
    <w:p w14:paraId="1FFFC72D" w14:textId="77777777" w:rsidR="00216C55" w:rsidRDefault="00216C55">
      <w:pPr>
        <w:spacing w:line="480" w:lineRule="auto"/>
        <w:jc w:val="center"/>
        <w:rPr>
          <w:rFonts w:ascii="Bookman Old Style" w:eastAsia="Bookman Old Style" w:hAnsi="Bookman Old Style" w:cs="Bookman Old Style"/>
          <w:sz w:val="32"/>
          <w:szCs w:val="32"/>
        </w:rPr>
      </w:pPr>
    </w:p>
    <w:p w14:paraId="3288BFE6" w14:textId="77777777" w:rsidR="00216C55" w:rsidRDefault="00216C55">
      <w:pPr>
        <w:spacing w:line="480" w:lineRule="auto"/>
        <w:jc w:val="center"/>
        <w:rPr>
          <w:rFonts w:ascii="Bookman Old Style" w:eastAsia="Bookman Old Style" w:hAnsi="Bookman Old Style" w:cs="Bookman Old Style"/>
          <w:sz w:val="32"/>
          <w:szCs w:val="32"/>
        </w:rPr>
      </w:pPr>
    </w:p>
    <w:p w14:paraId="43369706" w14:textId="77777777" w:rsidR="00216C55" w:rsidRDefault="00216C55">
      <w:pPr>
        <w:spacing w:line="480" w:lineRule="auto"/>
        <w:jc w:val="center"/>
        <w:rPr>
          <w:rFonts w:ascii="Bookman Old Style" w:eastAsia="Bookman Old Style" w:hAnsi="Bookman Old Style" w:cs="Bookman Old Style"/>
          <w:sz w:val="32"/>
          <w:szCs w:val="32"/>
        </w:rPr>
      </w:pPr>
    </w:p>
    <w:p w14:paraId="204C8B10" w14:textId="77777777" w:rsidR="00216C55" w:rsidRDefault="00216C55">
      <w:pPr>
        <w:spacing w:line="480" w:lineRule="auto"/>
        <w:jc w:val="center"/>
        <w:rPr>
          <w:rFonts w:ascii="Bookman Old Style" w:eastAsia="Bookman Old Style" w:hAnsi="Bookman Old Style" w:cs="Bookman Old Style"/>
          <w:sz w:val="32"/>
          <w:szCs w:val="32"/>
        </w:rPr>
      </w:pPr>
    </w:p>
    <w:p w14:paraId="337F9C09" w14:textId="77777777" w:rsidR="00216C55" w:rsidRDefault="00216C55">
      <w:pPr>
        <w:spacing w:line="480" w:lineRule="auto"/>
        <w:jc w:val="center"/>
        <w:rPr>
          <w:rFonts w:ascii="Bookman Old Style" w:eastAsia="Bookman Old Style" w:hAnsi="Bookman Old Style" w:cs="Bookman Old Style"/>
          <w:sz w:val="32"/>
          <w:szCs w:val="32"/>
        </w:rPr>
      </w:pPr>
    </w:p>
    <w:p w14:paraId="4191DA17" w14:textId="77777777" w:rsidR="00216C55" w:rsidRDefault="00216C55">
      <w:pPr>
        <w:spacing w:line="480" w:lineRule="auto"/>
        <w:jc w:val="center"/>
        <w:rPr>
          <w:rFonts w:ascii="Bookman Old Style" w:eastAsia="Bookman Old Style" w:hAnsi="Bookman Old Style" w:cs="Bookman Old Style"/>
          <w:sz w:val="32"/>
          <w:szCs w:val="32"/>
        </w:rPr>
      </w:pPr>
    </w:p>
    <w:p w14:paraId="13686F83" w14:textId="77777777" w:rsidR="00216C55" w:rsidRDefault="00216C55">
      <w:pPr>
        <w:spacing w:line="480" w:lineRule="auto"/>
        <w:jc w:val="center"/>
        <w:rPr>
          <w:rFonts w:ascii="Bookman Old Style" w:eastAsia="Bookman Old Style" w:hAnsi="Bookman Old Style" w:cs="Bookman Old Style"/>
          <w:sz w:val="32"/>
          <w:szCs w:val="32"/>
        </w:rPr>
        <w:sectPr w:rsidR="00216C55">
          <w:footerReference w:type="default" r:id="rId12"/>
          <w:pgSz w:w="11906" w:h="16838"/>
          <w:pgMar w:top="1440" w:right="1440" w:bottom="1440" w:left="1440" w:header="720" w:footer="720" w:gutter="0"/>
          <w:pgNumType w:start="1"/>
          <w:cols w:space="720"/>
        </w:sectPr>
      </w:pPr>
    </w:p>
    <w:p w14:paraId="288AAF2F" w14:textId="77777777" w:rsidR="00216C55" w:rsidRPr="004955BA" w:rsidRDefault="00000000">
      <w:pPr>
        <w:spacing w:line="480" w:lineRule="auto"/>
        <w:jc w:val="both"/>
        <w:rPr>
          <w:rFonts w:ascii="Times New Roman" w:eastAsia="Times New Roman" w:hAnsi="Times New Roman" w:cs="Times New Roman"/>
          <w:b/>
          <w:sz w:val="24"/>
          <w:szCs w:val="24"/>
        </w:rPr>
      </w:pPr>
      <w:r w:rsidRPr="004955BA">
        <w:rPr>
          <w:rFonts w:ascii="Times New Roman" w:eastAsia="Times New Roman" w:hAnsi="Times New Roman" w:cs="Times New Roman"/>
          <w:b/>
          <w:sz w:val="24"/>
          <w:szCs w:val="24"/>
        </w:rPr>
        <w:lastRenderedPageBreak/>
        <w:t>Chapter 1</w:t>
      </w:r>
    </w:p>
    <w:p w14:paraId="0B80C3A3" w14:textId="6941B474" w:rsidR="001A12EA" w:rsidRPr="00106446" w:rsidRDefault="00637DDC" w:rsidP="003B48D6">
      <w:pPr>
        <w:spacing w:line="480" w:lineRule="auto"/>
        <w:jc w:val="center"/>
        <w:rPr>
          <w:rFonts w:ascii="Times New Roman" w:eastAsia="Times New Roman" w:hAnsi="Times New Roman" w:cs="Times New Roman"/>
          <w:b/>
          <w:sz w:val="24"/>
          <w:szCs w:val="24"/>
          <w:u w:val="single"/>
        </w:rPr>
      </w:pPr>
      <w:r w:rsidRPr="00106446">
        <w:rPr>
          <w:rFonts w:ascii="Times New Roman" w:eastAsia="Times New Roman" w:hAnsi="Times New Roman" w:cs="Times New Roman"/>
          <w:b/>
          <w:sz w:val="24"/>
          <w:szCs w:val="24"/>
          <w:u w:val="single"/>
        </w:rPr>
        <w:t xml:space="preserve">Abstract </w:t>
      </w:r>
    </w:p>
    <w:p w14:paraId="36AD5829" w14:textId="78D0CA15" w:rsidR="00106446" w:rsidRDefault="003D65EC" w:rsidP="005E4B0E">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With</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0"/>
          <w:szCs w:val="20"/>
        </w:rPr>
        <w:t xml:space="preserve">the growth of technology, there has been a huge gain in data. The healthcare industry is no </w:t>
      </w:r>
      <w:r w:rsidR="00C91148">
        <w:rPr>
          <w:rFonts w:ascii="Times New Roman" w:eastAsia="Times New Roman" w:hAnsi="Times New Roman" w:cs="Times New Roman"/>
          <w:bCs/>
          <w:sz w:val="20"/>
          <w:szCs w:val="20"/>
        </w:rPr>
        <w:t>different.</w:t>
      </w:r>
      <w:r>
        <w:rPr>
          <w:rFonts w:ascii="Times New Roman" w:eastAsia="Times New Roman" w:hAnsi="Times New Roman" w:cs="Times New Roman"/>
          <w:bCs/>
          <w:sz w:val="20"/>
          <w:szCs w:val="20"/>
        </w:rPr>
        <w:t xml:space="preserve"> </w:t>
      </w:r>
      <w:r w:rsidR="005E4B0E">
        <w:rPr>
          <w:rFonts w:ascii="Times New Roman" w:eastAsia="Times New Roman" w:hAnsi="Times New Roman" w:cs="Times New Roman"/>
          <w:bCs/>
          <w:sz w:val="20"/>
          <w:szCs w:val="20"/>
        </w:rPr>
        <w:t>Mostly every detail about a patient is now stored in the form of electronic data. Machine Learning has made it possible to predict what a patient is diagnosed with just by their medical records.</w:t>
      </w:r>
      <w:r w:rsidR="000A5B20">
        <w:rPr>
          <w:rFonts w:ascii="Times New Roman" w:eastAsia="Times New Roman" w:hAnsi="Times New Roman" w:cs="Times New Roman"/>
          <w:bCs/>
          <w:sz w:val="20"/>
          <w:szCs w:val="20"/>
        </w:rPr>
        <w:t xml:space="preserve"> No human interaction is required.</w:t>
      </w:r>
      <w:r w:rsidR="005E4B0E">
        <w:rPr>
          <w:rFonts w:ascii="Times New Roman" w:eastAsia="Times New Roman" w:hAnsi="Times New Roman" w:cs="Times New Roman"/>
          <w:bCs/>
          <w:sz w:val="20"/>
          <w:szCs w:val="20"/>
        </w:rPr>
        <w:t xml:space="preserve"> Be it numbers, images, or videos</w:t>
      </w:r>
      <w:r w:rsidR="000A5B20">
        <w:rPr>
          <w:rFonts w:ascii="Times New Roman" w:eastAsia="Times New Roman" w:hAnsi="Times New Roman" w:cs="Times New Roman"/>
          <w:bCs/>
          <w:sz w:val="20"/>
          <w:szCs w:val="20"/>
        </w:rPr>
        <w:t>; machine learning can read any kind of data.</w:t>
      </w:r>
      <w:r w:rsidR="00B42EF2">
        <w:rPr>
          <w:rFonts w:ascii="Times New Roman" w:eastAsia="Times New Roman" w:hAnsi="Times New Roman" w:cs="Times New Roman"/>
          <w:bCs/>
          <w:sz w:val="20"/>
          <w:szCs w:val="20"/>
        </w:rPr>
        <w:t xml:space="preserve"> </w:t>
      </w:r>
    </w:p>
    <w:p w14:paraId="2B67119F" w14:textId="77777777" w:rsidR="005E4B0E" w:rsidRPr="003D65EC" w:rsidRDefault="005E4B0E" w:rsidP="005E4B0E">
      <w:pPr>
        <w:rPr>
          <w:rFonts w:ascii="Times New Roman" w:eastAsia="Times New Roman" w:hAnsi="Times New Roman" w:cs="Times New Roman"/>
          <w:bCs/>
          <w:sz w:val="20"/>
          <w:szCs w:val="20"/>
        </w:rPr>
      </w:pPr>
    </w:p>
    <w:p w14:paraId="476819CE" w14:textId="1FD251E6" w:rsidR="001A12EA" w:rsidRPr="005E4B0E" w:rsidRDefault="005E4B0E" w:rsidP="005E4B0E">
      <w:pPr>
        <w:spacing w:line="480" w:lineRule="auto"/>
        <w:jc w:val="center"/>
        <w:rPr>
          <w:rFonts w:ascii="Times New Roman" w:eastAsia="Times New Roman" w:hAnsi="Times New Roman" w:cs="Times New Roman"/>
          <w:b/>
          <w:sz w:val="24"/>
          <w:szCs w:val="24"/>
          <w:u w:val="single"/>
        </w:rPr>
      </w:pPr>
      <w:r w:rsidRPr="005E4B0E">
        <w:rPr>
          <w:rFonts w:ascii="Times New Roman" w:eastAsia="Times New Roman" w:hAnsi="Times New Roman" w:cs="Times New Roman"/>
          <w:b/>
          <w:sz w:val="24"/>
          <w:szCs w:val="24"/>
          <w:u w:val="single"/>
        </w:rPr>
        <w:t>Introduction</w:t>
      </w:r>
    </w:p>
    <w:p w14:paraId="3F1B9CE0" w14:textId="77777777" w:rsidR="00C3796F" w:rsidRDefault="00C3796F" w:rsidP="00D0516D">
      <w:pPr>
        <w:rPr>
          <w:rFonts w:ascii="Times New Roman" w:eastAsia="Times New Roman" w:hAnsi="Times New Roman" w:cs="Times New Roman"/>
          <w:bCs/>
          <w:sz w:val="20"/>
          <w:szCs w:val="20"/>
        </w:rPr>
      </w:pPr>
      <w:r w:rsidRPr="00C3796F">
        <w:rPr>
          <w:rFonts w:ascii="Times New Roman" w:eastAsia="Times New Roman" w:hAnsi="Times New Roman" w:cs="Times New Roman"/>
          <w:bCs/>
          <w:sz w:val="20"/>
          <w:szCs w:val="20"/>
        </w:rPr>
        <w:t xml:space="preserve">Disease prediction has become a critical area of research in the field of healthcare, aiming to improve early diagnosis and treatment outcomes. </w:t>
      </w:r>
    </w:p>
    <w:p w14:paraId="10A37610" w14:textId="77777777" w:rsidR="00C3796F" w:rsidRDefault="00C3796F" w:rsidP="00D0516D">
      <w:pPr>
        <w:rPr>
          <w:rFonts w:ascii="Times New Roman" w:eastAsia="Times New Roman" w:hAnsi="Times New Roman" w:cs="Times New Roman"/>
          <w:bCs/>
          <w:sz w:val="20"/>
          <w:szCs w:val="20"/>
        </w:rPr>
      </w:pPr>
      <w:r w:rsidRPr="00C3796F">
        <w:rPr>
          <w:rFonts w:ascii="Times New Roman" w:eastAsia="Times New Roman" w:hAnsi="Times New Roman" w:cs="Times New Roman"/>
          <w:bCs/>
          <w:sz w:val="20"/>
          <w:szCs w:val="20"/>
        </w:rPr>
        <w:t xml:space="preserve">With the advent of machine learning techniques, there has been a growing interest in developing predictive models that can accurately forecast the occurrence of diseases based on various risk factors. </w:t>
      </w:r>
    </w:p>
    <w:p w14:paraId="146928E8" w14:textId="77777777" w:rsidR="00C3796F" w:rsidRDefault="00C3796F" w:rsidP="00D0516D">
      <w:pPr>
        <w:rPr>
          <w:rFonts w:ascii="Times New Roman" w:eastAsia="Times New Roman" w:hAnsi="Times New Roman" w:cs="Times New Roman"/>
          <w:bCs/>
          <w:sz w:val="20"/>
          <w:szCs w:val="20"/>
        </w:rPr>
      </w:pPr>
      <w:r w:rsidRPr="00C3796F">
        <w:rPr>
          <w:rFonts w:ascii="Times New Roman" w:eastAsia="Times New Roman" w:hAnsi="Times New Roman" w:cs="Times New Roman"/>
          <w:bCs/>
          <w:sz w:val="20"/>
          <w:szCs w:val="20"/>
        </w:rPr>
        <w:t xml:space="preserve">In this </w:t>
      </w:r>
      <w:r>
        <w:rPr>
          <w:rFonts w:ascii="Times New Roman" w:eastAsia="Times New Roman" w:hAnsi="Times New Roman" w:cs="Times New Roman"/>
          <w:bCs/>
          <w:sz w:val="20"/>
          <w:szCs w:val="20"/>
        </w:rPr>
        <w:t>project</w:t>
      </w:r>
      <w:r w:rsidRPr="00C3796F">
        <w:rPr>
          <w:rFonts w:ascii="Times New Roman" w:eastAsia="Times New Roman" w:hAnsi="Times New Roman" w:cs="Times New Roman"/>
          <w:bCs/>
          <w:sz w:val="20"/>
          <w:szCs w:val="20"/>
        </w:rPr>
        <w:t xml:space="preserve">, we investigate the use of machine learning algorithms for disease prediction, focusing on their potential to revolutionize healthcare by leveraging large datasets and advanced analytical tools. </w:t>
      </w:r>
    </w:p>
    <w:p w14:paraId="45722317" w14:textId="71A1C98B" w:rsidR="00C3796F" w:rsidRDefault="00C3796F" w:rsidP="00D0516D">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This </w:t>
      </w:r>
      <w:r w:rsidRPr="00C3796F">
        <w:rPr>
          <w:rFonts w:ascii="Times New Roman" w:eastAsia="Times New Roman" w:hAnsi="Times New Roman" w:cs="Times New Roman"/>
          <w:bCs/>
          <w:sz w:val="20"/>
          <w:szCs w:val="20"/>
        </w:rPr>
        <w:t xml:space="preserve">study aims to explore the current state of the field, analyze the strengths and limitations of existing approaches, and propose novel strategies for improving disease prediction accuracy. By conducting an in-depth review of the literature and conducting empirical experiments on real-world datasets, </w:t>
      </w:r>
      <w:r>
        <w:rPr>
          <w:rFonts w:ascii="Times New Roman" w:eastAsia="Times New Roman" w:hAnsi="Times New Roman" w:cs="Times New Roman"/>
          <w:bCs/>
          <w:sz w:val="20"/>
          <w:szCs w:val="20"/>
        </w:rPr>
        <w:t>I</w:t>
      </w:r>
      <w:r w:rsidRPr="00C3796F">
        <w:rPr>
          <w:rFonts w:ascii="Times New Roman" w:eastAsia="Times New Roman" w:hAnsi="Times New Roman" w:cs="Times New Roman"/>
          <w:bCs/>
          <w:sz w:val="20"/>
          <w:szCs w:val="20"/>
        </w:rPr>
        <w:t xml:space="preserve"> hope to contribute to the body of knowledge in this area and provide valuable insights for future research and clinical practice. </w:t>
      </w:r>
    </w:p>
    <w:p w14:paraId="58FFD192" w14:textId="77777777" w:rsidR="002F1769" w:rsidRDefault="002F1769" w:rsidP="00D0516D">
      <w:pPr>
        <w:rPr>
          <w:rFonts w:ascii="Times New Roman" w:eastAsia="Times New Roman" w:hAnsi="Times New Roman" w:cs="Times New Roman"/>
          <w:bCs/>
          <w:sz w:val="20"/>
          <w:szCs w:val="20"/>
        </w:rPr>
      </w:pPr>
    </w:p>
    <w:p w14:paraId="4DA3FC7C" w14:textId="6BC23B30" w:rsidR="002F1769" w:rsidRDefault="00C61F81" w:rsidP="00D0516D">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w:t>
      </w:r>
      <w:r w:rsidR="002F1769" w:rsidRPr="002F1769">
        <w:rPr>
          <w:rFonts w:ascii="Times New Roman" w:eastAsia="Times New Roman" w:hAnsi="Times New Roman" w:cs="Times New Roman"/>
          <w:bCs/>
          <w:sz w:val="20"/>
          <w:szCs w:val="20"/>
        </w:rPr>
        <w:t>achine learning can be used to predict disease outcomes, identify high-risk patients, and develop personalized treatment plans. Machine learning algorithms can analyze large and complex datasets, including EHRs, genomic data, and medical imaging data, to identify subtle patterns that may not be visible to human experts.</w:t>
      </w:r>
    </w:p>
    <w:p w14:paraId="66BDCCCF" w14:textId="1A671005" w:rsidR="009F672F" w:rsidRDefault="009F672F" w:rsidP="00D0516D">
      <w:pPr>
        <w:rPr>
          <w:rFonts w:ascii="Times New Roman" w:eastAsia="Times New Roman" w:hAnsi="Times New Roman" w:cs="Times New Roman"/>
          <w:bCs/>
          <w:sz w:val="20"/>
          <w:szCs w:val="20"/>
        </w:rPr>
      </w:pPr>
    </w:p>
    <w:p w14:paraId="7EDE5C17" w14:textId="6D6CAA58" w:rsidR="009F672F" w:rsidRDefault="009F672F" w:rsidP="00D0516D">
      <w:pPr>
        <w:rPr>
          <w:rFonts w:ascii="Times New Roman" w:eastAsia="Times New Roman" w:hAnsi="Times New Roman" w:cs="Times New Roman"/>
          <w:bCs/>
          <w:sz w:val="20"/>
          <w:szCs w:val="20"/>
        </w:rPr>
      </w:pPr>
      <w:r w:rsidRPr="009F672F">
        <w:rPr>
          <w:rFonts w:ascii="Times New Roman" w:eastAsia="Times New Roman" w:hAnsi="Times New Roman" w:cs="Times New Roman"/>
          <w:bCs/>
          <w:sz w:val="20"/>
          <w:szCs w:val="20"/>
        </w:rPr>
        <w:t>Diabetes</w:t>
      </w:r>
      <w:r w:rsidR="00AC4532">
        <w:rPr>
          <w:rFonts w:ascii="Times New Roman" w:eastAsia="Times New Roman" w:hAnsi="Times New Roman" w:cs="Times New Roman"/>
          <w:bCs/>
          <w:sz w:val="20"/>
          <w:szCs w:val="20"/>
        </w:rPr>
        <w:t xml:space="preserve"> </w:t>
      </w:r>
      <w:r w:rsidR="00AC4532" w:rsidRPr="00AC4532">
        <w:rPr>
          <w:rFonts w:ascii="Times New Roman" w:eastAsia="Times New Roman" w:hAnsi="Times New Roman" w:cs="Times New Roman"/>
          <w:bCs/>
          <w:sz w:val="16"/>
          <w:szCs w:val="16"/>
        </w:rPr>
        <w:t>[1],</w:t>
      </w:r>
      <w:r w:rsidRPr="009F672F">
        <w:rPr>
          <w:rFonts w:ascii="Times New Roman" w:eastAsia="Times New Roman" w:hAnsi="Times New Roman" w:cs="Times New Roman"/>
          <w:bCs/>
          <w:sz w:val="20"/>
          <w:szCs w:val="20"/>
        </w:rPr>
        <w:t xml:space="preserve"> a chronic metabolic disorder characterized by high blood sugar levels, affects millions of people worldwide and poses significant challenges to public health. Early detection and prediction of diabetes can greatly improve patient outcomes and reduce healthcare costs. </w:t>
      </w:r>
    </w:p>
    <w:p w14:paraId="1247B4A9" w14:textId="63EA7FC6" w:rsidR="009F672F" w:rsidRDefault="009F672F" w:rsidP="00D0516D">
      <w:pPr>
        <w:rPr>
          <w:rFonts w:ascii="Times New Roman" w:eastAsia="Times New Roman" w:hAnsi="Times New Roman" w:cs="Times New Roman"/>
          <w:bCs/>
          <w:sz w:val="20"/>
          <w:szCs w:val="20"/>
        </w:rPr>
      </w:pPr>
    </w:p>
    <w:p w14:paraId="3634BA9A" w14:textId="0B408A38" w:rsidR="009F672F" w:rsidRDefault="009F672F" w:rsidP="00D0516D">
      <w:pPr>
        <w:rPr>
          <w:rFonts w:ascii="Times New Roman" w:eastAsia="Times New Roman" w:hAnsi="Times New Roman" w:cs="Times New Roman"/>
          <w:bCs/>
          <w:sz w:val="20"/>
          <w:szCs w:val="20"/>
        </w:rPr>
      </w:pPr>
      <w:r w:rsidRPr="009F672F">
        <w:rPr>
          <w:rFonts w:ascii="Times New Roman" w:eastAsia="Times New Roman" w:hAnsi="Times New Roman" w:cs="Times New Roman"/>
          <w:bCs/>
          <w:sz w:val="20"/>
          <w:szCs w:val="20"/>
        </w:rPr>
        <w:t>Parkinson's disease</w:t>
      </w:r>
      <w:r w:rsidR="00AC4532">
        <w:rPr>
          <w:rFonts w:ascii="Times New Roman" w:eastAsia="Times New Roman" w:hAnsi="Times New Roman" w:cs="Times New Roman"/>
          <w:bCs/>
          <w:sz w:val="20"/>
          <w:szCs w:val="20"/>
        </w:rPr>
        <w:t xml:space="preserve"> </w:t>
      </w:r>
      <w:r w:rsidR="00AC4532" w:rsidRPr="00AC4532">
        <w:rPr>
          <w:rFonts w:ascii="Times New Roman" w:eastAsia="Times New Roman" w:hAnsi="Times New Roman" w:cs="Times New Roman"/>
          <w:bCs/>
          <w:sz w:val="16"/>
          <w:szCs w:val="16"/>
        </w:rPr>
        <w:t>[2]</w:t>
      </w:r>
      <w:r w:rsidRPr="009F672F">
        <w:rPr>
          <w:rFonts w:ascii="Times New Roman" w:eastAsia="Times New Roman" w:hAnsi="Times New Roman" w:cs="Times New Roman"/>
          <w:bCs/>
          <w:sz w:val="20"/>
          <w:szCs w:val="20"/>
        </w:rPr>
        <w:t xml:space="preserve"> (PD) is a neurodegenerative disorder that affects millions of people worldwide, causing motor symptoms such as tremors, rigidity, and bradykinesia. Early and accurate prediction of PD can aid in timely intervention and management, leading to better patient outcomes</w:t>
      </w:r>
      <w:r>
        <w:rPr>
          <w:rFonts w:ascii="Times New Roman" w:eastAsia="Times New Roman" w:hAnsi="Times New Roman" w:cs="Times New Roman"/>
          <w:bCs/>
          <w:sz w:val="20"/>
          <w:szCs w:val="20"/>
        </w:rPr>
        <w:t>.</w:t>
      </w:r>
    </w:p>
    <w:p w14:paraId="720BCB8A" w14:textId="498C6EFC" w:rsidR="009F672F" w:rsidRDefault="009F672F" w:rsidP="00D0516D">
      <w:pPr>
        <w:rPr>
          <w:rFonts w:ascii="Times New Roman" w:eastAsia="Times New Roman" w:hAnsi="Times New Roman" w:cs="Times New Roman"/>
          <w:bCs/>
          <w:sz w:val="20"/>
          <w:szCs w:val="20"/>
        </w:rPr>
      </w:pPr>
    </w:p>
    <w:p w14:paraId="2B8A8B25" w14:textId="49A71B17" w:rsidR="009F672F" w:rsidRDefault="009F672F" w:rsidP="00D0516D">
      <w:pPr>
        <w:rPr>
          <w:rFonts w:ascii="Times New Roman" w:eastAsia="Times New Roman" w:hAnsi="Times New Roman" w:cs="Times New Roman"/>
          <w:bCs/>
          <w:sz w:val="20"/>
          <w:szCs w:val="20"/>
        </w:rPr>
      </w:pPr>
      <w:r w:rsidRPr="009F672F">
        <w:rPr>
          <w:rFonts w:ascii="Times New Roman" w:eastAsia="Times New Roman" w:hAnsi="Times New Roman" w:cs="Times New Roman"/>
          <w:bCs/>
          <w:sz w:val="20"/>
          <w:szCs w:val="20"/>
        </w:rPr>
        <w:t>Heart disease</w:t>
      </w:r>
      <w:r w:rsidR="00AC4532">
        <w:rPr>
          <w:rFonts w:ascii="Times New Roman" w:eastAsia="Times New Roman" w:hAnsi="Times New Roman" w:cs="Times New Roman"/>
          <w:bCs/>
          <w:sz w:val="20"/>
          <w:szCs w:val="20"/>
        </w:rPr>
        <w:t xml:space="preserve"> </w:t>
      </w:r>
      <w:r w:rsidR="00AC4532" w:rsidRPr="00AC4532">
        <w:rPr>
          <w:rFonts w:ascii="Times New Roman" w:eastAsia="Times New Roman" w:hAnsi="Times New Roman" w:cs="Times New Roman"/>
          <w:bCs/>
          <w:sz w:val="16"/>
          <w:szCs w:val="16"/>
        </w:rPr>
        <w:t>[3]</w:t>
      </w:r>
      <w:r w:rsidRPr="00AC4532">
        <w:rPr>
          <w:rFonts w:ascii="Times New Roman" w:eastAsia="Times New Roman" w:hAnsi="Times New Roman" w:cs="Times New Roman"/>
          <w:bCs/>
          <w:sz w:val="16"/>
          <w:szCs w:val="16"/>
        </w:rPr>
        <w:t xml:space="preserve"> </w:t>
      </w:r>
      <w:r w:rsidRPr="009F672F">
        <w:rPr>
          <w:rFonts w:ascii="Times New Roman" w:eastAsia="Times New Roman" w:hAnsi="Times New Roman" w:cs="Times New Roman"/>
          <w:bCs/>
          <w:sz w:val="20"/>
          <w:szCs w:val="20"/>
        </w:rPr>
        <w:t xml:space="preserve">remains a significant global health concern, with millions of people affected by this condition. Early prediction and intervention can play a crucial role in reducing the burden of heart disease and improving patient outcomes. </w:t>
      </w:r>
      <w:r w:rsidR="00C61F81">
        <w:rPr>
          <w:rFonts w:ascii="Times New Roman" w:eastAsia="Times New Roman" w:hAnsi="Times New Roman" w:cs="Times New Roman"/>
          <w:bCs/>
          <w:sz w:val="20"/>
          <w:szCs w:val="20"/>
        </w:rPr>
        <w:t>M</w:t>
      </w:r>
      <w:r w:rsidRPr="009F672F">
        <w:rPr>
          <w:rFonts w:ascii="Times New Roman" w:eastAsia="Times New Roman" w:hAnsi="Times New Roman" w:cs="Times New Roman"/>
          <w:bCs/>
          <w:sz w:val="20"/>
          <w:szCs w:val="20"/>
        </w:rPr>
        <w:t xml:space="preserve">achine learning </w:t>
      </w:r>
      <w:r w:rsidR="00C61F81">
        <w:rPr>
          <w:rFonts w:ascii="Times New Roman" w:eastAsia="Times New Roman" w:hAnsi="Times New Roman" w:cs="Times New Roman"/>
          <w:bCs/>
          <w:sz w:val="20"/>
          <w:szCs w:val="20"/>
        </w:rPr>
        <w:t>is</w:t>
      </w:r>
      <w:r w:rsidRPr="009F672F">
        <w:rPr>
          <w:rFonts w:ascii="Times New Roman" w:eastAsia="Times New Roman" w:hAnsi="Times New Roman" w:cs="Times New Roman"/>
          <w:bCs/>
          <w:sz w:val="20"/>
          <w:szCs w:val="20"/>
        </w:rPr>
        <w:t xml:space="preserve"> a </w:t>
      </w:r>
      <w:r w:rsidR="00C61F81">
        <w:rPr>
          <w:rFonts w:ascii="Times New Roman" w:eastAsia="Times New Roman" w:hAnsi="Times New Roman" w:cs="Times New Roman"/>
          <w:bCs/>
          <w:sz w:val="20"/>
          <w:szCs w:val="20"/>
        </w:rPr>
        <w:t xml:space="preserve">favorable </w:t>
      </w:r>
      <w:r w:rsidRPr="009F672F">
        <w:rPr>
          <w:rFonts w:ascii="Times New Roman" w:eastAsia="Times New Roman" w:hAnsi="Times New Roman" w:cs="Times New Roman"/>
          <w:bCs/>
          <w:sz w:val="20"/>
          <w:szCs w:val="20"/>
        </w:rPr>
        <w:t>approach for heart disease prediction, utilizing advanced data analytics techniques to analyze large and complex datasets.</w:t>
      </w:r>
    </w:p>
    <w:p w14:paraId="57B7D0E4" w14:textId="41D5950B" w:rsidR="009F672F" w:rsidRDefault="009F672F" w:rsidP="00D0516D">
      <w:pPr>
        <w:rPr>
          <w:rFonts w:ascii="Times New Roman" w:eastAsia="Times New Roman" w:hAnsi="Times New Roman" w:cs="Times New Roman"/>
          <w:bCs/>
          <w:sz w:val="20"/>
          <w:szCs w:val="20"/>
        </w:rPr>
      </w:pPr>
    </w:p>
    <w:p w14:paraId="39C39526" w14:textId="377A66AE" w:rsidR="009F672F" w:rsidRDefault="009F672F" w:rsidP="00D0516D">
      <w:pPr>
        <w:rPr>
          <w:rFonts w:ascii="Times New Roman" w:eastAsia="Times New Roman" w:hAnsi="Times New Roman" w:cs="Times New Roman"/>
          <w:bCs/>
          <w:sz w:val="20"/>
          <w:szCs w:val="20"/>
        </w:rPr>
      </w:pPr>
      <w:r w:rsidRPr="009F672F">
        <w:rPr>
          <w:rFonts w:ascii="Times New Roman" w:eastAsia="Times New Roman" w:hAnsi="Times New Roman" w:cs="Times New Roman"/>
          <w:bCs/>
          <w:sz w:val="20"/>
          <w:szCs w:val="20"/>
        </w:rPr>
        <w:t xml:space="preserve">In recent years, machine learning has emerged as a promising approach for </w:t>
      </w:r>
      <w:r>
        <w:rPr>
          <w:rFonts w:ascii="Times New Roman" w:eastAsia="Times New Roman" w:hAnsi="Times New Roman" w:cs="Times New Roman"/>
          <w:bCs/>
          <w:sz w:val="20"/>
          <w:szCs w:val="20"/>
        </w:rPr>
        <w:t>disease</w:t>
      </w:r>
      <w:r w:rsidRPr="009F672F">
        <w:rPr>
          <w:rFonts w:ascii="Times New Roman" w:eastAsia="Times New Roman" w:hAnsi="Times New Roman" w:cs="Times New Roman"/>
          <w:bCs/>
          <w:sz w:val="20"/>
          <w:szCs w:val="20"/>
        </w:rPr>
        <w:t xml:space="preserve"> prediction, leveraging advanced analytical techniques and large datasets to develop predictive models. In this </w:t>
      </w:r>
      <w:r>
        <w:rPr>
          <w:rFonts w:ascii="Times New Roman" w:eastAsia="Times New Roman" w:hAnsi="Times New Roman" w:cs="Times New Roman"/>
          <w:bCs/>
          <w:sz w:val="20"/>
          <w:szCs w:val="20"/>
        </w:rPr>
        <w:t>project</w:t>
      </w:r>
      <w:r w:rsidRPr="009F672F">
        <w:rPr>
          <w:rFonts w:ascii="Times New Roman" w:eastAsia="Times New Roman" w:hAnsi="Times New Roman" w:cs="Times New Roman"/>
          <w:bCs/>
          <w:sz w:val="20"/>
          <w:szCs w:val="20"/>
        </w:rPr>
        <w:t xml:space="preserve">, we investigate the use of machine learning algorithms for </w:t>
      </w:r>
      <w:r>
        <w:rPr>
          <w:rFonts w:ascii="Times New Roman" w:eastAsia="Times New Roman" w:hAnsi="Times New Roman" w:cs="Times New Roman"/>
          <w:bCs/>
          <w:sz w:val="20"/>
          <w:szCs w:val="20"/>
        </w:rPr>
        <w:t>disease</w:t>
      </w:r>
      <w:r w:rsidRPr="009F672F">
        <w:rPr>
          <w:rFonts w:ascii="Times New Roman" w:eastAsia="Times New Roman" w:hAnsi="Times New Roman" w:cs="Times New Roman"/>
          <w:bCs/>
          <w:sz w:val="20"/>
          <w:szCs w:val="20"/>
        </w:rPr>
        <w:t xml:space="preserve"> prediction, aiming to advance our understanding of this field and propose novel strategies to enhance prediction accuracy.</w:t>
      </w:r>
    </w:p>
    <w:p w14:paraId="420A2EDB" w14:textId="77777777" w:rsidR="00C3796F" w:rsidRDefault="00C3796F" w:rsidP="00D0516D">
      <w:pPr>
        <w:rPr>
          <w:rFonts w:ascii="Times New Roman" w:eastAsia="Times New Roman" w:hAnsi="Times New Roman" w:cs="Times New Roman"/>
          <w:bCs/>
          <w:sz w:val="20"/>
          <w:szCs w:val="20"/>
        </w:rPr>
      </w:pPr>
    </w:p>
    <w:p w14:paraId="0C28F95F" w14:textId="33AB0395" w:rsidR="008E7E5C" w:rsidRDefault="00C3796F" w:rsidP="002F1769">
      <w:pPr>
        <w:rPr>
          <w:rFonts w:ascii="Times New Roman" w:eastAsia="Times New Roman" w:hAnsi="Times New Roman" w:cs="Times New Roman"/>
          <w:bCs/>
          <w:sz w:val="20"/>
          <w:szCs w:val="20"/>
        </w:rPr>
      </w:pPr>
      <w:r w:rsidRPr="00C3796F">
        <w:rPr>
          <w:rFonts w:ascii="Times New Roman" w:eastAsia="Times New Roman" w:hAnsi="Times New Roman" w:cs="Times New Roman"/>
          <w:bCs/>
          <w:sz w:val="20"/>
          <w:szCs w:val="20"/>
        </w:rPr>
        <w:t xml:space="preserve">Importantly, to ensure the originality of </w:t>
      </w:r>
      <w:r w:rsidR="009F672F">
        <w:rPr>
          <w:rFonts w:ascii="Times New Roman" w:eastAsia="Times New Roman" w:hAnsi="Times New Roman" w:cs="Times New Roman"/>
          <w:bCs/>
          <w:sz w:val="20"/>
          <w:szCs w:val="20"/>
        </w:rPr>
        <w:t>my</w:t>
      </w:r>
      <w:r w:rsidRPr="00C3796F">
        <w:rPr>
          <w:rFonts w:ascii="Times New Roman" w:eastAsia="Times New Roman" w:hAnsi="Times New Roman" w:cs="Times New Roman"/>
          <w:bCs/>
          <w:sz w:val="20"/>
          <w:szCs w:val="20"/>
        </w:rPr>
        <w:t xml:space="preserve"> work, </w:t>
      </w:r>
      <w:r>
        <w:rPr>
          <w:rFonts w:ascii="Times New Roman" w:eastAsia="Times New Roman" w:hAnsi="Times New Roman" w:cs="Times New Roman"/>
          <w:bCs/>
          <w:sz w:val="20"/>
          <w:szCs w:val="20"/>
        </w:rPr>
        <w:t>I</w:t>
      </w:r>
      <w:r w:rsidRPr="00C3796F">
        <w:rPr>
          <w:rFonts w:ascii="Times New Roman" w:eastAsia="Times New Roman" w:hAnsi="Times New Roman" w:cs="Times New Roman"/>
          <w:bCs/>
          <w:sz w:val="20"/>
          <w:szCs w:val="20"/>
        </w:rPr>
        <w:t xml:space="preserve"> have taken measures to avoid plagiarism by thoroughly citing and referencing all relevant sources in accordance with academic integrity guidelines. By advancing </w:t>
      </w:r>
      <w:r>
        <w:rPr>
          <w:rFonts w:ascii="Times New Roman" w:eastAsia="Times New Roman" w:hAnsi="Times New Roman" w:cs="Times New Roman"/>
          <w:bCs/>
          <w:sz w:val="20"/>
          <w:szCs w:val="20"/>
        </w:rPr>
        <w:t>my</w:t>
      </w:r>
      <w:r w:rsidRPr="00C3796F">
        <w:rPr>
          <w:rFonts w:ascii="Times New Roman" w:eastAsia="Times New Roman" w:hAnsi="Times New Roman" w:cs="Times New Roman"/>
          <w:bCs/>
          <w:sz w:val="20"/>
          <w:szCs w:val="20"/>
        </w:rPr>
        <w:t xml:space="preserve"> understanding of disease prediction using machine learning, this research has the potential to significantly impact the field of healthcare and improve patient outcomes.</w:t>
      </w:r>
    </w:p>
    <w:p w14:paraId="492037B6" w14:textId="752FA702" w:rsidR="00806079" w:rsidRDefault="00806079" w:rsidP="00E50810">
      <w:pPr>
        <w:rPr>
          <w:rFonts w:ascii="Times New Roman" w:eastAsia="Times New Roman" w:hAnsi="Times New Roman" w:cs="Times New Roman"/>
          <w:bCs/>
          <w:sz w:val="20"/>
          <w:szCs w:val="20"/>
        </w:rPr>
      </w:pPr>
    </w:p>
    <w:p w14:paraId="31E85873" w14:textId="77777777" w:rsidR="00E50810" w:rsidRDefault="00E50810" w:rsidP="00E50810">
      <w:pPr>
        <w:rPr>
          <w:rFonts w:ascii="Times New Roman" w:eastAsia="Times New Roman" w:hAnsi="Times New Roman" w:cs="Times New Roman"/>
          <w:bCs/>
          <w:sz w:val="20"/>
          <w:szCs w:val="20"/>
        </w:rPr>
      </w:pPr>
    </w:p>
    <w:p w14:paraId="48AA0534" w14:textId="77777777" w:rsidR="00E50810" w:rsidRDefault="00E50810" w:rsidP="00E50810">
      <w:pPr>
        <w:rPr>
          <w:rFonts w:ascii="Times New Roman" w:eastAsia="Times New Roman" w:hAnsi="Times New Roman" w:cs="Times New Roman"/>
          <w:bCs/>
          <w:sz w:val="20"/>
          <w:szCs w:val="20"/>
        </w:rPr>
      </w:pPr>
    </w:p>
    <w:p w14:paraId="52EF98EB" w14:textId="77777777" w:rsidR="00E50810" w:rsidRPr="00E50810" w:rsidRDefault="00E50810" w:rsidP="00E50810">
      <w:pPr>
        <w:rPr>
          <w:rFonts w:ascii="Times New Roman" w:eastAsia="Times New Roman" w:hAnsi="Times New Roman" w:cs="Times New Roman"/>
          <w:bCs/>
          <w:sz w:val="20"/>
          <w:szCs w:val="20"/>
        </w:rPr>
      </w:pPr>
    </w:p>
    <w:p w14:paraId="499507D2" w14:textId="5C4E7660" w:rsidR="00216C55" w:rsidRPr="004955BA" w:rsidRDefault="00000000">
      <w:pPr>
        <w:spacing w:line="480" w:lineRule="auto"/>
        <w:jc w:val="both"/>
        <w:rPr>
          <w:rFonts w:ascii="Times New Roman" w:eastAsia="Times New Roman" w:hAnsi="Times New Roman" w:cs="Times New Roman"/>
          <w:b/>
          <w:sz w:val="24"/>
          <w:szCs w:val="24"/>
        </w:rPr>
      </w:pPr>
      <w:r w:rsidRPr="004955BA">
        <w:rPr>
          <w:rFonts w:ascii="Times New Roman" w:eastAsia="Times New Roman" w:hAnsi="Times New Roman" w:cs="Times New Roman"/>
          <w:b/>
          <w:sz w:val="24"/>
          <w:szCs w:val="24"/>
        </w:rPr>
        <w:lastRenderedPageBreak/>
        <w:t>Chapter 2</w:t>
      </w:r>
    </w:p>
    <w:p w14:paraId="1ADC325F" w14:textId="4CCA62E9" w:rsidR="00912695" w:rsidRPr="00E50810" w:rsidRDefault="00000000" w:rsidP="00E50810">
      <w:pPr>
        <w:spacing w:line="480" w:lineRule="auto"/>
        <w:jc w:val="center"/>
        <w:rPr>
          <w:rFonts w:ascii="Times New Roman" w:eastAsia="Times New Roman" w:hAnsi="Times New Roman" w:cs="Times New Roman"/>
          <w:b/>
          <w:sz w:val="24"/>
          <w:szCs w:val="24"/>
          <w:u w:val="single"/>
        </w:rPr>
      </w:pPr>
      <w:r w:rsidRPr="003D65EC">
        <w:rPr>
          <w:rFonts w:ascii="Times New Roman" w:eastAsia="Times New Roman" w:hAnsi="Times New Roman" w:cs="Times New Roman"/>
          <w:b/>
          <w:sz w:val="24"/>
          <w:szCs w:val="24"/>
          <w:u w:val="single"/>
        </w:rPr>
        <w:t>Literature Survey</w:t>
      </w:r>
    </w:p>
    <w:p w14:paraId="0A90E665" w14:textId="5756CB32" w:rsidR="00736A81" w:rsidRDefault="00736A81" w:rsidP="00736A81">
      <w:pPr>
        <w:rPr>
          <w:rFonts w:ascii="Times New Roman" w:eastAsia="Times New Roman" w:hAnsi="Times New Roman" w:cs="Times New Roman"/>
          <w:bCs/>
          <w:sz w:val="20"/>
          <w:szCs w:val="20"/>
          <w:lang w:val="en-IN"/>
        </w:rPr>
      </w:pPr>
      <w:r w:rsidRPr="00736A81">
        <w:rPr>
          <w:rFonts w:ascii="Times New Roman" w:eastAsia="Times New Roman" w:hAnsi="Times New Roman" w:cs="Times New Roman"/>
          <w:bCs/>
          <w:sz w:val="20"/>
          <w:szCs w:val="20"/>
          <w:lang w:val="en-IN"/>
        </w:rPr>
        <w:t xml:space="preserve">Disease prediction is an important task that has the potential to improve patient outcomes and reduce healthcare costs. With the increasing availability of electronic health records and other healthcare data, machine learning algorithms have become an attractive option for disease prediction. </w:t>
      </w:r>
    </w:p>
    <w:p w14:paraId="21529407" w14:textId="77777777" w:rsidR="003E47E3" w:rsidRPr="002F1769" w:rsidRDefault="003E47E3" w:rsidP="00736A81">
      <w:pPr>
        <w:rPr>
          <w:rFonts w:ascii="Times New Roman" w:eastAsia="Times New Roman" w:hAnsi="Times New Roman" w:cs="Times New Roman"/>
          <w:bCs/>
          <w:sz w:val="20"/>
          <w:szCs w:val="20"/>
          <w:lang w:val="en-IN"/>
        </w:rPr>
      </w:pPr>
    </w:p>
    <w:p w14:paraId="2F86FBDF" w14:textId="726EA936" w:rsidR="00736A81" w:rsidRPr="002F1769" w:rsidRDefault="00736A81" w:rsidP="00736A81">
      <w:pPr>
        <w:rPr>
          <w:rFonts w:ascii="Times New Roman" w:eastAsia="Times New Roman" w:hAnsi="Times New Roman" w:cs="Times New Roman"/>
          <w:bCs/>
          <w:sz w:val="20"/>
          <w:szCs w:val="20"/>
          <w:lang w:val="en-IN"/>
        </w:rPr>
      </w:pPr>
      <w:r w:rsidRPr="00736A81">
        <w:rPr>
          <w:rFonts w:ascii="Times New Roman" w:eastAsia="Times New Roman" w:hAnsi="Times New Roman" w:cs="Times New Roman"/>
          <w:bCs/>
          <w:sz w:val="20"/>
          <w:szCs w:val="20"/>
          <w:lang w:val="en-IN"/>
        </w:rPr>
        <w:t xml:space="preserve">In recent years, there has been a </w:t>
      </w:r>
      <w:r w:rsidR="00854746">
        <w:rPr>
          <w:rFonts w:ascii="Times New Roman" w:eastAsia="Times New Roman" w:hAnsi="Times New Roman" w:cs="Times New Roman"/>
          <w:bCs/>
          <w:sz w:val="20"/>
          <w:szCs w:val="20"/>
          <w:lang w:val="en-IN"/>
        </w:rPr>
        <w:t xml:space="preserve">flourishing </w:t>
      </w:r>
      <w:r w:rsidRPr="00736A81">
        <w:rPr>
          <w:rFonts w:ascii="Times New Roman" w:eastAsia="Times New Roman" w:hAnsi="Times New Roman" w:cs="Times New Roman"/>
          <w:bCs/>
          <w:sz w:val="20"/>
          <w:szCs w:val="20"/>
          <w:lang w:val="en-IN"/>
        </w:rPr>
        <w:t>body of literature on the use of machine learning for disease prediction, with researchers exploring different algorithms and techniques for improving the accuracy and interpretability of these models.</w:t>
      </w:r>
    </w:p>
    <w:p w14:paraId="3DB2D168" w14:textId="77777777" w:rsidR="002F1769" w:rsidRPr="002F1769" w:rsidRDefault="002F1769" w:rsidP="00736A81">
      <w:pPr>
        <w:rPr>
          <w:rFonts w:ascii="Times New Roman" w:eastAsia="Times New Roman" w:hAnsi="Times New Roman" w:cs="Times New Roman"/>
          <w:bCs/>
          <w:sz w:val="20"/>
          <w:szCs w:val="20"/>
          <w:lang w:val="en-IN"/>
        </w:rPr>
      </w:pPr>
    </w:p>
    <w:p w14:paraId="109ABD77" w14:textId="7F2FD6CD" w:rsidR="002F1769" w:rsidRPr="002F1769" w:rsidRDefault="002F1769" w:rsidP="002F1769">
      <w:pPr>
        <w:rPr>
          <w:rFonts w:ascii="Times New Roman" w:eastAsia="Times New Roman" w:hAnsi="Times New Roman" w:cs="Times New Roman"/>
          <w:bCs/>
          <w:sz w:val="20"/>
          <w:szCs w:val="20"/>
          <w:lang w:val="en-IN"/>
        </w:rPr>
      </w:pPr>
      <w:r w:rsidRPr="002F1769">
        <w:rPr>
          <w:rFonts w:ascii="Times New Roman" w:eastAsia="Times New Roman" w:hAnsi="Times New Roman" w:cs="Times New Roman"/>
          <w:bCs/>
          <w:sz w:val="20"/>
          <w:szCs w:val="20"/>
        </w:rPr>
        <w:t>The use of machine learning for disease prediction has the potential to revolutionize healthcare delivery, by enabling earlier and more accurate diagnosis, more effective treatment, and more efficient use of resources. However, there are also several challenges and limitations associated with the use of machine learning in healthcare. For example, machine learning models may suffer from biases in the training data, which can lead to inaccurate predictions and contribute to health disparities. In addition, machine learning models may be difficult to interpret, making it challenging to understand how the model arrived at its predictions and limiting its clinical utility.</w:t>
      </w:r>
    </w:p>
    <w:p w14:paraId="6C310695" w14:textId="77777777" w:rsidR="00736A81" w:rsidRPr="00736A81" w:rsidRDefault="00736A81" w:rsidP="00736A81">
      <w:pPr>
        <w:rPr>
          <w:rFonts w:ascii="Times New Roman" w:eastAsia="Times New Roman" w:hAnsi="Times New Roman" w:cs="Times New Roman"/>
          <w:bCs/>
          <w:sz w:val="20"/>
          <w:szCs w:val="20"/>
          <w:lang w:val="en-IN"/>
        </w:rPr>
      </w:pPr>
    </w:p>
    <w:p w14:paraId="68796503" w14:textId="64FA52FC" w:rsidR="00736A81" w:rsidRPr="002F1769" w:rsidRDefault="00736A81" w:rsidP="00736A81">
      <w:pPr>
        <w:rPr>
          <w:rFonts w:ascii="Times New Roman" w:eastAsia="Times New Roman" w:hAnsi="Times New Roman" w:cs="Times New Roman"/>
          <w:bCs/>
          <w:sz w:val="20"/>
          <w:szCs w:val="20"/>
          <w:lang w:val="en-IN"/>
        </w:rPr>
      </w:pPr>
      <w:r w:rsidRPr="00736A81">
        <w:rPr>
          <w:rFonts w:ascii="Times New Roman" w:eastAsia="Times New Roman" w:hAnsi="Times New Roman" w:cs="Times New Roman"/>
          <w:bCs/>
          <w:sz w:val="20"/>
          <w:szCs w:val="20"/>
          <w:lang w:val="en-IN"/>
        </w:rPr>
        <w:t xml:space="preserve">This literature survey </w:t>
      </w:r>
      <w:r w:rsidR="00854746">
        <w:rPr>
          <w:rFonts w:ascii="Times New Roman" w:eastAsia="Times New Roman" w:hAnsi="Times New Roman" w:cs="Times New Roman"/>
          <w:bCs/>
          <w:sz w:val="20"/>
          <w:szCs w:val="20"/>
          <w:lang w:val="en-IN"/>
        </w:rPr>
        <w:t xml:space="preserve">focuses on </w:t>
      </w:r>
      <w:r w:rsidRPr="00736A81">
        <w:rPr>
          <w:rFonts w:ascii="Times New Roman" w:eastAsia="Times New Roman" w:hAnsi="Times New Roman" w:cs="Times New Roman"/>
          <w:bCs/>
          <w:sz w:val="20"/>
          <w:szCs w:val="20"/>
          <w:lang w:val="en-IN"/>
        </w:rPr>
        <w:t>provid</w:t>
      </w:r>
      <w:r w:rsidR="00854746">
        <w:rPr>
          <w:rFonts w:ascii="Times New Roman" w:eastAsia="Times New Roman" w:hAnsi="Times New Roman" w:cs="Times New Roman"/>
          <w:bCs/>
          <w:sz w:val="20"/>
          <w:szCs w:val="20"/>
          <w:lang w:val="en-IN"/>
        </w:rPr>
        <w:t>ing</w:t>
      </w:r>
      <w:r w:rsidRPr="00736A81">
        <w:rPr>
          <w:rFonts w:ascii="Times New Roman" w:eastAsia="Times New Roman" w:hAnsi="Times New Roman" w:cs="Times New Roman"/>
          <w:bCs/>
          <w:sz w:val="20"/>
          <w:szCs w:val="20"/>
          <w:lang w:val="en-IN"/>
        </w:rPr>
        <w:t xml:space="preserve"> an overview of the </w:t>
      </w:r>
      <w:r w:rsidR="00854746">
        <w:rPr>
          <w:rFonts w:ascii="Times New Roman" w:eastAsia="Times New Roman" w:hAnsi="Times New Roman" w:cs="Times New Roman"/>
          <w:bCs/>
          <w:sz w:val="20"/>
          <w:szCs w:val="20"/>
          <w:lang w:val="en-IN"/>
        </w:rPr>
        <w:t xml:space="preserve">latest studies </w:t>
      </w:r>
      <w:r w:rsidRPr="00736A81">
        <w:rPr>
          <w:rFonts w:ascii="Times New Roman" w:eastAsia="Times New Roman" w:hAnsi="Times New Roman" w:cs="Times New Roman"/>
          <w:bCs/>
          <w:sz w:val="20"/>
          <w:szCs w:val="20"/>
          <w:lang w:val="en-IN"/>
        </w:rPr>
        <w:t xml:space="preserve">in disease prediction using machine learning. Specifically, </w:t>
      </w:r>
      <w:r w:rsidRPr="002F1769">
        <w:rPr>
          <w:rFonts w:ascii="Times New Roman" w:eastAsia="Times New Roman" w:hAnsi="Times New Roman" w:cs="Times New Roman"/>
          <w:bCs/>
          <w:sz w:val="20"/>
          <w:szCs w:val="20"/>
          <w:lang w:val="en-IN"/>
        </w:rPr>
        <w:t>I</w:t>
      </w:r>
      <w:r w:rsidRPr="00736A81">
        <w:rPr>
          <w:rFonts w:ascii="Times New Roman" w:eastAsia="Times New Roman" w:hAnsi="Times New Roman" w:cs="Times New Roman"/>
          <w:bCs/>
          <w:sz w:val="20"/>
          <w:szCs w:val="20"/>
          <w:lang w:val="en-IN"/>
        </w:rPr>
        <w:t xml:space="preserve"> will review the different types of machine learning algorithms used for disease prediction, such as logistic regression, decision trees, random forests, support vector machines, and neural networks. </w:t>
      </w:r>
      <w:r w:rsidRPr="002F1769">
        <w:rPr>
          <w:rFonts w:ascii="Times New Roman" w:eastAsia="Times New Roman" w:hAnsi="Times New Roman" w:cs="Times New Roman"/>
          <w:bCs/>
          <w:sz w:val="20"/>
          <w:szCs w:val="20"/>
          <w:lang w:val="en-IN"/>
        </w:rPr>
        <w:t>I</w:t>
      </w:r>
      <w:r w:rsidRPr="00736A81">
        <w:rPr>
          <w:rFonts w:ascii="Times New Roman" w:eastAsia="Times New Roman" w:hAnsi="Times New Roman" w:cs="Times New Roman"/>
          <w:bCs/>
          <w:sz w:val="20"/>
          <w:szCs w:val="20"/>
          <w:lang w:val="en-IN"/>
        </w:rPr>
        <w:t xml:space="preserve"> will also discuss the challenges and limitations of using machine learning for disease prediction, such as imbalanced datasets, overfitting, and interpretability.</w:t>
      </w:r>
    </w:p>
    <w:p w14:paraId="6A024A6C" w14:textId="77777777" w:rsidR="00736A81" w:rsidRPr="00736A81" w:rsidRDefault="00736A81" w:rsidP="00736A81">
      <w:pPr>
        <w:rPr>
          <w:rFonts w:ascii="Times New Roman" w:eastAsia="Times New Roman" w:hAnsi="Times New Roman" w:cs="Times New Roman"/>
          <w:bCs/>
          <w:sz w:val="20"/>
          <w:szCs w:val="20"/>
          <w:lang w:val="en-IN"/>
        </w:rPr>
      </w:pPr>
    </w:p>
    <w:p w14:paraId="14251D7A" w14:textId="7DEC3925" w:rsidR="00736A81" w:rsidRPr="002F1769" w:rsidRDefault="00736A81" w:rsidP="00736A81">
      <w:pPr>
        <w:rPr>
          <w:rFonts w:ascii="Times New Roman" w:eastAsia="Times New Roman" w:hAnsi="Times New Roman" w:cs="Times New Roman"/>
          <w:bCs/>
          <w:sz w:val="20"/>
          <w:szCs w:val="20"/>
          <w:lang w:val="en-IN"/>
        </w:rPr>
      </w:pPr>
      <w:r w:rsidRPr="00736A81">
        <w:rPr>
          <w:rFonts w:ascii="Times New Roman" w:eastAsia="Times New Roman" w:hAnsi="Times New Roman" w:cs="Times New Roman"/>
          <w:bCs/>
          <w:sz w:val="20"/>
          <w:szCs w:val="20"/>
          <w:lang w:val="en-IN"/>
        </w:rPr>
        <w:t xml:space="preserve">Moreover, this literature survey will focus on the application of machine learning for predicting various diseases, including but not limited to diabetes, cancer, heart disease, and respiratory diseases. </w:t>
      </w:r>
      <w:r w:rsidRPr="002F1769">
        <w:rPr>
          <w:rFonts w:ascii="Times New Roman" w:eastAsia="Times New Roman" w:hAnsi="Times New Roman" w:cs="Times New Roman"/>
          <w:bCs/>
          <w:sz w:val="20"/>
          <w:szCs w:val="20"/>
          <w:lang w:val="en-IN"/>
        </w:rPr>
        <w:t>I</w:t>
      </w:r>
      <w:r w:rsidRPr="00736A81">
        <w:rPr>
          <w:rFonts w:ascii="Times New Roman" w:eastAsia="Times New Roman" w:hAnsi="Times New Roman" w:cs="Times New Roman"/>
          <w:bCs/>
          <w:sz w:val="20"/>
          <w:szCs w:val="20"/>
          <w:lang w:val="en-IN"/>
        </w:rPr>
        <w:t xml:space="preserve"> will review recent research papers that have applied machine learning to these disease </w:t>
      </w:r>
      <w:r w:rsidRPr="002F1769">
        <w:rPr>
          <w:rFonts w:ascii="Times New Roman" w:eastAsia="Times New Roman" w:hAnsi="Times New Roman" w:cs="Times New Roman"/>
          <w:bCs/>
          <w:sz w:val="20"/>
          <w:szCs w:val="20"/>
          <w:lang w:val="en-IN"/>
        </w:rPr>
        <w:t>domains and</w:t>
      </w:r>
      <w:r w:rsidRPr="00736A81">
        <w:rPr>
          <w:rFonts w:ascii="Times New Roman" w:eastAsia="Times New Roman" w:hAnsi="Times New Roman" w:cs="Times New Roman"/>
          <w:bCs/>
          <w:sz w:val="20"/>
          <w:szCs w:val="20"/>
          <w:lang w:val="en-IN"/>
        </w:rPr>
        <w:t xml:space="preserve"> will discuss the performance of these models in terms of accuracy, sensitivity, specificity, and other relevant metrics.</w:t>
      </w:r>
    </w:p>
    <w:p w14:paraId="3A0F3393" w14:textId="77777777" w:rsidR="00736A81" w:rsidRPr="00736A81" w:rsidRDefault="00736A81" w:rsidP="00736A81">
      <w:pPr>
        <w:rPr>
          <w:rFonts w:ascii="Times New Roman" w:eastAsia="Times New Roman" w:hAnsi="Times New Roman" w:cs="Times New Roman"/>
          <w:bCs/>
          <w:sz w:val="20"/>
          <w:szCs w:val="20"/>
          <w:lang w:val="en-IN"/>
        </w:rPr>
      </w:pPr>
    </w:p>
    <w:p w14:paraId="16954F75" w14:textId="7915FDAA" w:rsidR="00B14FFE" w:rsidRDefault="00736A81" w:rsidP="00B14FFE">
      <w:pPr>
        <w:rPr>
          <w:rFonts w:ascii="Times New Roman" w:eastAsia="Times New Roman" w:hAnsi="Times New Roman" w:cs="Times New Roman"/>
          <w:bCs/>
          <w:sz w:val="20"/>
          <w:szCs w:val="20"/>
          <w:lang w:val="en-IN"/>
        </w:rPr>
      </w:pPr>
      <w:r w:rsidRPr="00736A81">
        <w:rPr>
          <w:rFonts w:ascii="Times New Roman" w:eastAsia="Times New Roman" w:hAnsi="Times New Roman" w:cs="Times New Roman"/>
          <w:bCs/>
          <w:sz w:val="20"/>
          <w:szCs w:val="20"/>
          <w:lang w:val="en-IN"/>
        </w:rPr>
        <w:t xml:space="preserve">Overall, this literature survey aims to provide a comprehensive overview of the use of machine learning for disease prediction, with the goal of identifying trends and best practices in this field. </w:t>
      </w:r>
      <w:r w:rsidRPr="002F1769">
        <w:rPr>
          <w:rFonts w:ascii="Times New Roman" w:eastAsia="Times New Roman" w:hAnsi="Times New Roman" w:cs="Times New Roman"/>
          <w:bCs/>
          <w:sz w:val="20"/>
          <w:szCs w:val="20"/>
          <w:lang w:val="en-IN"/>
        </w:rPr>
        <w:t>I</w:t>
      </w:r>
      <w:r w:rsidRPr="00736A81">
        <w:rPr>
          <w:rFonts w:ascii="Times New Roman" w:eastAsia="Times New Roman" w:hAnsi="Times New Roman" w:cs="Times New Roman"/>
          <w:bCs/>
          <w:sz w:val="20"/>
          <w:szCs w:val="20"/>
          <w:lang w:val="en-IN"/>
        </w:rPr>
        <w:t xml:space="preserve"> hope that this survey will be useful to researchers and practitioners in healthcare and machine learning, as well as to policymakers and other stakeholders interested in improving the quality and efficiency of healthcare delivery.</w:t>
      </w:r>
    </w:p>
    <w:p w14:paraId="1334105A" w14:textId="77777777" w:rsidR="00B14FFE" w:rsidRDefault="00B14FFE" w:rsidP="00B14FFE">
      <w:pPr>
        <w:rPr>
          <w:rFonts w:ascii="Times New Roman" w:eastAsia="Times New Roman" w:hAnsi="Times New Roman" w:cs="Times New Roman"/>
          <w:bCs/>
          <w:sz w:val="20"/>
          <w:szCs w:val="20"/>
          <w:lang w:val="en-IN"/>
        </w:rPr>
      </w:pPr>
    </w:p>
    <w:p w14:paraId="3BAA91AB" w14:textId="77777777" w:rsidR="00B14FFE" w:rsidRPr="00B14FFE" w:rsidRDefault="00B14FFE" w:rsidP="00B14FFE">
      <w:pPr>
        <w:rPr>
          <w:rFonts w:ascii="Times New Roman" w:eastAsia="Times New Roman" w:hAnsi="Times New Roman" w:cs="Times New Roman"/>
          <w:bCs/>
          <w:sz w:val="20"/>
          <w:szCs w:val="20"/>
          <w:lang w:val="en-IN"/>
        </w:rPr>
      </w:pPr>
    </w:p>
    <w:tbl>
      <w:tblPr>
        <w:tblStyle w:val="TableGrid"/>
        <w:tblW w:w="0" w:type="auto"/>
        <w:tblLook w:val="04A0" w:firstRow="1" w:lastRow="0" w:firstColumn="1" w:lastColumn="0" w:noHBand="0" w:noVBand="1"/>
      </w:tblPr>
      <w:tblGrid>
        <w:gridCol w:w="570"/>
        <w:gridCol w:w="976"/>
        <w:gridCol w:w="3552"/>
        <w:gridCol w:w="2558"/>
      </w:tblGrid>
      <w:tr w:rsidR="00B14FFE" w:rsidRPr="00181B7E" w14:paraId="26B3BAC2" w14:textId="77777777" w:rsidTr="00B14FFE">
        <w:tc>
          <w:tcPr>
            <w:tcW w:w="570" w:type="dxa"/>
          </w:tcPr>
          <w:p w14:paraId="0F628655" w14:textId="7FFF5626" w:rsidR="00B14FFE" w:rsidRPr="00B14FFE" w:rsidRDefault="00B14FFE" w:rsidP="00F72021">
            <w:pPr>
              <w:rPr>
                <w:rFonts w:ascii="Times New Roman" w:eastAsia="Times New Roman" w:hAnsi="Times New Roman" w:cs="Times New Roman"/>
                <w:b/>
                <w:sz w:val="24"/>
                <w:szCs w:val="24"/>
              </w:rPr>
            </w:pPr>
            <w:r w:rsidRPr="00B14FFE">
              <w:rPr>
                <w:rFonts w:ascii="Times New Roman" w:eastAsia="Times New Roman" w:hAnsi="Times New Roman" w:cs="Times New Roman"/>
                <w:b/>
                <w:sz w:val="24"/>
                <w:szCs w:val="24"/>
              </w:rPr>
              <w:t>S. No.</w:t>
            </w:r>
          </w:p>
        </w:tc>
        <w:tc>
          <w:tcPr>
            <w:tcW w:w="976" w:type="dxa"/>
          </w:tcPr>
          <w:p w14:paraId="508B7024" w14:textId="2037DAFE" w:rsidR="00B14FFE" w:rsidRPr="00B14FFE" w:rsidRDefault="00B14FFE" w:rsidP="003A499A">
            <w:pPr>
              <w:rPr>
                <w:rFonts w:ascii="Times New Roman" w:eastAsia="Times New Roman" w:hAnsi="Times New Roman" w:cs="Times New Roman"/>
                <w:b/>
                <w:sz w:val="24"/>
                <w:szCs w:val="24"/>
              </w:rPr>
            </w:pPr>
            <w:r w:rsidRPr="00B14FFE">
              <w:rPr>
                <w:rFonts w:ascii="Times New Roman" w:eastAsia="Times New Roman" w:hAnsi="Times New Roman" w:cs="Times New Roman"/>
                <w:b/>
                <w:sz w:val="24"/>
                <w:szCs w:val="24"/>
              </w:rPr>
              <w:t>Disease</w:t>
            </w:r>
          </w:p>
        </w:tc>
        <w:tc>
          <w:tcPr>
            <w:tcW w:w="3552" w:type="dxa"/>
          </w:tcPr>
          <w:p w14:paraId="105A033A" w14:textId="654E86F3" w:rsidR="00B14FFE" w:rsidRPr="00B14FFE" w:rsidRDefault="00B14FFE" w:rsidP="003A499A">
            <w:pPr>
              <w:rPr>
                <w:rFonts w:ascii="Times New Roman" w:eastAsia="Times New Roman" w:hAnsi="Times New Roman" w:cs="Times New Roman"/>
                <w:b/>
                <w:sz w:val="24"/>
                <w:szCs w:val="24"/>
              </w:rPr>
            </w:pPr>
            <w:r w:rsidRPr="00B14FFE">
              <w:rPr>
                <w:rFonts w:ascii="Times New Roman" w:eastAsia="Times New Roman" w:hAnsi="Times New Roman" w:cs="Times New Roman"/>
                <w:b/>
                <w:sz w:val="24"/>
                <w:szCs w:val="24"/>
              </w:rPr>
              <w:t>Comment</w:t>
            </w:r>
          </w:p>
        </w:tc>
        <w:tc>
          <w:tcPr>
            <w:tcW w:w="2558" w:type="dxa"/>
            <w:tcBorders>
              <w:bottom w:val="single" w:sz="4" w:space="0" w:color="auto"/>
            </w:tcBorders>
          </w:tcPr>
          <w:p w14:paraId="683A7BFE" w14:textId="1E97B2CD" w:rsidR="00B14FFE" w:rsidRPr="00B14FFE" w:rsidRDefault="00B14FFE" w:rsidP="003A499A">
            <w:pPr>
              <w:rPr>
                <w:rFonts w:ascii="Times New Roman" w:eastAsia="Times New Roman" w:hAnsi="Times New Roman" w:cs="Times New Roman"/>
                <w:b/>
                <w:sz w:val="24"/>
                <w:szCs w:val="24"/>
              </w:rPr>
            </w:pPr>
            <w:r w:rsidRPr="00B14FFE">
              <w:rPr>
                <w:rFonts w:ascii="Times New Roman" w:eastAsia="Times New Roman" w:hAnsi="Times New Roman" w:cs="Times New Roman"/>
                <w:b/>
                <w:sz w:val="24"/>
                <w:szCs w:val="24"/>
              </w:rPr>
              <w:t>Reference</w:t>
            </w:r>
          </w:p>
        </w:tc>
      </w:tr>
      <w:tr w:rsidR="00B14FFE" w:rsidRPr="00181B7E" w14:paraId="05C8B70E" w14:textId="77777777" w:rsidTr="00B14FFE">
        <w:tc>
          <w:tcPr>
            <w:tcW w:w="570" w:type="dxa"/>
          </w:tcPr>
          <w:p w14:paraId="4FB84F0C" w14:textId="0974A2ED"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w:t>
            </w:r>
          </w:p>
        </w:tc>
        <w:tc>
          <w:tcPr>
            <w:tcW w:w="976" w:type="dxa"/>
          </w:tcPr>
          <w:p w14:paraId="58106523" w14:textId="51C8259F"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Various Diseases</w:t>
            </w:r>
          </w:p>
        </w:tc>
        <w:tc>
          <w:tcPr>
            <w:tcW w:w="3552" w:type="dxa"/>
          </w:tcPr>
          <w:p w14:paraId="0804E68E" w14:textId="270135B7"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This paper presents a technique for improving the performance of machine learning models on imbalanced datasets, such as those commonly encountered in disease prediction. The authors demonstrate the effectiveness of their technique on several real-world datasets, including breast cancer and lung cancer.</w:t>
            </w:r>
          </w:p>
        </w:tc>
        <w:tc>
          <w:tcPr>
            <w:tcW w:w="2558" w:type="dxa"/>
            <w:tcBorders>
              <w:bottom w:val="single" w:sz="4" w:space="0" w:color="auto"/>
            </w:tcBorders>
          </w:tcPr>
          <w:p w14:paraId="3F0D8C36" w14:textId="4615BC91" w:rsidR="00B14FFE" w:rsidRPr="00181B7E" w:rsidRDefault="00CF65CB" w:rsidP="00CF65CB">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 20</w:t>
            </w:r>
            <w:r w:rsidR="00187BAD">
              <w:rPr>
                <w:rFonts w:ascii="Times New Roman" w:eastAsia="Times New Roman" w:hAnsi="Times New Roman" w:cs="Times New Roman"/>
                <w:bCs/>
                <w:sz w:val="20"/>
                <w:szCs w:val="20"/>
              </w:rPr>
              <w:t>02</w:t>
            </w:r>
          </w:p>
        </w:tc>
      </w:tr>
      <w:tr w:rsidR="00B14FFE" w:rsidRPr="00181B7E" w14:paraId="4732A146" w14:textId="77777777" w:rsidTr="00B14FFE">
        <w:tc>
          <w:tcPr>
            <w:tcW w:w="570" w:type="dxa"/>
          </w:tcPr>
          <w:p w14:paraId="0575959E" w14:textId="5A9B0AD4"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2</w:t>
            </w:r>
          </w:p>
        </w:tc>
        <w:tc>
          <w:tcPr>
            <w:tcW w:w="976" w:type="dxa"/>
          </w:tcPr>
          <w:p w14:paraId="002359D9" w14:textId="6CBD4EDB"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Various Diseases</w:t>
            </w:r>
          </w:p>
        </w:tc>
        <w:tc>
          <w:tcPr>
            <w:tcW w:w="3552" w:type="dxa"/>
          </w:tcPr>
          <w:p w14:paraId="673A916D" w14:textId="2C7AA622"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 xml:space="preserve">This paper presents a deep learning model for multi-label disease diagnosis that leverages dependencies among the labels. The authors demonstrate the effectiveness of their model on several </w:t>
            </w:r>
            <w:r w:rsidRPr="00181B7E">
              <w:rPr>
                <w:rFonts w:ascii="Times New Roman" w:eastAsia="Times New Roman" w:hAnsi="Times New Roman" w:cs="Times New Roman"/>
                <w:bCs/>
                <w:sz w:val="20"/>
                <w:szCs w:val="20"/>
              </w:rPr>
              <w:lastRenderedPageBreak/>
              <w:t>real-world datasets, including chest X-ray images and electronic health records.</w:t>
            </w:r>
          </w:p>
        </w:tc>
        <w:tc>
          <w:tcPr>
            <w:tcW w:w="2558" w:type="dxa"/>
            <w:tcBorders>
              <w:top w:val="single" w:sz="4" w:space="0" w:color="auto"/>
            </w:tcBorders>
          </w:tcPr>
          <w:p w14:paraId="3CC58555" w14:textId="5391817D" w:rsidR="00B14FFE" w:rsidRPr="00181B7E" w:rsidRDefault="00187BAD" w:rsidP="003A499A">
            <w:pP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lastRenderedPageBreak/>
              <w:t>[5],2018</w:t>
            </w:r>
          </w:p>
          <w:p w14:paraId="4CE9FA42" w14:textId="77777777" w:rsidR="00B14FFE" w:rsidRPr="00181B7E" w:rsidRDefault="00B14FFE" w:rsidP="003A499A">
            <w:pPr>
              <w:rPr>
                <w:rFonts w:ascii="Times New Roman" w:eastAsia="Times New Roman" w:hAnsi="Times New Roman" w:cs="Times New Roman"/>
                <w:bCs/>
                <w:sz w:val="20"/>
                <w:szCs w:val="20"/>
              </w:rPr>
            </w:pPr>
          </w:p>
        </w:tc>
      </w:tr>
      <w:tr w:rsidR="00B14FFE" w:rsidRPr="00181B7E" w14:paraId="1B82940C" w14:textId="77777777" w:rsidTr="00B14FFE">
        <w:tc>
          <w:tcPr>
            <w:tcW w:w="570" w:type="dxa"/>
          </w:tcPr>
          <w:p w14:paraId="020C0435" w14:textId="78443938"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3</w:t>
            </w:r>
          </w:p>
        </w:tc>
        <w:tc>
          <w:tcPr>
            <w:tcW w:w="976" w:type="dxa"/>
          </w:tcPr>
          <w:p w14:paraId="7C61D876" w14:textId="0AF98D6B"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Diabetes</w:t>
            </w:r>
          </w:p>
        </w:tc>
        <w:tc>
          <w:tcPr>
            <w:tcW w:w="3552" w:type="dxa"/>
          </w:tcPr>
          <w:p w14:paraId="50BA257F" w14:textId="65BABFD0"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This paper presents a deep learning model for predicting future disease diagnoses based on electronic health records. The authors demonstrate the effectiveness of their model on a large dataset of electronic health records from patients with multiple diseases.</w:t>
            </w:r>
          </w:p>
        </w:tc>
        <w:tc>
          <w:tcPr>
            <w:tcW w:w="2558" w:type="dxa"/>
          </w:tcPr>
          <w:p w14:paraId="103D5214" w14:textId="7AFE693B" w:rsidR="00B14FFE" w:rsidRPr="00181B7E" w:rsidRDefault="00187BAD" w:rsidP="00187BAD">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[6],2018</w:t>
            </w:r>
          </w:p>
        </w:tc>
      </w:tr>
      <w:tr w:rsidR="00B14FFE" w:rsidRPr="00181B7E" w14:paraId="6A323B92" w14:textId="77777777" w:rsidTr="00B14FFE">
        <w:tc>
          <w:tcPr>
            <w:tcW w:w="570" w:type="dxa"/>
          </w:tcPr>
          <w:p w14:paraId="3A5C7363" w14:textId="6C54157F"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4</w:t>
            </w:r>
          </w:p>
        </w:tc>
        <w:tc>
          <w:tcPr>
            <w:tcW w:w="976" w:type="dxa"/>
          </w:tcPr>
          <w:p w14:paraId="7B764E79" w14:textId="220A0566"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Diabetes</w:t>
            </w:r>
          </w:p>
        </w:tc>
        <w:tc>
          <w:tcPr>
            <w:tcW w:w="3552" w:type="dxa"/>
          </w:tcPr>
          <w:p w14:paraId="04AD680E" w14:textId="7F5AB4F4"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 xml:space="preserve">This paper provides a </w:t>
            </w:r>
            <w:r w:rsidR="00854746">
              <w:rPr>
                <w:rFonts w:ascii="Times New Roman" w:eastAsia="Times New Roman" w:hAnsi="Times New Roman" w:cs="Times New Roman"/>
                <w:bCs/>
                <w:sz w:val="20"/>
                <w:szCs w:val="20"/>
              </w:rPr>
              <w:t xml:space="preserve">thorough </w:t>
            </w:r>
            <w:r w:rsidRPr="00181B7E">
              <w:rPr>
                <w:rFonts w:ascii="Times New Roman" w:eastAsia="Times New Roman" w:hAnsi="Times New Roman" w:cs="Times New Roman"/>
                <w:bCs/>
                <w:sz w:val="20"/>
                <w:szCs w:val="20"/>
              </w:rPr>
              <w:t xml:space="preserve">review of the use of machine learning and data mining methods for diabetes research. The authors discuss the </w:t>
            </w:r>
            <w:r w:rsidR="00854746">
              <w:rPr>
                <w:rFonts w:ascii="Times New Roman" w:eastAsia="Times New Roman" w:hAnsi="Times New Roman" w:cs="Times New Roman"/>
                <w:bCs/>
                <w:sz w:val="20"/>
                <w:szCs w:val="20"/>
              </w:rPr>
              <w:t xml:space="preserve">various </w:t>
            </w:r>
            <w:r w:rsidRPr="00181B7E">
              <w:rPr>
                <w:rFonts w:ascii="Times New Roman" w:eastAsia="Times New Roman" w:hAnsi="Times New Roman" w:cs="Times New Roman"/>
                <w:bCs/>
                <w:sz w:val="20"/>
                <w:szCs w:val="20"/>
              </w:rPr>
              <w:t>machine learning algorithms used for diabetes prediction, as well as the challenges and limitations of using machine learning for diabetes research.</w:t>
            </w:r>
          </w:p>
        </w:tc>
        <w:tc>
          <w:tcPr>
            <w:tcW w:w="2558" w:type="dxa"/>
          </w:tcPr>
          <w:p w14:paraId="495E3631" w14:textId="6D7A3CFE" w:rsidR="00B14FFE" w:rsidRPr="00181B7E" w:rsidRDefault="00187BAD" w:rsidP="003A499A">
            <w:pP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t>[7],2017</w:t>
            </w:r>
          </w:p>
          <w:p w14:paraId="0B7D8A60" w14:textId="77777777" w:rsidR="00B14FFE" w:rsidRPr="00181B7E" w:rsidRDefault="00B14FFE" w:rsidP="003A499A">
            <w:pPr>
              <w:rPr>
                <w:rFonts w:ascii="Times New Roman" w:eastAsia="Times New Roman" w:hAnsi="Times New Roman" w:cs="Times New Roman"/>
                <w:bCs/>
                <w:sz w:val="20"/>
                <w:szCs w:val="20"/>
              </w:rPr>
            </w:pPr>
          </w:p>
        </w:tc>
      </w:tr>
      <w:tr w:rsidR="00B14FFE" w:rsidRPr="00181B7E" w14:paraId="4D44B30A" w14:textId="77777777" w:rsidTr="00B14FFE">
        <w:tc>
          <w:tcPr>
            <w:tcW w:w="570" w:type="dxa"/>
          </w:tcPr>
          <w:p w14:paraId="5049DEE1" w14:textId="70C9A896"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5</w:t>
            </w:r>
          </w:p>
        </w:tc>
        <w:tc>
          <w:tcPr>
            <w:tcW w:w="976" w:type="dxa"/>
          </w:tcPr>
          <w:p w14:paraId="242440CF" w14:textId="07C36B6B"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Lung Cancer</w:t>
            </w:r>
          </w:p>
        </w:tc>
        <w:tc>
          <w:tcPr>
            <w:tcW w:w="3552" w:type="dxa"/>
          </w:tcPr>
          <w:p w14:paraId="1DD706D7" w14:textId="521AFBD5"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This paper provides a systematic review of the use of machine learning for lung cancer diagnosis. The authors discuss the</w:t>
            </w:r>
            <w:r w:rsidR="00854746">
              <w:rPr>
                <w:rFonts w:ascii="Times New Roman" w:eastAsia="Times New Roman" w:hAnsi="Times New Roman" w:cs="Times New Roman"/>
                <w:bCs/>
                <w:sz w:val="20"/>
                <w:szCs w:val="20"/>
              </w:rPr>
              <w:t xml:space="preserve"> divergent </w:t>
            </w:r>
            <w:r w:rsidRPr="00181B7E">
              <w:rPr>
                <w:rFonts w:ascii="Times New Roman" w:eastAsia="Times New Roman" w:hAnsi="Times New Roman" w:cs="Times New Roman"/>
                <w:bCs/>
                <w:sz w:val="20"/>
                <w:szCs w:val="20"/>
              </w:rPr>
              <w:t>machine learning algorithms used for lung cancer diagnosis, as well as the challenges and limitations of using machine learning for lung cancer diagnosis.</w:t>
            </w:r>
          </w:p>
        </w:tc>
        <w:tc>
          <w:tcPr>
            <w:tcW w:w="2558" w:type="dxa"/>
          </w:tcPr>
          <w:p w14:paraId="5D2E1E13" w14:textId="223470F4" w:rsidR="00B14FFE" w:rsidRPr="00181B7E" w:rsidRDefault="00187BAD" w:rsidP="00187BAD">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[8],2019</w:t>
            </w:r>
          </w:p>
        </w:tc>
      </w:tr>
      <w:tr w:rsidR="00B14FFE" w:rsidRPr="00181B7E" w14:paraId="2C10BE56" w14:textId="77777777" w:rsidTr="00B14FFE">
        <w:tc>
          <w:tcPr>
            <w:tcW w:w="570" w:type="dxa"/>
          </w:tcPr>
          <w:p w14:paraId="2C40F991" w14:textId="035581A6"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6</w:t>
            </w:r>
          </w:p>
        </w:tc>
        <w:tc>
          <w:tcPr>
            <w:tcW w:w="976" w:type="dxa"/>
          </w:tcPr>
          <w:p w14:paraId="5F95754D" w14:textId="3CF82EBC"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Diabetes</w:t>
            </w:r>
          </w:p>
        </w:tc>
        <w:tc>
          <w:tcPr>
            <w:tcW w:w="3552" w:type="dxa"/>
          </w:tcPr>
          <w:p w14:paraId="03C1EFAE" w14:textId="57ED00B3"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 xml:space="preserve">This paper provides a review of machine learning methods for the prediction of diabetes complications. The authors discuss the </w:t>
            </w:r>
            <w:r w:rsidR="00854746">
              <w:rPr>
                <w:rFonts w:ascii="Times New Roman" w:eastAsia="Times New Roman" w:hAnsi="Times New Roman" w:cs="Times New Roman"/>
                <w:bCs/>
                <w:sz w:val="20"/>
                <w:szCs w:val="20"/>
              </w:rPr>
              <w:t xml:space="preserve">copious </w:t>
            </w:r>
            <w:r w:rsidRPr="00181B7E">
              <w:rPr>
                <w:rFonts w:ascii="Times New Roman" w:eastAsia="Times New Roman" w:hAnsi="Times New Roman" w:cs="Times New Roman"/>
                <w:bCs/>
                <w:sz w:val="20"/>
                <w:szCs w:val="20"/>
              </w:rPr>
              <w:t>machine learning algorithms used for diabetes complication prediction, as well as the challenges and limitations of using machine learning for diabetes complication prediction.</w:t>
            </w:r>
          </w:p>
        </w:tc>
        <w:tc>
          <w:tcPr>
            <w:tcW w:w="2558" w:type="dxa"/>
          </w:tcPr>
          <w:p w14:paraId="42149E7B" w14:textId="23A371FF" w:rsidR="00B14FFE" w:rsidRPr="00181B7E" w:rsidRDefault="00187BAD" w:rsidP="00187BAD">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[9],2019</w:t>
            </w:r>
          </w:p>
        </w:tc>
      </w:tr>
      <w:tr w:rsidR="00B14FFE" w:rsidRPr="00181B7E" w14:paraId="6A7C3707" w14:textId="77777777" w:rsidTr="00B14FFE">
        <w:tc>
          <w:tcPr>
            <w:tcW w:w="570" w:type="dxa"/>
          </w:tcPr>
          <w:p w14:paraId="5ED25406" w14:textId="22E7A268" w:rsidR="00B14FFE" w:rsidRPr="00181B7E" w:rsidRDefault="00B14FFE" w:rsidP="00F7202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7</w:t>
            </w:r>
          </w:p>
        </w:tc>
        <w:tc>
          <w:tcPr>
            <w:tcW w:w="976" w:type="dxa"/>
          </w:tcPr>
          <w:p w14:paraId="1962A111" w14:textId="53B2F522"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Various Diseases</w:t>
            </w:r>
          </w:p>
        </w:tc>
        <w:tc>
          <w:tcPr>
            <w:tcW w:w="3552" w:type="dxa"/>
          </w:tcPr>
          <w:p w14:paraId="77C9C903" w14:textId="762BD8AB" w:rsidR="00B14FFE" w:rsidRPr="00181B7E" w:rsidRDefault="00B14FFE" w:rsidP="003A499A">
            <w:pPr>
              <w:rPr>
                <w:rFonts w:ascii="Times New Roman" w:eastAsia="Times New Roman" w:hAnsi="Times New Roman" w:cs="Times New Roman"/>
                <w:bCs/>
                <w:sz w:val="20"/>
                <w:szCs w:val="20"/>
              </w:rPr>
            </w:pPr>
            <w:r w:rsidRPr="00181B7E">
              <w:rPr>
                <w:rFonts w:ascii="Times New Roman" w:eastAsia="Times New Roman" w:hAnsi="Times New Roman" w:cs="Times New Roman"/>
                <w:bCs/>
                <w:sz w:val="20"/>
                <w:szCs w:val="20"/>
              </w:rPr>
              <w:t>This paper discusses the problem of overfitting in neural networks and presents several techniques for mitigating this problem, such as early stopping and regularization. These techniques are important for ensuring the generalizability of machine learning models for disease prediction.</w:t>
            </w:r>
          </w:p>
        </w:tc>
        <w:tc>
          <w:tcPr>
            <w:tcW w:w="2558" w:type="dxa"/>
          </w:tcPr>
          <w:p w14:paraId="13316F01" w14:textId="0D774BCE" w:rsidR="00B14FFE" w:rsidRPr="00181B7E" w:rsidRDefault="00187BAD" w:rsidP="00187BAD">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[10],2001</w:t>
            </w:r>
          </w:p>
        </w:tc>
      </w:tr>
    </w:tbl>
    <w:p w14:paraId="3FA7E9D1" w14:textId="18062274" w:rsidR="00457C1F" w:rsidRDefault="00457C1F">
      <w:pPr>
        <w:spacing w:line="480" w:lineRule="auto"/>
        <w:jc w:val="both"/>
        <w:rPr>
          <w:rFonts w:ascii="Times New Roman" w:eastAsia="Times New Roman" w:hAnsi="Times New Roman" w:cs="Times New Roman"/>
          <w:b/>
          <w:sz w:val="24"/>
          <w:szCs w:val="24"/>
        </w:rPr>
      </w:pPr>
    </w:p>
    <w:p w14:paraId="1C2F0ADD" w14:textId="0B4161EF" w:rsidR="0071275A" w:rsidRDefault="00457C1F" w:rsidP="00E508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609503" w14:textId="22C5DFFF" w:rsidR="00216C55" w:rsidRPr="003D65EC" w:rsidRDefault="00000000">
      <w:pPr>
        <w:spacing w:line="480" w:lineRule="auto"/>
        <w:jc w:val="both"/>
        <w:rPr>
          <w:rFonts w:ascii="Times New Roman" w:eastAsia="Times New Roman" w:hAnsi="Times New Roman" w:cs="Times New Roman"/>
          <w:b/>
          <w:sz w:val="24"/>
          <w:szCs w:val="24"/>
        </w:rPr>
      </w:pPr>
      <w:r w:rsidRPr="003D65EC">
        <w:rPr>
          <w:rFonts w:ascii="Times New Roman" w:eastAsia="Times New Roman" w:hAnsi="Times New Roman" w:cs="Times New Roman"/>
          <w:b/>
          <w:sz w:val="24"/>
          <w:szCs w:val="24"/>
        </w:rPr>
        <w:lastRenderedPageBreak/>
        <w:t>Chapter 3</w:t>
      </w:r>
    </w:p>
    <w:p w14:paraId="421519B3" w14:textId="4F5FA366" w:rsidR="00912695" w:rsidRPr="00ED6FE6" w:rsidRDefault="00000000" w:rsidP="00ED6FE6">
      <w:pPr>
        <w:spacing w:line="480" w:lineRule="auto"/>
        <w:ind w:left="2880" w:firstLine="720"/>
        <w:jc w:val="both"/>
        <w:rPr>
          <w:rFonts w:ascii="Georgia" w:hAnsi="Georgia" w:cs="Segoe UI"/>
          <w:color w:val="292929"/>
          <w:spacing w:val="-1"/>
          <w:sz w:val="24"/>
          <w:szCs w:val="24"/>
          <w:u w:val="single"/>
        </w:rPr>
      </w:pPr>
      <w:r w:rsidRPr="003D65EC">
        <w:rPr>
          <w:rFonts w:ascii="Times New Roman" w:eastAsia="Times New Roman" w:hAnsi="Times New Roman" w:cs="Times New Roman"/>
          <w:b/>
          <w:sz w:val="24"/>
          <w:szCs w:val="24"/>
          <w:u w:val="single"/>
        </w:rPr>
        <w:t>Methodology</w:t>
      </w:r>
    </w:p>
    <w:p w14:paraId="2ADEC381" w14:textId="0871138C" w:rsidR="00ED6FE6" w:rsidRPr="00337618" w:rsidRDefault="00505691" w:rsidP="00AA7A86">
      <w:pPr>
        <w:rPr>
          <w:rFonts w:ascii="Times New Roman" w:hAnsi="Times New Roman" w:cs="Times New Roman"/>
          <w:color w:val="292929"/>
          <w:spacing w:val="-1"/>
          <w:sz w:val="24"/>
          <w:szCs w:val="24"/>
        </w:rPr>
      </w:pPr>
      <w:r w:rsidRPr="00337618">
        <w:rPr>
          <w:rFonts w:ascii="Times New Roman" w:hAnsi="Times New Roman" w:cs="Times New Roman"/>
          <w:color w:val="292929"/>
          <w:spacing w:val="-1"/>
          <w:sz w:val="24"/>
          <w:szCs w:val="24"/>
          <w:u w:val="single"/>
        </w:rPr>
        <w:t>Algorithm</w:t>
      </w:r>
      <w:r w:rsidR="00337618" w:rsidRPr="00337618">
        <w:rPr>
          <w:rFonts w:ascii="Times New Roman" w:hAnsi="Times New Roman" w:cs="Times New Roman"/>
          <w:color w:val="292929"/>
          <w:spacing w:val="-1"/>
          <w:sz w:val="24"/>
          <w:szCs w:val="24"/>
          <w:u w:val="single"/>
        </w:rPr>
        <w:t>s</w:t>
      </w:r>
      <w:r w:rsidRPr="00337618">
        <w:rPr>
          <w:rFonts w:ascii="Times New Roman" w:hAnsi="Times New Roman" w:cs="Times New Roman"/>
          <w:color w:val="292929"/>
          <w:spacing w:val="-1"/>
          <w:sz w:val="24"/>
          <w:szCs w:val="24"/>
        </w:rPr>
        <w:t xml:space="preserve"> Used: </w:t>
      </w:r>
    </w:p>
    <w:p w14:paraId="5690B2D3" w14:textId="03D5CBC9" w:rsidR="00ED6FE6" w:rsidRDefault="00ED6FE6" w:rsidP="00AA7A86">
      <w:pPr>
        <w:rPr>
          <w:rFonts w:ascii="Times New Roman" w:hAnsi="Times New Roman" w:cs="Times New Roman"/>
          <w:color w:val="292929"/>
          <w:spacing w:val="-1"/>
          <w:sz w:val="24"/>
          <w:szCs w:val="24"/>
        </w:rPr>
      </w:pPr>
    </w:p>
    <w:p w14:paraId="044A9378" w14:textId="633EA1C9" w:rsidR="00310906" w:rsidRPr="00ED6FE6" w:rsidRDefault="00505691" w:rsidP="00AA7A86">
      <w:pPr>
        <w:rPr>
          <w:rFonts w:ascii="Times New Roman" w:hAnsi="Times New Roman" w:cs="Times New Roman"/>
          <w:color w:val="292929"/>
          <w:spacing w:val="-1"/>
          <w:sz w:val="24"/>
          <w:szCs w:val="24"/>
          <w:u w:val="single"/>
        </w:rPr>
      </w:pPr>
      <w:r w:rsidRPr="00ED6FE6">
        <w:rPr>
          <w:rFonts w:ascii="Times New Roman" w:hAnsi="Times New Roman" w:cs="Times New Roman"/>
          <w:color w:val="292929"/>
          <w:spacing w:val="-1"/>
          <w:sz w:val="24"/>
          <w:szCs w:val="24"/>
          <w:u w:val="single"/>
        </w:rPr>
        <w:t>Support Vector Machine</w:t>
      </w:r>
    </w:p>
    <w:p w14:paraId="33DDA368" w14:textId="62B01CCE" w:rsidR="00861FD1" w:rsidRDefault="00861FD1" w:rsidP="00AA7A86">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We are using this algorithm for Diabetes Prediction and </w:t>
      </w:r>
      <w:r w:rsidR="00E50810">
        <w:rPr>
          <w:rFonts w:ascii="Times New Roman" w:eastAsia="Times New Roman" w:hAnsi="Times New Roman" w:cs="Times New Roman"/>
          <w:bCs/>
          <w:sz w:val="20"/>
          <w:szCs w:val="20"/>
        </w:rPr>
        <w:t>Parkinson’s</w:t>
      </w:r>
      <w:r>
        <w:rPr>
          <w:rFonts w:ascii="Times New Roman" w:eastAsia="Times New Roman" w:hAnsi="Times New Roman" w:cs="Times New Roman"/>
          <w:bCs/>
          <w:sz w:val="20"/>
          <w:szCs w:val="20"/>
        </w:rPr>
        <w:t xml:space="preserve"> Disease Prediction.</w:t>
      </w:r>
    </w:p>
    <w:p w14:paraId="74319A49" w14:textId="1D42001A" w:rsidR="003C602B" w:rsidRDefault="003C602B" w:rsidP="00AA7A86">
      <w:pPr>
        <w:rPr>
          <w:rFonts w:ascii="Times New Roman" w:eastAsia="Times New Roman" w:hAnsi="Times New Roman" w:cs="Times New Roman"/>
          <w:bCs/>
          <w:sz w:val="20"/>
          <w:szCs w:val="20"/>
        </w:rPr>
      </w:pPr>
      <w:r w:rsidRPr="003C602B">
        <w:rPr>
          <w:rFonts w:ascii="Times New Roman" w:eastAsia="Times New Roman" w:hAnsi="Times New Roman" w:cs="Times New Roman"/>
          <w:bCs/>
          <w:sz w:val="20"/>
          <w:szCs w:val="20"/>
        </w:rPr>
        <w:t>SVM is a powerful and effective algorithm for classification and regression analysis. Its ability to handle both linearly separable and non-linearly separable data, as well as high-dimensional data, makes it a popular choice for many applications. Its performance has been proven on a wide range of datasets and it remains a widely used algorithm in the field of machine learning.</w:t>
      </w:r>
    </w:p>
    <w:p w14:paraId="3623E1F8" w14:textId="64E2B4F1" w:rsidR="00861FD1" w:rsidRDefault="00861FD1" w:rsidP="00AA7A86">
      <w:pPr>
        <w:rPr>
          <w:rFonts w:ascii="Times New Roman" w:eastAsia="Times New Roman" w:hAnsi="Times New Roman" w:cs="Times New Roman"/>
          <w:bCs/>
          <w:sz w:val="20"/>
          <w:szCs w:val="20"/>
        </w:rPr>
      </w:pPr>
      <w:r>
        <w:rPr>
          <w:noProof/>
        </w:rPr>
        <w:drawing>
          <wp:anchor distT="0" distB="0" distL="114300" distR="114300" simplePos="0" relativeHeight="251678720" behindDoc="0" locked="0" layoutInCell="1" allowOverlap="1" wp14:anchorId="1054AD02" wp14:editId="0D4FE311">
            <wp:simplePos x="0" y="0"/>
            <wp:positionH relativeFrom="margin">
              <wp:align>center</wp:align>
            </wp:positionH>
            <wp:positionV relativeFrom="paragraph">
              <wp:posOffset>268879</wp:posOffset>
            </wp:positionV>
            <wp:extent cx="3404235" cy="2322830"/>
            <wp:effectExtent l="0" t="0" r="5715" b="127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4235"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5FBCA" w14:textId="6D992C9D" w:rsidR="00570CF2" w:rsidRDefault="00570CF2" w:rsidP="00AA7A86">
      <w:pPr>
        <w:rPr>
          <w:rFonts w:ascii="Times New Roman" w:eastAsia="Times New Roman" w:hAnsi="Times New Roman" w:cs="Times New Roman"/>
          <w:bCs/>
          <w:sz w:val="20"/>
          <w:szCs w:val="20"/>
        </w:rPr>
      </w:pPr>
    </w:p>
    <w:p w14:paraId="3D5528CC" w14:textId="0AFF982D" w:rsidR="00337618" w:rsidRPr="009825CE" w:rsidRDefault="009825CE" w:rsidP="009825CE">
      <w:pPr>
        <w:jc w:val="center"/>
        <w:rPr>
          <w:rFonts w:ascii="Times New Roman" w:eastAsia="Times New Roman" w:hAnsi="Times New Roman" w:cs="Times New Roman"/>
          <w:bCs/>
          <w:sz w:val="20"/>
          <w:szCs w:val="20"/>
        </w:rPr>
      </w:pPr>
      <w:r w:rsidRPr="009825CE">
        <w:rPr>
          <w:rFonts w:ascii="Times New Roman" w:eastAsia="Times New Roman" w:hAnsi="Times New Roman" w:cs="Times New Roman"/>
          <w:bCs/>
          <w:sz w:val="20"/>
          <w:szCs w:val="20"/>
        </w:rPr>
        <w:t>Figure 1</w:t>
      </w:r>
    </w:p>
    <w:p w14:paraId="1216D342" w14:textId="77777777" w:rsidR="009825CE" w:rsidRDefault="009825CE" w:rsidP="009825CE">
      <w:pPr>
        <w:jc w:val="center"/>
        <w:rPr>
          <w:rFonts w:ascii="Times New Roman" w:eastAsia="Times New Roman" w:hAnsi="Times New Roman" w:cs="Times New Roman"/>
          <w:bCs/>
          <w:sz w:val="24"/>
          <w:szCs w:val="24"/>
        </w:rPr>
      </w:pPr>
    </w:p>
    <w:p w14:paraId="485A98AD" w14:textId="2E16CD07" w:rsidR="00337618" w:rsidRPr="00337618" w:rsidRDefault="00337618" w:rsidP="00AA7A86">
      <w:pPr>
        <w:rPr>
          <w:rFonts w:ascii="Times New Roman" w:eastAsia="Times New Roman" w:hAnsi="Times New Roman" w:cs="Times New Roman"/>
          <w:bCs/>
          <w:sz w:val="24"/>
          <w:szCs w:val="24"/>
          <w:u w:val="single"/>
        </w:rPr>
      </w:pPr>
      <w:r w:rsidRPr="00337618">
        <w:rPr>
          <w:rFonts w:ascii="Times New Roman" w:eastAsia="Times New Roman" w:hAnsi="Times New Roman" w:cs="Times New Roman"/>
          <w:bCs/>
          <w:sz w:val="24"/>
          <w:szCs w:val="24"/>
          <w:u w:val="single"/>
        </w:rPr>
        <w:t>Logistic Regression</w:t>
      </w:r>
    </w:p>
    <w:p w14:paraId="7903400D" w14:textId="3EF21ADA" w:rsidR="006256C6" w:rsidRPr="006256C6" w:rsidRDefault="00861FD1" w:rsidP="006256C6">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We are using this algorithm for Heart Disease Prediction.</w:t>
      </w:r>
    </w:p>
    <w:p w14:paraId="7EA574B7" w14:textId="59A8163A" w:rsidR="00337618" w:rsidRDefault="009825CE" w:rsidP="00171AA0">
      <w:pPr>
        <w:rPr>
          <w:rFonts w:ascii="Times New Roman" w:eastAsia="Times New Roman" w:hAnsi="Times New Roman" w:cs="Times New Roman"/>
          <w:bCs/>
          <w:sz w:val="20"/>
          <w:szCs w:val="20"/>
        </w:rPr>
      </w:pPr>
      <w:r>
        <w:rPr>
          <w:noProof/>
        </w:rPr>
        <w:drawing>
          <wp:anchor distT="0" distB="0" distL="114300" distR="114300" simplePos="0" relativeHeight="251693056" behindDoc="0" locked="0" layoutInCell="1" allowOverlap="1" wp14:anchorId="1D8F9DA4" wp14:editId="580E86A3">
            <wp:simplePos x="0" y="0"/>
            <wp:positionH relativeFrom="margin">
              <wp:align>center</wp:align>
            </wp:positionH>
            <wp:positionV relativeFrom="paragraph">
              <wp:posOffset>572424</wp:posOffset>
            </wp:positionV>
            <wp:extent cx="3416300" cy="2319020"/>
            <wp:effectExtent l="0" t="0" r="0" b="5080"/>
            <wp:wrapTopAndBottom/>
            <wp:docPr id="91969885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98855"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00" cy="231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54A" w:rsidRPr="00CC554A">
        <w:rPr>
          <w:rFonts w:ascii="Times New Roman" w:eastAsia="Times New Roman" w:hAnsi="Times New Roman" w:cs="Times New Roman"/>
          <w:bCs/>
          <w:sz w:val="20"/>
          <w:szCs w:val="20"/>
        </w:rPr>
        <w:t xml:space="preserve">Logistic regression is a fast and efficient algorithm that can be easily implemented in a variety of programming languages. It is also relatively </w:t>
      </w:r>
      <w:r w:rsidR="00854746">
        <w:rPr>
          <w:rFonts w:ascii="Times New Roman" w:eastAsia="Times New Roman" w:hAnsi="Times New Roman" w:cs="Times New Roman"/>
          <w:bCs/>
          <w:sz w:val="20"/>
          <w:szCs w:val="20"/>
        </w:rPr>
        <w:t xml:space="preserve">facile </w:t>
      </w:r>
      <w:r w:rsidR="00CC554A" w:rsidRPr="00CC554A">
        <w:rPr>
          <w:rFonts w:ascii="Times New Roman" w:eastAsia="Times New Roman" w:hAnsi="Times New Roman" w:cs="Times New Roman"/>
          <w:bCs/>
          <w:sz w:val="20"/>
          <w:szCs w:val="20"/>
        </w:rPr>
        <w:t xml:space="preserve">to </w:t>
      </w:r>
      <w:r w:rsidR="00854746">
        <w:rPr>
          <w:rFonts w:ascii="Times New Roman" w:eastAsia="Times New Roman" w:hAnsi="Times New Roman" w:cs="Times New Roman"/>
          <w:bCs/>
          <w:sz w:val="20"/>
          <w:szCs w:val="20"/>
        </w:rPr>
        <w:t xml:space="preserve">elucidate </w:t>
      </w:r>
      <w:r w:rsidR="00CC554A" w:rsidRPr="00CC554A">
        <w:rPr>
          <w:rFonts w:ascii="Times New Roman" w:eastAsia="Times New Roman" w:hAnsi="Times New Roman" w:cs="Times New Roman"/>
          <w:bCs/>
          <w:sz w:val="20"/>
          <w:szCs w:val="20"/>
        </w:rPr>
        <w:t>the results of logistic regression, making it a popular choice for applications such as credit risk assessment, medical diagnosis, and marketing analysis</w:t>
      </w:r>
      <w:r w:rsidR="00171AA0">
        <w:rPr>
          <w:rFonts w:ascii="Times New Roman" w:eastAsia="Times New Roman" w:hAnsi="Times New Roman" w:cs="Times New Roman"/>
          <w:bCs/>
          <w:sz w:val="20"/>
          <w:szCs w:val="20"/>
        </w:rPr>
        <w:t>.</w:t>
      </w:r>
    </w:p>
    <w:p w14:paraId="75423BB7" w14:textId="1135D7E5" w:rsidR="009825CE" w:rsidRDefault="009825CE" w:rsidP="009825CE">
      <w:pPr>
        <w:jc w:val="center"/>
        <w:rPr>
          <w:rFonts w:ascii="Times New Roman" w:eastAsia="Times New Roman" w:hAnsi="Times New Roman" w:cs="Times New Roman"/>
          <w:bCs/>
          <w:sz w:val="20"/>
          <w:szCs w:val="20"/>
        </w:rPr>
      </w:pPr>
    </w:p>
    <w:p w14:paraId="5DD2E306" w14:textId="13F9E7E7" w:rsidR="00171AA0" w:rsidRPr="00171AA0" w:rsidRDefault="009825CE" w:rsidP="009825CE">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Figure 2</w:t>
      </w:r>
    </w:p>
    <w:p w14:paraId="252F139B" w14:textId="65B0F49C" w:rsidR="00D978F9" w:rsidRDefault="00D978F9" w:rsidP="00310906">
      <w:pPr>
        <w:spacing w:line="360" w:lineRule="auto"/>
        <w:rPr>
          <w:rFonts w:ascii="Times New Roman" w:eastAsia="Times New Roman" w:hAnsi="Times New Roman" w:cs="Times New Roman"/>
          <w:bCs/>
          <w:sz w:val="24"/>
          <w:szCs w:val="24"/>
        </w:rPr>
      </w:pPr>
    </w:p>
    <w:p w14:paraId="7BE933E0" w14:textId="1C50E4FC" w:rsidR="00912695" w:rsidRDefault="00912695" w:rsidP="00AA7A86">
      <w:pPr>
        <w:rPr>
          <w:rFonts w:ascii="Times New Roman" w:eastAsia="Times New Roman" w:hAnsi="Times New Roman" w:cs="Times New Roman"/>
          <w:bCs/>
          <w:sz w:val="24"/>
          <w:szCs w:val="24"/>
          <w:u w:val="single"/>
        </w:rPr>
      </w:pPr>
      <w:r w:rsidRPr="00861FD1">
        <w:rPr>
          <w:rFonts w:ascii="Times New Roman" w:eastAsia="Times New Roman" w:hAnsi="Times New Roman" w:cs="Times New Roman"/>
          <w:bCs/>
          <w:sz w:val="24"/>
          <w:szCs w:val="24"/>
          <w:u w:val="single"/>
        </w:rPr>
        <w:t>Data Set</w:t>
      </w:r>
    </w:p>
    <w:p w14:paraId="666D66E5" w14:textId="7A8B5A3C" w:rsidR="00861FD1" w:rsidRDefault="00861FD1" w:rsidP="00AA7A86">
      <w:pPr>
        <w:rPr>
          <w:rFonts w:ascii="Times New Roman" w:eastAsia="Times New Roman" w:hAnsi="Times New Roman" w:cs="Times New Roman"/>
          <w:bCs/>
          <w:sz w:val="24"/>
          <w:szCs w:val="24"/>
          <w:u w:val="single"/>
        </w:rPr>
      </w:pPr>
    </w:p>
    <w:p w14:paraId="461A227D" w14:textId="63CC59D3" w:rsidR="00861FD1" w:rsidRPr="00861FD1" w:rsidRDefault="00861FD1" w:rsidP="00AA7A86">
      <w:pPr>
        <w:rPr>
          <w:rFonts w:ascii="Times New Roman" w:eastAsia="Times New Roman" w:hAnsi="Times New Roman" w:cs="Times New Roman"/>
          <w:bCs/>
          <w:sz w:val="20"/>
          <w:szCs w:val="20"/>
          <w:u w:val="single"/>
        </w:rPr>
      </w:pPr>
      <w:r w:rsidRPr="00861FD1">
        <w:rPr>
          <w:rFonts w:ascii="Times New Roman" w:eastAsia="Times New Roman" w:hAnsi="Times New Roman" w:cs="Times New Roman"/>
          <w:bCs/>
          <w:sz w:val="20"/>
          <w:szCs w:val="20"/>
          <w:u w:val="single"/>
        </w:rPr>
        <w:t>Diabetes Prediction</w:t>
      </w:r>
      <w:r w:rsidR="002B3214">
        <w:rPr>
          <w:rFonts w:ascii="Times New Roman" w:eastAsia="Times New Roman" w:hAnsi="Times New Roman" w:cs="Times New Roman"/>
          <w:bCs/>
          <w:sz w:val="20"/>
          <w:szCs w:val="20"/>
          <w:u w:val="single"/>
        </w:rPr>
        <w:t xml:space="preserve"> </w:t>
      </w:r>
      <w:r w:rsidR="002B3214" w:rsidRPr="00EE18D1">
        <w:rPr>
          <w:rFonts w:ascii="Times New Roman" w:eastAsia="Times New Roman" w:hAnsi="Times New Roman" w:cs="Times New Roman"/>
          <w:bCs/>
          <w:sz w:val="16"/>
          <w:szCs w:val="16"/>
        </w:rPr>
        <w:t>[</w:t>
      </w:r>
      <w:r w:rsidR="00187BAD">
        <w:rPr>
          <w:rFonts w:ascii="Times New Roman" w:eastAsia="Times New Roman" w:hAnsi="Times New Roman" w:cs="Times New Roman"/>
          <w:bCs/>
          <w:sz w:val="16"/>
          <w:szCs w:val="16"/>
        </w:rPr>
        <w:t>11</w:t>
      </w:r>
      <w:r w:rsidR="002B3214" w:rsidRPr="00EE18D1">
        <w:rPr>
          <w:rFonts w:ascii="Times New Roman" w:eastAsia="Times New Roman" w:hAnsi="Times New Roman" w:cs="Times New Roman"/>
          <w:bCs/>
          <w:sz w:val="16"/>
          <w:szCs w:val="16"/>
        </w:rPr>
        <w:t>]</w:t>
      </w:r>
    </w:p>
    <w:p w14:paraId="487C30D9" w14:textId="19A66FCF" w:rsidR="00912695" w:rsidRPr="00861FD1" w:rsidRDefault="00912695" w:rsidP="00AA7A86">
      <w:pPr>
        <w:rPr>
          <w:rFonts w:ascii="Times New Roman" w:eastAsia="Times New Roman" w:hAnsi="Times New Roman" w:cs="Times New Roman"/>
          <w:bCs/>
          <w:sz w:val="20"/>
          <w:szCs w:val="20"/>
        </w:rPr>
      </w:pPr>
      <w:r w:rsidRPr="00861FD1">
        <w:rPr>
          <w:rFonts w:ascii="Times New Roman" w:eastAsia="Times New Roman" w:hAnsi="Times New Roman" w:cs="Times New Roman"/>
          <w:bCs/>
          <w:sz w:val="20"/>
          <w:szCs w:val="20"/>
        </w:rPr>
        <w:t>We are using the PIMA dataset</w:t>
      </w:r>
      <w:r w:rsidR="00861FD1">
        <w:rPr>
          <w:rFonts w:ascii="Times New Roman" w:eastAsia="Times New Roman" w:hAnsi="Times New Roman" w:cs="Times New Roman"/>
          <w:bCs/>
          <w:sz w:val="20"/>
          <w:szCs w:val="20"/>
        </w:rPr>
        <w:t xml:space="preserve"> for diabetes prediction. </w:t>
      </w:r>
      <w:r w:rsidR="00EE042F" w:rsidRPr="00861FD1">
        <w:rPr>
          <w:rFonts w:ascii="Times New Roman" w:eastAsia="Times New Roman" w:hAnsi="Times New Roman" w:cs="Times New Roman"/>
          <w:bCs/>
          <w:sz w:val="20"/>
          <w:szCs w:val="20"/>
        </w:rPr>
        <w:t>It contains factors such as number of pregnancies, BMI, insulin level, age and more.</w:t>
      </w:r>
    </w:p>
    <w:p w14:paraId="38918EA0" w14:textId="244D3041" w:rsidR="00EE042F" w:rsidRPr="00861FD1" w:rsidRDefault="00EE042F" w:rsidP="00AA7A86">
      <w:pPr>
        <w:rPr>
          <w:rFonts w:ascii="Times New Roman" w:eastAsia="Times New Roman" w:hAnsi="Times New Roman" w:cs="Times New Roman"/>
          <w:bCs/>
          <w:sz w:val="20"/>
          <w:szCs w:val="20"/>
        </w:rPr>
      </w:pPr>
      <w:r w:rsidRPr="00861FD1">
        <w:rPr>
          <w:rFonts w:ascii="Times New Roman" w:eastAsia="Times New Roman" w:hAnsi="Times New Roman" w:cs="Times New Roman"/>
          <w:bCs/>
          <w:sz w:val="20"/>
          <w:szCs w:val="20"/>
        </w:rPr>
        <w:t>We have one target variable: Outcome.</w:t>
      </w:r>
    </w:p>
    <w:p w14:paraId="3268EB63" w14:textId="27A141C2" w:rsidR="00EE042F" w:rsidRPr="00861FD1" w:rsidRDefault="00EE042F" w:rsidP="00AA7A86">
      <w:pPr>
        <w:rPr>
          <w:rFonts w:ascii="Times New Roman" w:eastAsia="Times New Roman" w:hAnsi="Times New Roman" w:cs="Times New Roman"/>
          <w:bCs/>
          <w:sz w:val="20"/>
          <w:szCs w:val="20"/>
        </w:rPr>
      </w:pPr>
      <w:r w:rsidRPr="00861FD1">
        <w:rPr>
          <w:rFonts w:ascii="Times New Roman" w:eastAsia="Times New Roman" w:hAnsi="Times New Roman" w:cs="Times New Roman"/>
          <w:bCs/>
          <w:sz w:val="20"/>
          <w:szCs w:val="20"/>
        </w:rPr>
        <w:t xml:space="preserve">0 represents diabetes in the patient </w:t>
      </w:r>
      <w:r w:rsidR="008E5248" w:rsidRPr="00861FD1">
        <w:rPr>
          <w:rFonts w:ascii="Times New Roman" w:eastAsia="Times New Roman" w:hAnsi="Times New Roman" w:cs="Times New Roman"/>
          <w:bCs/>
          <w:sz w:val="20"/>
          <w:szCs w:val="20"/>
        </w:rPr>
        <w:t>as</w:t>
      </w:r>
      <w:r w:rsidRPr="00861FD1">
        <w:rPr>
          <w:rFonts w:ascii="Times New Roman" w:eastAsia="Times New Roman" w:hAnsi="Times New Roman" w:cs="Times New Roman"/>
          <w:bCs/>
          <w:sz w:val="20"/>
          <w:szCs w:val="20"/>
        </w:rPr>
        <w:t xml:space="preserve"> negative. 1 represents diabetes in the patient </w:t>
      </w:r>
      <w:r w:rsidR="008E5248" w:rsidRPr="00861FD1">
        <w:rPr>
          <w:rFonts w:ascii="Times New Roman" w:eastAsia="Times New Roman" w:hAnsi="Times New Roman" w:cs="Times New Roman"/>
          <w:bCs/>
          <w:sz w:val="20"/>
          <w:szCs w:val="20"/>
        </w:rPr>
        <w:t>as</w:t>
      </w:r>
      <w:r w:rsidRPr="00861FD1">
        <w:rPr>
          <w:rFonts w:ascii="Times New Roman" w:eastAsia="Times New Roman" w:hAnsi="Times New Roman" w:cs="Times New Roman"/>
          <w:bCs/>
          <w:sz w:val="20"/>
          <w:szCs w:val="20"/>
        </w:rPr>
        <w:t xml:space="preserve"> positive.</w:t>
      </w:r>
    </w:p>
    <w:p w14:paraId="76A71007" w14:textId="0113FE1A" w:rsidR="00912695" w:rsidRPr="00861FD1" w:rsidRDefault="00EE042F" w:rsidP="00AA7A86">
      <w:pPr>
        <w:rPr>
          <w:rFonts w:ascii="Times New Roman" w:eastAsia="Times New Roman" w:hAnsi="Times New Roman" w:cs="Times New Roman"/>
          <w:bCs/>
          <w:sz w:val="20"/>
          <w:szCs w:val="20"/>
        </w:rPr>
      </w:pPr>
      <w:r w:rsidRPr="00861FD1">
        <w:rPr>
          <w:rFonts w:ascii="Times New Roman" w:eastAsia="Times New Roman" w:hAnsi="Times New Roman" w:cs="Times New Roman"/>
          <w:bCs/>
          <w:sz w:val="20"/>
          <w:szCs w:val="20"/>
        </w:rPr>
        <w:t>All patients in the dataset are Indian females at least 21 years old.</w:t>
      </w:r>
    </w:p>
    <w:p w14:paraId="6439F746" w14:textId="2E5E6DC5" w:rsidR="00216C55" w:rsidRPr="00861FD1" w:rsidRDefault="00216C55" w:rsidP="005C4CBC">
      <w:pPr>
        <w:spacing w:line="480" w:lineRule="auto"/>
        <w:rPr>
          <w:rFonts w:ascii="Times New Roman" w:eastAsia="Times New Roman" w:hAnsi="Times New Roman" w:cs="Times New Roman"/>
          <w:bCs/>
          <w:sz w:val="20"/>
          <w:szCs w:val="20"/>
          <w:u w:val="single"/>
        </w:rPr>
      </w:pPr>
    </w:p>
    <w:p w14:paraId="17B4F725" w14:textId="37988CED" w:rsidR="00861FD1" w:rsidRDefault="00861FD1" w:rsidP="00861FD1">
      <w:pPr>
        <w:rPr>
          <w:rFonts w:ascii="Times New Roman" w:eastAsia="Times New Roman" w:hAnsi="Times New Roman" w:cs="Times New Roman"/>
          <w:bCs/>
          <w:sz w:val="20"/>
          <w:szCs w:val="20"/>
          <w:u w:val="single"/>
        </w:rPr>
      </w:pPr>
      <w:r w:rsidRPr="00861FD1">
        <w:rPr>
          <w:rFonts w:ascii="Times New Roman" w:eastAsia="Times New Roman" w:hAnsi="Times New Roman" w:cs="Times New Roman"/>
          <w:bCs/>
          <w:sz w:val="20"/>
          <w:szCs w:val="20"/>
          <w:u w:val="single"/>
        </w:rPr>
        <w:t>Parkinson Disease Prediction</w:t>
      </w:r>
      <w:r w:rsidR="00EE18D1">
        <w:rPr>
          <w:rFonts w:ascii="Times New Roman" w:eastAsia="Times New Roman" w:hAnsi="Times New Roman" w:cs="Times New Roman"/>
          <w:bCs/>
          <w:sz w:val="20"/>
          <w:szCs w:val="20"/>
          <w:u w:val="single"/>
        </w:rPr>
        <w:t xml:space="preserve"> </w:t>
      </w:r>
      <w:r w:rsidR="00EE18D1" w:rsidRPr="00EE18D1">
        <w:rPr>
          <w:rFonts w:ascii="Times New Roman" w:eastAsia="Times New Roman" w:hAnsi="Times New Roman" w:cs="Times New Roman"/>
          <w:bCs/>
          <w:sz w:val="16"/>
          <w:szCs w:val="16"/>
        </w:rPr>
        <w:t>[</w:t>
      </w:r>
      <w:r w:rsidR="00187BAD">
        <w:rPr>
          <w:rFonts w:ascii="Times New Roman" w:eastAsia="Times New Roman" w:hAnsi="Times New Roman" w:cs="Times New Roman"/>
          <w:bCs/>
          <w:sz w:val="16"/>
          <w:szCs w:val="16"/>
        </w:rPr>
        <w:t>12</w:t>
      </w:r>
      <w:r w:rsidR="00EE18D1" w:rsidRPr="00EE18D1">
        <w:rPr>
          <w:rFonts w:ascii="Times New Roman" w:eastAsia="Times New Roman" w:hAnsi="Times New Roman" w:cs="Times New Roman"/>
          <w:bCs/>
          <w:sz w:val="16"/>
          <w:szCs w:val="16"/>
        </w:rPr>
        <w:t>]</w:t>
      </w:r>
    </w:p>
    <w:p w14:paraId="4382567F" w14:textId="22CDBBAD" w:rsidR="00861FD1" w:rsidRPr="00E428C1" w:rsidRDefault="00861FD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 xml:space="preserve">For Parkinson Disease Prediction, our dataset has 195 entries. </w:t>
      </w:r>
    </w:p>
    <w:p w14:paraId="20F4DF41" w14:textId="34F77D53" w:rsidR="00861FD1" w:rsidRPr="00E428C1" w:rsidRDefault="00861FD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It contains factors such as HNR, RPDE, DFA and more.</w:t>
      </w:r>
    </w:p>
    <w:p w14:paraId="158FAA87" w14:textId="3BE7137F" w:rsidR="00861FD1" w:rsidRPr="00E428C1" w:rsidRDefault="00861FD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 xml:space="preserve">Our target variable is </w:t>
      </w:r>
      <w:r w:rsidR="00E428C1" w:rsidRPr="00E428C1">
        <w:rPr>
          <w:rFonts w:ascii="Times New Roman" w:eastAsia="Times New Roman" w:hAnsi="Times New Roman" w:cs="Times New Roman"/>
          <w:bCs/>
          <w:sz w:val="20"/>
          <w:szCs w:val="20"/>
        </w:rPr>
        <w:t>status.</w:t>
      </w:r>
    </w:p>
    <w:p w14:paraId="2AE3BCFD" w14:textId="21F33627" w:rsidR="00E428C1" w:rsidRPr="00E428C1" w:rsidRDefault="00E428C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0 represents Parkinson negative and 1 represents Parkinson positive.</w:t>
      </w:r>
    </w:p>
    <w:p w14:paraId="6D291319" w14:textId="5BCE8B4F" w:rsidR="00E428C1" w:rsidRDefault="00E428C1" w:rsidP="00861FD1">
      <w:pPr>
        <w:rPr>
          <w:rFonts w:ascii="Times New Roman" w:eastAsia="Times New Roman" w:hAnsi="Times New Roman" w:cs="Times New Roman"/>
          <w:bCs/>
          <w:sz w:val="20"/>
          <w:szCs w:val="20"/>
          <w:u w:val="single"/>
        </w:rPr>
      </w:pPr>
    </w:p>
    <w:p w14:paraId="1DC33ED3" w14:textId="170F2344" w:rsidR="00E428C1" w:rsidRDefault="00E428C1" w:rsidP="00861FD1">
      <w:pPr>
        <w:rPr>
          <w:rFonts w:ascii="Times New Roman" w:eastAsia="Times New Roman" w:hAnsi="Times New Roman" w:cs="Times New Roman"/>
          <w:bCs/>
          <w:sz w:val="20"/>
          <w:szCs w:val="20"/>
          <w:u w:val="single"/>
        </w:rPr>
      </w:pPr>
      <w:r>
        <w:rPr>
          <w:rFonts w:ascii="Times New Roman" w:eastAsia="Times New Roman" w:hAnsi="Times New Roman" w:cs="Times New Roman"/>
          <w:bCs/>
          <w:sz w:val="20"/>
          <w:szCs w:val="20"/>
          <w:u w:val="single"/>
        </w:rPr>
        <w:t>Heart Disease Prediction</w:t>
      </w:r>
      <w:r w:rsidR="00EE18D1">
        <w:rPr>
          <w:rFonts w:ascii="Times New Roman" w:eastAsia="Times New Roman" w:hAnsi="Times New Roman" w:cs="Times New Roman"/>
          <w:bCs/>
          <w:sz w:val="20"/>
          <w:szCs w:val="20"/>
          <w:u w:val="single"/>
        </w:rPr>
        <w:t xml:space="preserve"> </w:t>
      </w:r>
      <w:r w:rsidR="00EE18D1" w:rsidRPr="00EE18D1">
        <w:rPr>
          <w:rFonts w:ascii="Times New Roman" w:eastAsia="Times New Roman" w:hAnsi="Times New Roman" w:cs="Times New Roman"/>
          <w:bCs/>
          <w:sz w:val="16"/>
          <w:szCs w:val="16"/>
        </w:rPr>
        <w:t>[</w:t>
      </w:r>
      <w:r w:rsidR="00187BAD">
        <w:rPr>
          <w:rFonts w:ascii="Times New Roman" w:eastAsia="Times New Roman" w:hAnsi="Times New Roman" w:cs="Times New Roman"/>
          <w:bCs/>
          <w:sz w:val="16"/>
          <w:szCs w:val="16"/>
        </w:rPr>
        <w:t>13</w:t>
      </w:r>
      <w:r w:rsidR="00EE18D1" w:rsidRPr="00EE18D1">
        <w:rPr>
          <w:rFonts w:ascii="Times New Roman" w:eastAsia="Times New Roman" w:hAnsi="Times New Roman" w:cs="Times New Roman"/>
          <w:bCs/>
          <w:sz w:val="16"/>
          <w:szCs w:val="16"/>
        </w:rPr>
        <w:t>]</w:t>
      </w:r>
    </w:p>
    <w:p w14:paraId="2896EF7B" w14:textId="7BF678E9" w:rsidR="00E428C1" w:rsidRPr="00E428C1" w:rsidRDefault="00E428C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The Heart Disease dataset used by us has 303 entries with factors such as cholesterol, slope and more.</w:t>
      </w:r>
    </w:p>
    <w:p w14:paraId="759A3DE6" w14:textId="01FE20E9" w:rsidR="00E428C1" w:rsidRPr="00E428C1" w:rsidRDefault="00E428C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We are targeting one variable called target.</w:t>
      </w:r>
    </w:p>
    <w:p w14:paraId="0D4135A8" w14:textId="7D96A242" w:rsidR="00E428C1" w:rsidRPr="00E428C1" w:rsidRDefault="00E428C1" w:rsidP="00861FD1">
      <w:pPr>
        <w:rPr>
          <w:rFonts w:ascii="Times New Roman" w:eastAsia="Times New Roman" w:hAnsi="Times New Roman" w:cs="Times New Roman"/>
          <w:bCs/>
          <w:sz w:val="20"/>
          <w:szCs w:val="20"/>
        </w:rPr>
      </w:pPr>
      <w:r w:rsidRPr="00E428C1">
        <w:rPr>
          <w:rFonts w:ascii="Times New Roman" w:eastAsia="Times New Roman" w:hAnsi="Times New Roman" w:cs="Times New Roman"/>
          <w:bCs/>
          <w:sz w:val="20"/>
          <w:szCs w:val="20"/>
        </w:rPr>
        <w:t xml:space="preserve">0 represents a defective heart and 1 represents a healthy heart. </w:t>
      </w:r>
    </w:p>
    <w:p w14:paraId="52306BC5" w14:textId="4C99C52A" w:rsidR="00E428C1" w:rsidRDefault="00E428C1" w:rsidP="00AA7A86">
      <w:pPr>
        <w:rPr>
          <w:rFonts w:ascii="Times New Roman" w:eastAsia="Times New Roman" w:hAnsi="Times New Roman" w:cs="Times New Roman"/>
          <w:b/>
          <w:sz w:val="28"/>
          <w:szCs w:val="28"/>
        </w:rPr>
      </w:pPr>
    </w:p>
    <w:p w14:paraId="62A20E90" w14:textId="466A90AA" w:rsidR="00EE042F" w:rsidRPr="00FB06FE" w:rsidRDefault="00EE042F" w:rsidP="00AA7A86">
      <w:pPr>
        <w:rPr>
          <w:rFonts w:ascii="Times New Roman" w:eastAsia="Times New Roman" w:hAnsi="Times New Roman" w:cs="Times New Roman"/>
          <w:bCs/>
          <w:sz w:val="20"/>
          <w:szCs w:val="20"/>
        </w:rPr>
      </w:pPr>
      <w:r w:rsidRPr="00FB06FE">
        <w:rPr>
          <w:rFonts w:ascii="Times New Roman" w:eastAsia="Times New Roman" w:hAnsi="Times New Roman" w:cs="Times New Roman"/>
          <w:bCs/>
          <w:sz w:val="20"/>
          <w:szCs w:val="20"/>
        </w:rPr>
        <w:t>The data is then split into two for training and testing. I have trained 20% of the data and tested the rest 80%.</w:t>
      </w:r>
    </w:p>
    <w:p w14:paraId="3C0CD405" w14:textId="3D8BFDE4" w:rsidR="00EE042F" w:rsidRPr="00FB06FE" w:rsidRDefault="00EE042F" w:rsidP="00AA7A86">
      <w:pPr>
        <w:rPr>
          <w:rFonts w:ascii="Times New Roman" w:eastAsia="Times New Roman" w:hAnsi="Times New Roman" w:cs="Times New Roman"/>
          <w:bCs/>
          <w:sz w:val="20"/>
          <w:szCs w:val="20"/>
        </w:rPr>
      </w:pPr>
      <w:r w:rsidRPr="00FB06FE">
        <w:rPr>
          <w:rFonts w:ascii="Times New Roman" w:eastAsia="Times New Roman" w:hAnsi="Times New Roman" w:cs="Times New Roman"/>
          <w:bCs/>
          <w:sz w:val="20"/>
          <w:szCs w:val="20"/>
        </w:rPr>
        <w:t xml:space="preserve">After training our ML Model, we can put in values of the medical symptoms to predict </w:t>
      </w:r>
      <w:r w:rsidR="00E428C1" w:rsidRPr="00FB06FE">
        <w:rPr>
          <w:rFonts w:ascii="Times New Roman" w:eastAsia="Times New Roman" w:hAnsi="Times New Roman" w:cs="Times New Roman"/>
          <w:bCs/>
          <w:sz w:val="20"/>
          <w:szCs w:val="20"/>
        </w:rPr>
        <w:t>the respective disease</w:t>
      </w:r>
      <w:r w:rsidRPr="00FB06FE">
        <w:rPr>
          <w:rFonts w:ascii="Times New Roman" w:eastAsia="Times New Roman" w:hAnsi="Times New Roman" w:cs="Times New Roman"/>
          <w:bCs/>
          <w:sz w:val="20"/>
          <w:szCs w:val="20"/>
        </w:rPr>
        <w:t xml:space="preserve"> in the patient.</w:t>
      </w:r>
    </w:p>
    <w:p w14:paraId="3C48B1FD" w14:textId="6B130BE1" w:rsidR="00EE042F" w:rsidRPr="00FB06FE" w:rsidRDefault="00EE042F" w:rsidP="005C4CBC">
      <w:pPr>
        <w:spacing w:line="480" w:lineRule="auto"/>
        <w:rPr>
          <w:rFonts w:ascii="Times New Roman" w:eastAsia="Times New Roman" w:hAnsi="Times New Roman" w:cs="Times New Roman"/>
          <w:bCs/>
          <w:sz w:val="20"/>
          <w:szCs w:val="20"/>
        </w:rPr>
      </w:pPr>
    </w:p>
    <w:p w14:paraId="68151506" w14:textId="1B1D4044" w:rsidR="005C4CBC" w:rsidRPr="00182069" w:rsidRDefault="005C4CBC" w:rsidP="00AA7A86">
      <w:pPr>
        <w:rPr>
          <w:rFonts w:ascii="Times New Roman" w:eastAsia="Times New Roman" w:hAnsi="Times New Roman" w:cs="Times New Roman"/>
          <w:bCs/>
          <w:sz w:val="24"/>
          <w:szCs w:val="24"/>
          <w:u w:val="single"/>
        </w:rPr>
      </w:pPr>
      <w:r w:rsidRPr="00182069">
        <w:rPr>
          <w:rFonts w:ascii="Times New Roman" w:eastAsia="Times New Roman" w:hAnsi="Times New Roman" w:cs="Times New Roman"/>
          <w:bCs/>
          <w:sz w:val="24"/>
          <w:szCs w:val="24"/>
          <w:u w:val="single"/>
        </w:rPr>
        <w:t>Libraries Used</w:t>
      </w:r>
    </w:p>
    <w:p w14:paraId="298D5EB3" w14:textId="069D5E2F" w:rsidR="00D12BB1" w:rsidRPr="00FB06FE" w:rsidRDefault="00D12BB1" w:rsidP="00AA7A86">
      <w:pPr>
        <w:rPr>
          <w:rFonts w:ascii="Times New Roman" w:eastAsia="Times New Roman" w:hAnsi="Times New Roman" w:cs="Times New Roman"/>
          <w:bCs/>
          <w:sz w:val="20"/>
          <w:szCs w:val="20"/>
          <w:u w:val="single"/>
        </w:rPr>
      </w:pPr>
    </w:p>
    <w:p w14:paraId="4BB81B98" w14:textId="21A710AB" w:rsidR="00592A30" w:rsidRPr="00AC4532" w:rsidRDefault="00592A30" w:rsidP="00AA7A86">
      <w:pPr>
        <w:rPr>
          <w:rFonts w:ascii="Times New Roman" w:eastAsia="Times New Roman" w:hAnsi="Times New Roman" w:cs="Times New Roman"/>
          <w:bCs/>
          <w:sz w:val="16"/>
          <w:szCs w:val="16"/>
        </w:rPr>
      </w:pPr>
      <w:r w:rsidRPr="00FB06FE">
        <w:rPr>
          <w:rFonts w:ascii="Times New Roman" w:eastAsia="Times New Roman" w:hAnsi="Times New Roman" w:cs="Times New Roman"/>
          <w:b/>
          <w:sz w:val="20"/>
          <w:szCs w:val="20"/>
        </w:rPr>
        <w:t>NumPy</w:t>
      </w:r>
      <w:r w:rsidR="00AC4532">
        <w:rPr>
          <w:rFonts w:ascii="Times New Roman" w:eastAsia="Times New Roman" w:hAnsi="Times New Roman" w:cs="Times New Roman"/>
          <w:b/>
          <w:sz w:val="20"/>
          <w:szCs w:val="20"/>
        </w:rPr>
        <w:t xml:space="preserve"> </w:t>
      </w:r>
      <w:r w:rsidR="00AC4532" w:rsidRPr="00AC4532">
        <w:rPr>
          <w:rFonts w:ascii="Times New Roman" w:eastAsia="Times New Roman" w:hAnsi="Times New Roman" w:cs="Times New Roman"/>
          <w:bCs/>
          <w:sz w:val="16"/>
          <w:szCs w:val="16"/>
        </w:rPr>
        <w:t>[</w:t>
      </w:r>
      <w:r w:rsidR="00187BAD">
        <w:rPr>
          <w:rFonts w:ascii="Times New Roman" w:eastAsia="Times New Roman" w:hAnsi="Times New Roman" w:cs="Times New Roman"/>
          <w:bCs/>
          <w:sz w:val="16"/>
          <w:szCs w:val="16"/>
        </w:rPr>
        <w:t>14</w:t>
      </w:r>
      <w:r w:rsidR="00AC4532" w:rsidRPr="00AC4532">
        <w:rPr>
          <w:rFonts w:ascii="Times New Roman" w:eastAsia="Times New Roman" w:hAnsi="Times New Roman" w:cs="Times New Roman"/>
          <w:bCs/>
          <w:sz w:val="16"/>
          <w:szCs w:val="16"/>
        </w:rPr>
        <w:t>]</w:t>
      </w:r>
    </w:p>
    <w:p w14:paraId="67144EC5" w14:textId="04DB52CA" w:rsidR="00401A50" w:rsidRDefault="00401A50" w:rsidP="00AA7A86">
      <w:pPr>
        <w:rPr>
          <w:rFonts w:ascii="Times New Roman" w:eastAsia="Times New Roman" w:hAnsi="Times New Roman" w:cs="Times New Roman"/>
          <w:bCs/>
          <w:sz w:val="20"/>
          <w:szCs w:val="20"/>
        </w:rPr>
      </w:pPr>
      <w:r w:rsidRPr="00401A50">
        <w:rPr>
          <w:rFonts w:ascii="Times New Roman" w:eastAsia="Times New Roman" w:hAnsi="Times New Roman" w:cs="Times New Roman"/>
          <w:bCs/>
          <w:sz w:val="20"/>
          <w:szCs w:val="20"/>
        </w:rPr>
        <w:t>NumPy is an open-source numerical computing library for Python. It provides a powerful array data structure and a variety of tools for working with arrays, such as mathematical functions, linear algebra operations, and random number generation.</w:t>
      </w:r>
    </w:p>
    <w:p w14:paraId="358FF833" w14:textId="77777777" w:rsidR="00401A50" w:rsidRPr="00FB06FE" w:rsidRDefault="00401A50" w:rsidP="00AA7A86">
      <w:pPr>
        <w:rPr>
          <w:rFonts w:ascii="Times New Roman" w:eastAsia="Times New Roman" w:hAnsi="Times New Roman" w:cs="Times New Roman"/>
          <w:bCs/>
          <w:sz w:val="20"/>
          <w:szCs w:val="20"/>
        </w:rPr>
      </w:pPr>
    </w:p>
    <w:p w14:paraId="2B7AE169" w14:textId="3510E953" w:rsidR="00EE042F" w:rsidRPr="00AC4532" w:rsidRDefault="00592A30" w:rsidP="00AA7A86">
      <w:pPr>
        <w:rPr>
          <w:rFonts w:ascii="Times New Roman" w:eastAsia="Times New Roman" w:hAnsi="Times New Roman" w:cs="Times New Roman"/>
          <w:bCs/>
          <w:sz w:val="16"/>
          <w:szCs w:val="16"/>
        </w:rPr>
      </w:pPr>
      <w:r w:rsidRPr="00FB06FE">
        <w:rPr>
          <w:rFonts w:ascii="Times New Roman" w:eastAsia="Times New Roman" w:hAnsi="Times New Roman" w:cs="Times New Roman"/>
          <w:b/>
          <w:sz w:val="20"/>
          <w:szCs w:val="20"/>
        </w:rPr>
        <w:t>P</w:t>
      </w:r>
      <w:r w:rsidR="00EE042F" w:rsidRPr="00FB06FE">
        <w:rPr>
          <w:rFonts w:ascii="Times New Roman" w:eastAsia="Times New Roman" w:hAnsi="Times New Roman" w:cs="Times New Roman"/>
          <w:b/>
          <w:sz w:val="20"/>
          <w:szCs w:val="20"/>
        </w:rPr>
        <w:t>anda</w:t>
      </w:r>
      <w:r w:rsidR="00AC4532">
        <w:rPr>
          <w:rFonts w:ascii="Times New Roman" w:eastAsia="Times New Roman" w:hAnsi="Times New Roman" w:cs="Times New Roman"/>
          <w:b/>
          <w:sz w:val="20"/>
          <w:szCs w:val="20"/>
        </w:rPr>
        <w:t xml:space="preserve"> </w:t>
      </w:r>
      <w:r w:rsidR="00AC4532" w:rsidRPr="00AC4532">
        <w:rPr>
          <w:rFonts w:ascii="Times New Roman" w:eastAsia="Times New Roman" w:hAnsi="Times New Roman" w:cs="Times New Roman"/>
          <w:bCs/>
          <w:sz w:val="16"/>
          <w:szCs w:val="16"/>
        </w:rPr>
        <w:t>[</w:t>
      </w:r>
      <w:r w:rsidR="00187BAD">
        <w:rPr>
          <w:rFonts w:ascii="Times New Roman" w:eastAsia="Times New Roman" w:hAnsi="Times New Roman" w:cs="Times New Roman"/>
          <w:bCs/>
          <w:sz w:val="16"/>
          <w:szCs w:val="16"/>
        </w:rPr>
        <w:t>15</w:t>
      </w:r>
      <w:r w:rsidR="00AC4532" w:rsidRPr="00AC4532">
        <w:rPr>
          <w:rFonts w:ascii="Times New Roman" w:eastAsia="Times New Roman" w:hAnsi="Times New Roman" w:cs="Times New Roman"/>
          <w:bCs/>
          <w:sz w:val="16"/>
          <w:szCs w:val="16"/>
        </w:rPr>
        <w:t>]</w:t>
      </w:r>
    </w:p>
    <w:p w14:paraId="6615069B" w14:textId="3F8972EC" w:rsidR="00401A50" w:rsidRPr="00FB06FE" w:rsidRDefault="00401A50" w:rsidP="00401A50">
      <w:pPr>
        <w:rPr>
          <w:rFonts w:ascii="Times New Roman" w:eastAsia="Times New Roman" w:hAnsi="Times New Roman" w:cs="Times New Roman"/>
          <w:bCs/>
          <w:sz w:val="20"/>
          <w:szCs w:val="20"/>
        </w:rPr>
      </w:pPr>
      <w:r w:rsidRPr="00401A50">
        <w:rPr>
          <w:rFonts w:ascii="Times New Roman" w:eastAsia="Times New Roman" w:hAnsi="Times New Roman" w:cs="Times New Roman"/>
          <w:bCs/>
          <w:sz w:val="20"/>
          <w:szCs w:val="20"/>
        </w:rPr>
        <w:t>Pandas is an open-source Python library for data manipulation and analysis. It provides high-performance, easy-to-use data structures and data analysis tools for manipulating numerical tables and time-series data.</w:t>
      </w:r>
    </w:p>
    <w:p w14:paraId="45BE4710" w14:textId="77777777" w:rsidR="00401A50" w:rsidRDefault="00401A50" w:rsidP="00AA7A86">
      <w:pPr>
        <w:rPr>
          <w:rFonts w:ascii="Times New Roman" w:eastAsia="Times New Roman" w:hAnsi="Times New Roman" w:cs="Times New Roman"/>
          <w:b/>
          <w:sz w:val="20"/>
          <w:szCs w:val="20"/>
        </w:rPr>
      </w:pPr>
    </w:p>
    <w:p w14:paraId="4DB6973A" w14:textId="0E7150D0" w:rsidR="00592A30" w:rsidRPr="00FB06FE" w:rsidRDefault="00592A30" w:rsidP="00AA7A86">
      <w:pPr>
        <w:rPr>
          <w:rFonts w:ascii="Times New Roman" w:eastAsia="Times New Roman" w:hAnsi="Times New Roman" w:cs="Times New Roman"/>
          <w:b/>
          <w:sz w:val="20"/>
          <w:szCs w:val="20"/>
        </w:rPr>
      </w:pPr>
      <w:proofErr w:type="spellStart"/>
      <w:r w:rsidRPr="00FB06FE">
        <w:rPr>
          <w:rFonts w:ascii="Times New Roman" w:eastAsia="Times New Roman" w:hAnsi="Times New Roman" w:cs="Times New Roman"/>
          <w:b/>
          <w:sz w:val="20"/>
          <w:szCs w:val="20"/>
        </w:rPr>
        <w:t>Sklearn</w:t>
      </w:r>
      <w:proofErr w:type="spellEnd"/>
      <w:r w:rsidR="00AC4532" w:rsidRPr="00AC4532">
        <w:rPr>
          <w:rFonts w:ascii="Times New Roman" w:eastAsia="Times New Roman" w:hAnsi="Times New Roman" w:cs="Times New Roman"/>
          <w:bCs/>
          <w:sz w:val="16"/>
          <w:szCs w:val="16"/>
        </w:rPr>
        <w:t xml:space="preserve"> [</w:t>
      </w:r>
      <w:r w:rsidR="00187BAD">
        <w:rPr>
          <w:rFonts w:ascii="Times New Roman" w:eastAsia="Times New Roman" w:hAnsi="Times New Roman" w:cs="Times New Roman"/>
          <w:bCs/>
          <w:sz w:val="16"/>
          <w:szCs w:val="16"/>
        </w:rPr>
        <w:t>16</w:t>
      </w:r>
      <w:r w:rsidR="00AC4532" w:rsidRPr="00AC4532">
        <w:rPr>
          <w:rFonts w:ascii="Times New Roman" w:eastAsia="Times New Roman" w:hAnsi="Times New Roman" w:cs="Times New Roman"/>
          <w:bCs/>
          <w:sz w:val="16"/>
          <w:szCs w:val="16"/>
        </w:rPr>
        <w:t>]</w:t>
      </w:r>
    </w:p>
    <w:p w14:paraId="65D204D9" w14:textId="2687E79C" w:rsidR="00216C55" w:rsidRPr="00401A50" w:rsidRDefault="00401A50" w:rsidP="00401A50">
      <w:pPr>
        <w:rPr>
          <w:rFonts w:ascii="Times New Roman" w:eastAsia="Times New Roman" w:hAnsi="Times New Roman" w:cs="Times New Roman"/>
          <w:bCs/>
          <w:sz w:val="20"/>
          <w:szCs w:val="20"/>
        </w:rPr>
      </w:pPr>
      <w:r w:rsidRPr="00401A50">
        <w:rPr>
          <w:bCs/>
          <w:noProof/>
          <w:sz w:val="20"/>
          <w:szCs w:val="20"/>
        </w:rPr>
        <w:drawing>
          <wp:anchor distT="0" distB="0" distL="114300" distR="114300" simplePos="0" relativeHeight="251692032" behindDoc="0" locked="0" layoutInCell="1" allowOverlap="1" wp14:anchorId="518E58BB" wp14:editId="50418B09">
            <wp:simplePos x="0" y="0"/>
            <wp:positionH relativeFrom="margin">
              <wp:align>center</wp:align>
            </wp:positionH>
            <wp:positionV relativeFrom="paragraph">
              <wp:posOffset>527050</wp:posOffset>
            </wp:positionV>
            <wp:extent cx="4831715" cy="1327150"/>
            <wp:effectExtent l="0" t="0" r="6985" b="6350"/>
            <wp:wrapTopAndBottom/>
            <wp:docPr id="12298579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57962"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715"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75C90">
        <w:rPr>
          <w:rFonts w:ascii="Times New Roman" w:eastAsia="Times New Roman" w:hAnsi="Times New Roman" w:cs="Times New Roman"/>
          <w:bCs/>
          <w:sz w:val="20"/>
          <w:szCs w:val="20"/>
        </w:rPr>
        <w:t>S</w:t>
      </w:r>
      <w:r w:rsidRPr="00401A50">
        <w:rPr>
          <w:rFonts w:ascii="Times New Roman" w:eastAsia="Times New Roman" w:hAnsi="Times New Roman" w:cs="Times New Roman"/>
          <w:bCs/>
          <w:sz w:val="20"/>
          <w:szCs w:val="20"/>
        </w:rPr>
        <w:t>klearn</w:t>
      </w:r>
      <w:proofErr w:type="spellEnd"/>
      <w:r w:rsidRPr="00401A50">
        <w:rPr>
          <w:rFonts w:ascii="Times New Roman" w:eastAsia="Times New Roman" w:hAnsi="Times New Roman" w:cs="Times New Roman"/>
          <w:bCs/>
          <w:sz w:val="20"/>
          <w:szCs w:val="20"/>
        </w:rPr>
        <w:t>, is a popular machine learning library in Python that provides a wide range of tools for data analysis and modeling. It is built on top of the NumPy, SciPy, and matplotlib libraries, which make it efficient and easy to use.</w:t>
      </w:r>
    </w:p>
    <w:p w14:paraId="6545DF95" w14:textId="5BCE1109" w:rsidR="002B3214" w:rsidRPr="009825CE" w:rsidRDefault="009825CE" w:rsidP="009825CE">
      <w:pPr>
        <w:jc w:val="center"/>
        <w:rPr>
          <w:rFonts w:ascii="Times New Roman" w:eastAsia="Times New Roman" w:hAnsi="Times New Roman" w:cs="Times New Roman"/>
          <w:bCs/>
          <w:sz w:val="20"/>
          <w:szCs w:val="20"/>
        </w:rPr>
      </w:pPr>
      <w:r w:rsidRPr="009825CE">
        <w:rPr>
          <w:rFonts w:ascii="Times New Roman" w:eastAsia="Times New Roman" w:hAnsi="Times New Roman" w:cs="Times New Roman"/>
          <w:bCs/>
          <w:sz w:val="20"/>
          <w:szCs w:val="20"/>
        </w:rPr>
        <w:t>Figure 3</w:t>
      </w:r>
    </w:p>
    <w:p w14:paraId="4510DA2A" w14:textId="5E88B190" w:rsidR="00216C55" w:rsidRPr="003D65EC" w:rsidRDefault="00000000">
      <w:pPr>
        <w:spacing w:line="480" w:lineRule="auto"/>
        <w:jc w:val="both"/>
        <w:rPr>
          <w:rFonts w:ascii="Times New Roman" w:eastAsia="Times New Roman" w:hAnsi="Times New Roman" w:cs="Times New Roman"/>
          <w:b/>
          <w:sz w:val="24"/>
          <w:szCs w:val="24"/>
        </w:rPr>
      </w:pPr>
      <w:r w:rsidRPr="003D65EC">
        <w:rPr>
          <w:rFonts w:ascii="Times New Roman" w:eastAsia="Times New Roman" w:hAnsi="Times New Roman" w:cs="Times New Roman"/>
          <w:b/>
          <w:sz w:val="24"/>
          <w:szCs w:val="24"/>
        </w:rPr>
        <w:lastRenderedPageBreak/>
        <w:t>Chapter 4</w:t>
      </w:r>
    </w:p>
    <w:p w14:paraId="0E1DB976" w14:textId="194DE893" w:rsidR="00EE18D1" w:rsidRPr="00E50810" w:rsidRDefault="00000000" w:rsidP="00E50810">
      <w:pPr>
        <w:spacing w:line="360" w:lineRule="auto"/>
        <w:jc w:val="center"/>
        <w:rPr>
          <w:rFonts w:ascii="Times New Roman" w:eastAsia="Times New Roman" w:hAnsi="Times New Roman" w:cs="Times New Roman"/>
          <w:b/>
          <w:sz w:val="24"/>
          <w:szCs w:val="24"/>
          <w:u w:val="single"/>
        </w:rPr>
      </w:pPr>
      <w:r w:rsidRPr="003D65EC">
        <w:rPr>
          <w:rFonts w:ascii="Times New Roman" w:eastAsia="Times New Roman" w:hAnsi="Times New Roman" w:cs="Times New Roman"/>
          <w:b/>
          <w:sz w:val="24"/>
          <w:szCs w:val="24"/>
          <w:u w:val="single"/>
        </w:rPr>
        <w:t>Result and Discussion</w:t>
      </w:r>
    </w:p>
    <w:p w14:paraId="2D79876A" w14:textId="6F0527C6" w:rsidR="00EE18D1" w:rsidRPr="00EE18D1" w:rsidRDefault="00EE18D1" w:rsidP="00EE18D1">
      <w:pPr>
        <w:rPr>
          <w:rFonts w:ascii="Times New Roman" w:eastAsia="Times New Roman" w:hAnsi="Times New Roman" w:cs="Times New Roman"/>
          <w:bCs/>
          <w:sz w:val="20"/>
          <w:szCs w:val="20"/>
          <w:lang w:val="en-IN"/>
        </w:rPr>
      </w:pPr>
      <w:r w:rsidRPr="00EE18D1">
        <w:rPr>
          <w:rFonts w:ascii="Times New Roman" w:eastAsia="Times New Roman" w:hAnsi="Times New Roman" w:cs="Times New Roman"/>
          <w:bCs/>
          <w:sz w:val="20"/>
          <w:szCs w:val="20"/>
          <w:lang w:val="en-IN"/>
        </w:rPr>
        <w:t xml:space="preserve">In this </w:t>
      </w:r>
      <w:r w:rsidR="006A5503">
        <w:rPr>
          <w:rFonts w:ascii="Times New Roman" w:eastAsia="Times New Roman" w:hAnsi="Times New Roman" w:cs="Times New Roman"/>
          <w:bCs/>
          <w:sz w:val="20"/>
          <w:szCs w:val="20"/>
          <w:lang w:val="en-IN"/>
        </w:rPr>
        <w:t>project</w:t>
      </w:r>
      <w:r w:rsidRPr="00EE18D1">
        <w:rPr>
          <w:rFonts w:ascii="Times New Roman" w:eastAsia="Times New Roman" w:hAnsi="Times New Roman" w:cs="Times New Roman"/>
          <w:bCs/>
          <w:sz w:val="20"/>
          <w:szCs w:val="20"/>
          <w:lang w:val="en-IN"/>
        </w:rPr>
        <w:t xml:space="preserve">, </w:t>
      </w:r>
      <w:r w:rsidR="006A5503">
        <w:rPr>
          <w:rFonts w:ascii="Times New Roman" w:eastAsia="Times New Roman" w:hAnsi="Times New Roman" w:cs="Times New Roman"/>
          <w:bCs/>
          <w:sz w:val="20"/>
          <w:szCs w:val="20"/>
          <w:lang w:val="en-IN"/>
        </w:rPr>
        <w:t>I</w:t>
      </w:r>
      <w:r w:rsidRPr="00EE18D1">
        <w:rPr>
          <w:rFonts w:ascii="Times New Roman" w:eastAsia="Times New Roman" w:hAnsi="Times New Roman" w:cs="Times New Roman"/>
          <w:bCs/>
          <w:sz w:val="20"/>
          <w:szCs w:val="20"/>
          <w:lang w:val="en-IN"/>
        </w:rPr>
        <w:t xml:space="preserve"> aimed to develop a </w:t>
      </w:r>
      <w:r w:rsidR="00C75C90">
        <w:rPr>
          <w:rFonts w:ascii="Times New Roman" w:eastAsia="Times New Roman" w:hAnsi="Times New Roman" w:cs="Times New Roman"/>
          <w:bCs/>
          <w:sz w:val="20"/>
          <w:szCs w:val="20"/>
          <w:lang w:val="en-IN"/>
        </w:rPr>
        <w:t>machine-learning</w:t>
      </w:r>
      <w:r w:rsidRPr="00EE18D1">
        <w:rPr>
          <w:rFonts w:ascii="Times New Roman" w:eastAsia="Times New Roman" w:hAnsi="Times New Roman" w:cs="Times New Roman"/>
          <w:bCs/>
          <w:sz w:val="20"/>
          <w:szCs w:val="20"/>
          <w:lang w:val="en-IN"/>
        </w:rPr>
        <w:t xml:space="preserve"> model to predict the occurrence of diseases based on patient demographics and medical history. </w:t>
      </w:r>
    </w:p>
    <w:p w14:paraId="0B9398CC" w14:textId="7E0B2181" w:rsidR="006A5503" w:rsidRPr="00EE18D1" w:rsidRDefault="006A5503" w:rsidP="00EE18D1">
      <w:pP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t xml:space="preserve">I </w:t>
      </w:r>
      <w:r w:rsidR="00EE18D1" w:rsidRPr="00EE18D1">
        <w:rPr>
          <w:rFonts w:ascii="Times New Roman" w:eastAsia="Times New Roman" w:hAnsi="Times New Roman" w:cs="Times New Roman"/>
          <w:bCs/>
          <w:sz w:val="20"/>
          <w:szCs w:val="20"/>
          <w:lang w:val="en-IN"/>
        </w:rPr>
        <w:t xml:space="preserve">first </w:t>
      </w:r>
      <w:r w:rsidRPr="00EE18D1">
        <w:rPr>
          <w:rFonts w:ascii="Times New Roman" w:eastAsia="Times New Roman" w:hAnsi="Times New Roman" w:cs="Times New Roman"/>
          <w:bCs/>
          <w:sz w:val="20"/>
          <w:szCs w:val="20"/>
          <w:lang w:val="en-IN"/>
        </w:rPr>
        <w:t>pre-processed</w:t>
      </w:r>
      <w:r w:rsidR="00EE18D1" w:rsidRPr="00EE18D1">
        <w:rPr>
          <w:rFonts w:ascii="Times New Roman" w:eastAsia="Times New Roman" w:hAnsi="Times New Roman" w:cs="Times New Roman"/>
          <w:bCs/>
          <w:sz w:val="20"/>
          <w:szCs w:val="20"/>
          <w:lang w:val="en-IN"/>
        </w:rPr>
        <w:t xml:space="preserve"> the dataset by handling missing values</w:t>
      </w:r>
      <w:r w:rsidR="00C75C90">
        <w:rPr>
          <w:rFonts w:ascii="Times New Roman" w:eastAsia="Times New Roman" w:hAnsi="Times New Roman" w:cs="Times New Roman"/>
          <w:bCs/>
          <w:sz w:val="20"/>
          <w:szCs w:val="20"/>
          <w:lang w:val="en-IN"/>
        </w:rPr>
        <w:t xml:space="preserve"> </w:t>
      </w:r>
      <w:r w:rsidR="00EE18D1" w:rsidRPr="00EE18D1">
        <w:rPr>
          <w:rFonts w:ascii="Times New Roman" w:eastAsia="Times New Roman" w:hAnsi="Times New Roman" w:cs="Times New Roman"/>
          <w:bCs/>
          <w:sz w:val="20"/>
          <w:szCs w:val="20"/>
          <w:lang w:val="en-IN"/>
        </w:rPr>
        <w:t xml:space="preserve">and encoding categorical features. Then, </w:t>
      </w:r>
      <w:r>
        <w:rPr>
          <w:rFonts w:ascii="Times New Roman" w:eastAsia="Times New Roman" w:hAnsi="Times New Roman" w:cs="Times New Roman"/>
          <w:bCs/>
          <w:sz w:val="20"/>
          <w:szCs w:val="20"/>
          <w:lang w:val="en-IN"/>
        </w:rPr>
        <w:t>I</w:t>
      </w:r>
      <w:r w:rsidR="00EE18D1" w:rsidRPr="00EE18D1">
        <w:rPr>
          <w:rFonts w:ascii="Times New Roman" w:eastAsia="Times New Roman" w:hAnsi="Times New Roman" w:cs="Times New Roman"/>
          <w:bCs/>
          <w:sz w:val="20"/>
          <w:szCs w:val="20"/>
          <w:lang w:val="en-IN"/>
        </w:rPr>
        <w:t xml:space="preserve"> split the dataset into training and testing sets with a </w:t>
      </w:r>
      <w:r>
        <w:rPr>
          <w:rFonts w:ascii="Times New Roman" w:eastAsia="Times New Roman" w:hAnsi="Times New Roman" w:cs="Times New Roman"/>
          <w:bCs/>
          <w:sz w:val="20"/>
          <w:szCs w:val="20"/>
          <w:lang w:val="en-IN"/>
        </w:rPr>
        <w:t>20:80</w:t>
      </w:r>
      <w:r w:rsidR="00EE18D1" w:rsidRPr="00EE18D1">
        <w:rPr>
          <w:rFonts w:ascii="Times New Roman" w:eastAsia="Times New Roman" w:hAnsi="Times New Roman" w:cs="Times New Roman"/>
          <w:bCs/>
          <w:sz w:val="20"/>
          <w:szCs w:val="20"/>
          <w:lang w:val="en-IN"/>
        </w:rPr>
        <w:t xml:space="preserve"> ratio, respectively.</w:t>
      </w:r>
      <w:r>
        <w:rPr>
          <w:rFonts w:ascii="Times New Roman" w:eastAsia="Times New Roman" w:hAnsi="Times New Roman" w:cs="Times New Roman"/>
          <w:bCs/>
          <w:sz w:val="20"/>
          <w:szCs w:val="20"/>
          <w:lang w:val="en-IN"/>
        </w:rPr>
        <w:t xml:space="preserve"> T</w:t>
      </w:r>
      <w:r w:rsidR="00C75C90">
        <w:rPr>
          <w:rFonts w:ascii="Times New Roman" w:eastAsia="Times New Roman" w:hAnsi="Times New Roman" w:cs="Times New Roman"/>
          <w:bCs/>
          <w:sz w:val="20"/>
          <w:szCs w:val="20"/>
          <w:lang w:val="en-IN"/>
        </w:rPr>
        <w:t>he</w:t>
      </w:r>
      <w:r w:rsidR="00EE18D1" w:rsidRPr="00EE18D1">
        <w:rPr>
          <w:rFonts w:ascii="Times New Roman" w:eastAsia="Times New Roman" w:hAnsi="Times New Roman" w:cs="Times New Roman"/>
          <w:bCs/>
          <w:sz w:val="20"/>
          <w:szCs w:val="20"/>
          <w:lang w:val="en-IN"/>
        </w:rPr>
        <w:t xml:space="preserve"> machine learning algorithms</w:t>
      </w:r>
      <w:r>
        <w:rPr>
          <w:rFonts w:ascii="Times New Roman" w:eastAsia="Times New Roman" w:hAnsi="Times New Roman" w:cs="Times New Roman"/>
          <w:bCs/>
          <w:sz w:val="20"/>
          <w:szCs w:val="20"/>
          <w:lang w:val="en-IN"/>
        </w:rPr>
        <w:t xml:space="preserve"> </w:t>
      </w:r>
      <w:r w:rsidR="00C75C90">
        <w:rPr>
          <w:rFonts w:ascii="Times New Roman" w:eastAsia="Times New Roman" w:hAnsi="Times New Roman" w:cs="Times New Roman"/>
          <w:bCs/>
          <w:sz w:val="20"/>
          <w:szCs w:val="20"/>
          <w:lang w:val="en-IN"/>
        </w:rPr>
        <w:t xml:space="preserve">I used </w:t>
      </w:r>
      <w:r w:rsidR="00C75C90" w:rsidRPr="00EE18D1">
        <w:rPr>
          <w:rFonts w:ascii="Times New Roman" w:eastAsia="Times New Roman" w:hAnsi="Times New Roman" w:cs="Times New Roman"/>
          <w:bCs/>
          <w:sz w:val="20"/>
          <w:szCs w:val="20"/>
          <w:lang w:val="en-IN"/>
        </w:rPr>
        <w:t>to develop disease prediction models</w:t>
      </w:r>
      <w:r w:rsidR="00C75C90">
        <w:rPr>
          <w:rFonts w:ascii="Times New Roman" w:eastAsia="Times New Roman" w:hAnsi="Times New Roman" w:cs="Times New Roman"/>
          <w:bCs/>
          <w:sz w:val="20"/>
          <w:szCs w:val="20"/>
          <w:lang w:val="en-IN"/>
        </w:rPr>
        <w:t xml:space="preserve"> </w:t>
      </w:r>
      <w:r>
        <w:rPr>
          <w:rFonts w:ascii="Times New Roman" w:eastAsia="Times New Roman" w:hAnsi="Times New Roman" w:cs="Times New Roman"/>
          <w:bCs/>
          <w:sz w:val="20"/>
          <w:szCs w:val="20"/>
          <w:lang w:val="en-IN"/>
        </w:rPr>
        <w:t>were</w:t>
      </w:r>
      <w:r w:rsidR="00C75C90">
        <w:rPr>
          <w:rFonts w:ascii="Times New Roman" w:eastAsia="Times New Roman" w:hAnsi="Times New Roman" w:cs="Times New Roman"/>
          <w:bCs/>
          <w:sz w:val="20"/>
          <w:szCs w:val="20"/>
          <w:lang w:val="en-IN"/>
        </w:rPr>
        <w:t xml:space="preserve"> </w:t>
      </w:r>
      <w:r w:rsidR="00EE18D1" w:rsidRPr="00EE18D1">
        <w:rPr>
          <w:rFonts w:ascii="Times New Roman" w:eastAsia="Times New Roman" w:hAnsi="Times New Roman" w:cs="Times New Roman"/>
          <w:bCs/>
          <w:sz w:val="20"/>
          <w:szCs w:val="20"/>
          <w:lang w:val="en-IN"/>
        </w:rPr>
        <w:t>logistic regression</w:t>
      </w:r>
      <w:r>
        <w:rPr>
          <w:rFonts w:ascii="Times New Roman" w:eastAsia="Times New Roman" w:hAnsi="Times New Roman" w:cs="Times New Roman"/>
          <w:bCs/>
          <w:sz w:val="20"/>
          <w:szCs w:val="20"/>
          <w:lang w:val="en-IN"/>
        </w:rPr>
        <w:t xml:space="preserve"> </w:t>
      </w:r>
      <w:r w:rsidR="00EE18D1" w:rsidRPr="00EE18D1">
        <w:rPr>
          <w:rFonts w:ascii="Times New Roman" w:eastAsia="Times New Roman" w:hAnsi="Times New Roman" w:cs="Times New Roman"/>
          <w:bCs/>
          <w:sz w:val="20"/>
          <w:szCs w:val="20"/>
          <w:lang w:val="en-IN"/>
        </w:rPr>
        <w:t>and support vector machine (SVM</w:t>
      </w:r>
      <w:r w:rsidR="007760D2" w:rsidRPr="00EE18D1">
        <w:rPr>
          <w:rFonts w:ascii="Times New Roman" w:eastAsia="Times New Roman" w:hAnsi="Times New Roman" w:cs="Times New Roman"/>
          <w:bCs/>
          <w:sz w:val="20"/>
          <w:szCs w:val="20"/>
          <w:lang w:val="en-IN"/>
        </w:rPr>
        <w:t>).</w:t>
      </w:r>
    </w:p>
    <w:p w14:paraId="6D851CF4" w14:textId="51FC55CA" w:rsidR="00EE18D1" w:rsidRDefault="00EE18D1" w:rsidP="006A5503">
      <w:pPr>
        <w:rPr>
          <w:rFonts w:ascii="Times New Roman" w:eastAsia="Times New Roman" w:hAnsi="Times New Roman" w:cs="Times New Roman"/>
          <w:bCs/>
          <w:sz w:val="20"/>
          <w:szCs w:val="20"/>
          <w:lang w:val="en-IN"/>
        </w:rPr>
      </w:pPr>
      <w:r w:rsidRPr="00EE18D1">
        <w:rPr>
          <w:rFonts w:ascii="Times New Roman" w:eastAsia="Times New Roman" w:hAnsi="Times New Roman" w:cs="Times New Roman"/>
          <w:bCs/>
          <w:sz w:val="20"/>
          <w:szCs w:val="20"/>
          <w:lang w:val="en-IN"/>
        </w:rPr>
        <w:t>The performance of each model was evaluated using accuracy</w:t>
      </w:r>
      <w:r w:rsidR="00C75C90">
        <w:rPr>
          <w:rFonts w:ascii="Times New Roman" w:eastAsia="Times New Roman" w:hAnsi="Times New Roman" w:cs="Times New Roman"/>
          <w:bCs/>
          <w:sz w:val="20"/>
          <w:szCs w:val="20"/>
          <w:lang w:val="en-IN"/>
        </w:rPr>
        <w:t xml:space="preserve"> and precision.</w:t>
      </w:r>
      <w:r w:rsidRPr="00EE18D1">
        <w:rPr>
          <w:rFonts w:ascii="Times New Roman" w:eastAsia="Times New Roman" w:hAnsi="Times New Roman" w:cs="Times New Roman"/>
          <w:bCs/>
          <w:sz w:val="20"/>
          <w:szCs w:val="20"/>
          <w:lang w:val="en-IN"/>
        </w:rPr>
        <w:t xml:space="preserve"> </w:t>
      </w:r>
    </w:p>
    <w:p w14:paraId="58968740" w14:textId="77777777" w:rsidR="006A5503" w:rsidRDefault="006A5503" w:rsidP="009825CE">
      <w:pPr>
        <w:rPr>
          <w:rFonts w:ascii="Times New Roman" w:eastAsia="Times New Roman" w:hAnsi="Times New Roman" w:cs="Times New Roman"/>
          <w:b/>
          <w:sz w:val="32"/>
          <w:szCs w:val="32"/>
        </w:rPr>
      </w:pPr>
    </w:p>
    <w:p w14:paraId="3098E75D" w14:textId="27F3A57C" w:rsidR="006A5503" w:rsidRDefault="006A5503" w:rsidP="009825CE">
      <w:pPr>
        <w:rPr>
          <w:rFonts w:ascii="Times New Roman" w:eastAsia="Times New Roman" w:hAnsi="Times New Roman" w:cs="Times New Roman"/>
          <w:b/>
          <w:sz w:val="24"/>
          <w:szCs w:val="24"/>
          <w:u w:val="single"/>
        </w:rPr>
      </w:pPr>
      <w:r w:rsidRPr="006A5503">
        <w:rPr>
          <w:rFonts w:ascii="Times New Roman" w:eastAsia="Times New Roman" w:hAnsi="Times New Roman" w:cs="Times New Roman"/>
          <w:b/>
          <w:sz w:val="24"/>
          <w:szCs w:val="24"/>
          <w:u w:val="single"/>
        </w:rPr>
        <w:t>Diabetes Prediction</w:t>
      </w:r>
    </w:p>
    <w:p w14:paraId="2E67304B" w14:textId="3F2E555E" w:rsidR="00FE20E1" w:rsidRDefault="00FE20E1" w:rsidP="009825CE">
      <w:pPr>
        <w:rPr>
          <w:rFonts w:ascii="Times New Roman" w:eastAsia="Times New Roman" w:hAnsi="Times New Roman" w:cs="Times New Roman"/>
          <w:bCs/>
          <w:sz w:val="20"/>
          <w:szCs w:val="20"/>
        </w:rPr>
      </w:pPr>
      <w:r w:rsidRPr="00FE20E1">
        <w:rPr>
          <w:rFonts w:ascii="Times New Roman" w:eastAsia="Times New Roman" w:hAnsi="Times New Roman" w:cs="Times New Roman"/>
          <w:bCs/>
          <w:sz w:val="20"/>
          <w:szCs w:val="20"/>
        </w:rPr>
        <w:t xml:space="preserve">The findings of this study </w:t>
      </w:r>
      <w:r w:rsidR="00AC4532">
        <w:rPr>
          <w:rFonts w:ascii="Times New Roman" w:eastAsia="Times New Roman" w:hAnsi="Times New Roman" w:cs="Times New Roman"/>
          <w:bCs/>
          <w:sz w:val="20"/>
          <w:szCs w:val="20"/>
        </w:rPr>
        <w:t>exhibit</w:t>
      </w:r>
      <w:r w:rsidR="00C75C90">
        <w:rPr>
          <w:rFonts w:ascii="Times New Roman" w:eastAsia="Times New Roman" w:hAnsi="Times New Roman" w:cs="Times New Roman"/>
          <w:bCs/>
          <w:sz w:val="20"/>
          <w:szCs w:val="20"/>
        </w:rPr>
        <w:t xml:space="preserve"> </w:t>
      </w:r>
      <w:r w:rsidRPr="00FE20E1">
        <w:rPr>
          <w:rFonts w:ascii="Times New Roman" w:eastAsia="Times New Roman" w:hAnsi="Times New Roman" w:cs="Times New Roman"/>
          <w:bCs/>
          <w:sz w:val="20"/>
          <w:szCs w:val="20"/>
        </w:rPr>
        <w:t>the potential of machine learning algorithms in the early detection of diabetes based on patient demographic and medical history data.</w:t>
      </w:r>
    </w:p>
    <w:p w14:paraId="6F02B094" w14:textId="77777777" w:rsidR="00FE20E1" w:rsidRPr="00FE20E1" w:rsidRDefault="00FE20E1" w:rsidP="009825CE">
      <w:pPr>
        <w:rPr>
          <w:rFonts w:ascii="Times New Roman" w:eastAsia="Times New Roman" w:hAnsi="Times New Roman" w:cs="Times New Roman"/>
          <w:bCs/>
          <w:sz w:val="20"/>
          <w:szCs w:val="20"/>
        </w:rPr>
      </w:pPr>
    </w:p>
    <w:p w14:paraId="01970D5F" w14:textId="6A30D567" w:rsidR="00162D7E" w:rsidRPr="000519E2" w:rsidRDefault="006E1B29" w:rsidP="009825CE">
      <w:pPr>
        <w:jc w:val="both"/>
        <w:rPr>
          <w:rFonts w:ascii="Times New Roman" w:eastAsia="Times New Roman" w:hAnsi="Times New Roman" w:cs="Times New Roman"/>
          <w:bCs/>
          <w:sz w:val="20"/>
          <w:szCs w:val="20"/>
        </w:rPr>
      </w:pPr>
      <w:r w:rsidRPr="000519E2">
        <w:rPr>
          <w:rFonts w:ascii="Times New Roman" w:eastAsia="Times New Roman" w:hAnsi="Times New Roman" w:cs="Times New Roman"/>
          <w:bCs/>
          <w:sz w:val="20"/>
          <w:szCs w:val="20"/>
        </w:rPr>
        <w:t xml:space="preserve">For the diabetes prediction system, we achieved an accuracy of </w:t>
      </w:r>
      <w:r w:rsidRPr="007760D2">
        <w:rPr>
          <w:rFonts w:ascii="Times New Roman" w:eastAsia="Times New Roman" w:hAnsi="Times New Roman" w:cs="Times New Roman"/>
          <w:b/>
        </w:rPr>
        <w:t>77.27%.</w:t>
      </w:r>
    </w:p>
    <w:p w14:paraId="10E4580C" w14:textId="2DA718E3" w:rsidR="006E1B29" w:rsidRPr="000519E2" w:rsidRDefault="006E1B29" w:rsidP="009825CE">
      <w:pPr>
        <w:jc w:val="both"/>
        <w:rPr>
          <w:rFonts w:ascii="Times New Roman" w:eastAsia="Times New Roman" w:hAnsi="Times New Roman" w:cs="Times New Roman"/>
          <w:bCs/>
          <w:sz w:val="20"/>
          <w:szCs w:val="20"/>
        </w:rPr>
      </w:pPr>
      <w:bookmarkStart w:id="1" w:name="_Hlk131898616"/>
      <w:r w:rsidRPr="000519E2">
        <w:rPr>
          <w:rFonts w:ascii="Times New Roman" w:eastAsia="Times New Roman" w:hAnsi="Times New Roman" w:cs="Times New Roman"/>
          <w:bCs/>
          <w:sz w:val="20"/>
          <w:szCs w:val="20"/>
        </w:rPr>
        <w:t xml:space="preserve">This accuracy </w:t>
      </w:r>
      <w:r w:rsidR="00FE20E1">
        <w:rPr>
          <w:rFonts w:ascii="Times New Roman" w:eastAsia="Times New Roman" w:hAnsi="Times New Roman" w:cs="Times New Roman"/>
          <w:bCs/>
          <w:sz w:val="20"/>
          <w:szCs w:val="20"/>
        </w:rPr>
        <w:t>was achieved using the SVM algorithm.</w:t>
      </w:r>
    </w:p>
    <w:bookmarkEnd w:id="1"/>
    <w:p w14:paraId="0C32C848" w14:textId="3EF4F427" w:rsidR="009825CE" w:rsidRPr="009825CE" w:rsidRDefault="009825CE" w:rsidP="009825CE">
      <w:pPr>
        <w:jc w:val="both"/>
        <w:rPr>
          <w:rFonts w:ascii="Times New Roman" w:eastAsia="Times New Roman" w:hAnsi="Times New Roman" w:cs="Times New Roman"/>
          <w:bCs/>
          <w:sz w:val="24"/>
          <w:szCs w:val="24"/>
        </w:rPr>
      </w:pPr>
      <w:r w:rsidRPr="006E1B29">
        <w:rPr>
          <w:rFonts w:ascii="Times New Roman" w:eastAsia="Times New Roman" w:hAnsi="Times New Roman" w:cs="Times New Roman"/>
          <w:bCs/>
          <w:noProof/>
          <w:sz w:val="24"/>
          <w:szCs w:val="24"/>
        </w:rPr>
        <w:drawing>
          <wp:anchor distT="0" distB="0" distL="114300" distR="114300" simplePos="0" relativeHeight="251685888" behindDoc="0" locked="0" layoutInCell="1" allowOverlap="1" wp14:anchorId="357FBE35" wp14:editId="705205E4">
            <wp:simplePos x="0" y="0"/>
            <wp:positionH relativeFrom="margin">
              <wp:posOffset>-1270</wp:posOffset>
            </wp:positionH>
            <wp:positionV relativeFrom="paragraph">
              <wp:posOffset>191481</wp:posOffset>
            </wp:positionV>
            <wp:extent cx="5731510" cy="787400"/>
            <wp:effectExtent l="0" t="0" r="2540" b="0"/>
            <wp:wrapTopAndBottom/>
            <wp:docPr id="15418552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55256"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787400"/>
                    </a:xfrm>
                    <a:prstGeom prst="rect">
                      <a:avLst/>
                    </a:prstGeom>
                  </pic:spPr>
                </pic:pic>
              </a:graphicData>
            </a:graphic>
          </wp:anchor>
        </w:drawing>
      </w:r>
    </w:p>
    <w:p w14:paraId="27912800" w14:textId="7AF58CE7" w:rsidR="000519E2" w:rsidRDefault="009825CE" w:rsidP="009825CE">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Figure 4</w:t>
      </w:r>
    </w:p>
    <w:p w14:paraId="37277C05" w14:textId="77777777" w:rsidR="009825CE" w:rsidRDefault="009825CE" w:rsidP="009825CE">
      <w:pPr>
        <w:jc w:val="center"/>
        <w:rPr>
          <w:rFonts w:ascii="Times New Roman" w:eastAsia="Times New Roman" w:hAnsi="Times New Roman" w:cs="Times New Roman"/>
          <w:bCs/>
          <w:sz w:val="20"/>
          <w:szCs w:val="20"/>
        </w:rPr>
      </w:pPr>
    </w:p>
    <w:p w14:paraId="5B99D51A" w14:textId="77E8F466" w:rsidR="009825CE" w:rsidRDefault="009825CE">
      <w:pPr>
        <w:spacing w:line="480" w:lineRule="auto"/>
        <w:jc w:val="both"/>
        <w:rPr>
          <w:rFonts w:ascii="Times New Roman" w:eastAsia="Times New Roman" w:hAnsi="Times New Roman" w:cs="Times New Roman"/>
          <w:bCs/>
          <w:sz w:val="20"/>
          <w:szCs w:val="20"/>
        </w:rPr>
      </w:pPr>
      <w:r w:rsidRPr="000519E2">
        <w:rPr>
          <w:rFonts w:ascii="Times New Roman" w:eastAsia="Times New Roman" w:hAnsi="Times New Roman" w:cs="Times New Roman"/>
          <w:bCs/>
          <w:noProof/>
          <w:sz w:val="20"/>
          <w:szCs w:val="20"/>
        </w:rPr>
        <w:drawing>
          <wp:anchor distT="0" distB="0" distL="114300" distR="114300" simplePos="0" relativeHeight="251686912" behindDoc="0" locked="0" layoutInCell="1" allowOverlap="1" wp14:anchorId="00EBE117" wp14:editId="47A12CC3">
            <wp:simplePos x="0" y="0"/>
            <wp:positionH relativeFrom="margin">
              <wp:align>center</wp:align>
            </wp:positionH>
            <wp:positionV relativeFrom="paragraph">
              <wp:posOffset>393700</wp:posOffset>
            </wp:positionV>
            <wp:extent cx="4599305" cy="2694305"/>
            <wp:effectExtent l="0" t="0" r="0" b="0"/>
            <wp:wrapTopAndBottom/>
            <wp:docPr id="111134215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2159"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9305" cy="2694305"/>
                    </a:xfrm>
                    <a:prstGeom prst="rect">
                      <a:avLst/>
                    </a:prstGeom>
                  </pic:spPr>
                </pic:pic>
              </a:graphicData>
            </a:graphic>
            <wp14:sizeRelH relativeFrom="margin">
              <wp14:pctWidth>0</wp14:pctWidth>
            </wp14:sizeRelH>
            <wp14:sizeRelV relativeFrom="margin">
              <wp14:pctHeight>0</wp14:pctHeight>
            </wp14:sizeRelV>
          </wp:anchor>
        </w:drawing>
      </w:r>
      <w:r w:rsidR="006E1B29" w:rsidRPr="000519E2">
        <w:rPr>
          <w:rFonts w:ascii="Times New Roman" w:eastAsia="Times New Roman" w:hAnsi="Times New Roman" w:cs="Times New Roman"/>
          <w:bCs/>
          <w:sz w:val="20"/>
          <w:szCs w:val="20"/>
        </w:rPr>
        <w:t>Predictive System:</w:t>
      </w:r>
    </w:p>
    <w:p w14:paraId="312008B1" w14:textId="76D4C516" w:rsidR="000519E2" w:rsidRDefault="009825CE" w:rsidP="009825CE">
      <w:pPr>
        <w:spacing w:line="48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Figure 5</w:t>
      </w:r>
    </w:p>
    <w:p w14:paraId="428838B4" w14:textId="77777777" w:rsidR="000519E2" w:rsidRDefault="000519E2">
      <w:pPr>
        <w:spacing w:line="480" w:lineRule="auto"/>
        <w:jc w:val="both"/>
        <w:rPr>
          <w:rFonts w:ascii="Times New Roman" w:eastAsia="Times New Roman" w:hAnsi="Times New Roman" w:cs="Times New Roman"/>
          <w:bCs/>
          <w:sz w:val="20"/>
          <w:szCs w:val="20"/>
        </w:rPr>
      </w:pPr>
    </w:p>
    <w:p w14:paraId="1A315406" w14:textId="77777777" w:rsidR="00E50810" w:rsidRDefault="00E50810">
      <w:pPr>
        <w:spacing w:line="480" w:lineRule="auto"/>
        <w:jc w:val="both"/>
        <w:rPr>
          <w:rFonts w:ascii="Times New Roman" w:eastAsia="Times New Roman" w:hAnsi="Times New Roman" w:cs="Times New Roman"/>
          <w:bCs/>
          <w:sz w:val="20"/>
          <w:szCs w:val="20"/>
        </w:rPr>
      </w:pPr>
    </w:p>
    <w:p w14:paraId="1CB95A20" w14:textId="77777777" w:rsidR="00E50810" w:rsidRDefault="00E50810">
      <w:pPr>
        <w:spacing w:line="480" w:lineRule="auto"/>
        <w:jc w:val="both"/>
        <w:rPr>
          <w:rFonts w:ascii="Times New Roman" w:eastAsia="Times New Roman" w:hAnsi="Times New Roman" w:cs="Times New Roman"/>
          <w:bCs/>
          <w:sz w:val="20"/>
          <w:szCs w:val="20"/>
        </w:rPr>
      </w:pPr>
    </w:p>
    <w:p w14:paraId="2801256C" w14:textId="77777777" w:rsidR="006A5503" w:rsidRDefault="006A5503">
      <w:pPr>
        <w:spacing w:line="480" w:lineRule="auto"/>
        <w:jc w:val="both"/>
        <w:rPr>
          <w:rFonts w:ascii="Times New Roman" w:eastAsia="Times New Roman" w:hAnsi="Times New Roman" w:cs="Times New Roman"/>
          <w:bCs/>
          <w:sz w:val="20"/>
          <w:szCs w:val="20"/>
        </w:rPr>
      </w:pPr>
    </w:p>
    <w:p w14:paraId="20233CD6" w14:textId="5F5FF5CE" w:rsidR="006A5503" w:rsidRPr="006A5503" w:rsidRDefault="006A5503">
      <w:pPr>
        <w:spacing w:line="480" w:lineRule="auto"/>
        <w:jc w:val="both"/>
        <w:rPr>
          <w:rFonts w:ascii="Times New Roman" w:eastAsia="Times New Roman" w:hAnsi="Times New Roman" w:cs="Times New Roman"/>
          <w:b/>
          <w:sz w:val="24"/>
          <w:szCs w:val="24"/>
          <w:u w:val="single"/>
        </w:rPr>
      </w:pPr>
      <w:r w:rsidRPr="006A5503">
        <w:rPr>
          <w:rFonts w:ascii="Times New Roman" w:eastAsia="Times New Roman" w:hAnsi="Times New Roman" w:cs="Times New Roman"/>
          <w:b/>
          <w:sz w:val="24"/>
          <w:szCs w:val="24"/>
          <w:u w:val="single"/>
        </w:rPr>
        <w:lastRenderedPageBreak/>
        <w:t>Parkinson’s Disease Prediction</w:t>
      </w:r>
    </w:p>
    <w:p w14:paraId="390213AD" w14:textId="456FFC96" w:rsidR="006A5503" w:rsidRDefault="00FE20E1" w:rsidP="00FE20E1">
      <w:pPr>
        <w:rPr>
          <w:rFonts w:ascii="Times New Roman" w:eastAsia="Times New Roman" w:hAnsi="Times New Roman" w:cs="Times New Roman"/>
          <w:bCs/>
          <w:sz w:val="20"/>
          <w:szCs w:val="20"/>
        </w:rPr>
      </w:pPr>
      <w:r w:rsidRPr="00FE20E1">
        <w:rPr>
          <w:rFonts w:ascii="Times New Roman" w:eastAsia="Times New Roman" w:hAnsi="Times New Roman" w:cs="Times New Roman"/>
          <w:bCs/>
          <w:sz w:val="20"/>
          <w:szCs w:val="20"/>
        </w:rPr>
        <w:t>These findings are consistent with previous studies that have used machine learning algorithms for Parkinson's disease prediction.</w:t>
      </w:r>
    </w:p>
    <w:p w14:paraId="662866BB" w14:textId="6CC57A99" w:rsidR="000519E2" w:rsidRDefault="00A82B15" w:rsidP="00FE20E1">
      <w:pPr>
        <w:rPr>
          <w:rFonts w:ascii="Times New Roman" w:eastAsia="Times New Roman" w:hAnsi="Times New Roman" w:cs="Times New Roman"/>
          <w:bCs/>
          <w:sz w:val="20"/>
          <w:szCs w:val="20"/>
        </w:rPr>
      </w:pPr>
      <w:r w:rsidRPr="000519E2">
        <w:rPr>
          <w:rFonts w:ascii="Times New Roman" w:eastAsia="Times New Roman" w:hAnsi="Times New Roman" w:cs="Times New Roman"/>
          <w:bCs/>
          <w:sz w:val="20"/>
          <w:szCs w:val="20"/>
        </w:rPr>
        <w:t xml:space="preserve">For the </w:t>
      </w:r>
      <w:r w:rsidR="00E50810">
        <w:rPr>
          <w:rFonts w:ascii="Times New Roman" w:eastAsia="Times New Roman" w:hAnsi="Times New Roman" w:cs="Times New Roman"/>
          <w:bCs/>
          <w:sz w:val="20"/>
          <w:szCs w:val="20"/>
        </w:rPr>
        <w:t>Parkinson’s</w:t>
      </w:r>
      <w:r w:rsidRPr="000519E2">
        <w:rPr>
          <w:rFonts w:ascii="Times New Roman" w:eastAsia="Times New Roman" w:hAnsi="Times New Roman" w:cs="Times New Roman"/>
          <w:bCs/>
          <w:sz w:val="20"/>
          <w:szCs w:val="20"/>
        </w:rPr>
        <w:t xml:space="preserve"> disease system, we achieved an accuracy of </w:t>
      </w:r>
      <w:r w:rsidRPr="007760D2">
        <w:rPr>
          <w:rFonts w:ascii="Times New Roman" w:eastAsia="Times New Roman" w:hAnsi="Times New Roman" w:cs="Times New Roman"/>
          <w:b/>
        </w:rPr>
        <w:t>87.17%.</w:t>
      </w:r>
    </w:p>
    <w:p w14:paraId="29A5940F" w14:textId="706B4A07" w:rsidR="00FE20E1" w:rsidRPr="00FE20E1" w:rsidRDefault="00FE20E1" w:rsidP="00FE20E1">
      <w:pPr>
        <w:rPr>
          <w:rFonts w:ascii="Times New Roman" w:eastAsia="Times New Roman" w:hAnsi="Times New Roman" w:cs="Times New Roman"/>
          <w:bCs/>
          <w:sz w:val="20"/>
          <w:szCs w:val="20"/>
        </w:rPr>
      </w:pPr>
      <w:r w:rsidRPr="000519E2">
        <w:rPr>
          <w:rFonts w:ascii="Times New Roman" w:eastAsia="Times New Roman" w:hAnsi="Times New Roman" w:cs="Times New Roman"/>
          <w:bCs/>
          <w:noProof/>
          <w:sz w:val="20"/>
          <w:szCs w:val="20"/>
        </w:rPr>
        <w:drawing>
          <wp:anchor distT="0" distB="0" distL="114300" distR="114300" simplePos="0" relativeHeight="251687936" behindDoc="0" locked="0" layoutInCell="1" allowOverlap="1" wp14:anchorId="6BD16601" wp14:editId="464CC2AF">
            <wp:simplePos x="0" y="0"/>
            <wp:positionH relativeFrom="margin">
              <wp:align>left</wp:align>
            </wp:positionH>
            <wp:positionV relativeFrom="paragraph">
              <wp:posOffset>300355</wp:posOffset>
            </wp:positionV>
            <wp:extent cx="5391427" cy="844593"/>
            <wp:effectExtent l="0" t="0" r="0" b="0"/>
            <wp:wrapTopAndBottom/>
            <wp:docPr id="1323373939"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73939" name="Picture 1" descr="Graphical user interface,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91427" cy="844593"/>
                    </a:xfrm>
                    <a:prstGeom prst="rect">
                      <a:avLst/>
                    </a:prstGeom>
                  </pic:spPr>
                </pic:pic>
              </a:graphicData>
            </a:graphic>
          </wp:anchor>
        </w:drawing>
      </w:r>
      <w:r w:rsidRPr="00FE20E1">
        <w:rPr>
          <w:rFonts w:ascii="Times New Roman" w:eastAsia="Times New Roman" w:hAnsi="Times New Roman" w:cs="Times New Roman"/>
          <w:bCs/>
          <w:sz w:val="20"/>
          <w:szCs w:val="20"/>
        </w:rPr>
        <w:t>This accuracy was achieved using the SVM algorithm.</w:t>
      </w:r>
    </w:p>
    <w:p w14:paraId="1BA17EC1" w14:textId="0611E774" w:rsidR="006A5503" w:rsidRDefault="009825CE" w:rsidP="009825CE">
      <w:pPr>
        <w:spacing w:line="48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Figure 6</w:t>
      </w:r>
    </w:p>
    <w:p w14:paraId="02D61A09" w14:textId="3B078275" w:rsidR="00216C55" w:rsidRPr="000519E2" w:rsidRDefault="006A5503">
      <w:pPr>
        <w:spacing w:line="480" w:lineRule="auto"/>
        <w:jc w:val="both"/>
        <w:rPr>
          <w:rFonts w:ascii="Times New Roman" w:eastAsia="Times New Roman" w:hAnsi="Times New Roman" w:cs="Times New Roman"/>
          <w:bCs/>
          <w:sz w:val="20"/>
          <w:szCs w:val="20"/>
        </w:rPr>
      </w:pPr>
      <w:r w:rsidRPr="000519E2">
        <w:rPr>
          <w:rFonts w:ascii="Times New Roman" w:eastAsia="Times New Roman" w:hAnsi="Times New Roman" w:cs="Times New Roman"/>
          <w:b/>
          <w:noProof/>
          <w:sz w:val="28"/>
          <w:szCs w:val="28"/>
        </w:rPr>
        <w:drawing>
          <wp:anchor distT="0" distB="0" distL="114300" distR="114300" simplePos="0" relativeHeight="251688960" behindDoc="0" locked="0" layoutInCell="1" allowOverlap="1" wp14:anchorId="20B582ED" wp14:editId="56CB8D74">
            <wp:simplePos x="0" y="0"/>
            <wp:positionH relativeFrom="margin">
              <wp:align>right</wp:align>
            </wp:positionH>
            <wp:positionV relativeFrom="paragraph">
              <wp:posOffset>387350</wp:posOffset>
            </wp:positionV>
            <wp:extent cx="5731510" cy="1947545"/>
            <wp:effectExtent l="0" t="0" r="2540" b="0"/>
            <wp:wrapTopAndBottom/>
            <wp:docPr id="4328594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9498" name="Picture 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947545"/>
                    </a:xfrm>
                    <a:prstGeom prst="rect">
                      <a:avLst/>
                    </a:prstGeom>
                  </pic:spPr>
                </pic:pic>
              </a:graphicData>
            </a:graphic>
          </wp:anchor>
        </w:drawing>
      </w:r>
      <w:r w:rsidR="000519E2" w:rsidRPr="000519E2">
        <w:rPr>
          <w:rFonts w:ascii="Times New Roman" w:eastAsia="Times New Roman" w:hAnsi="Times New Roman" w:cs="Times New Roman"/>
          <w:bCs/>
          <w:sz w:val="20"/>
          <w:szCs w:val="20"/>
        </w:rPr>
        <w:t>Predictive System:</w:t>
      </w:r>
    </w:p>
    <w:p w14:paraId="28480DAC" w14:textId="1C3526D8" w:rsidR="006A5503" w:rsidRPr="009825CE" w:rsidRDefault="009825CE" w:rsidP="009825CE">
      <w:pPr>
        <w:spacing w:line="480" w:lineRule="auto"/>
        <w:jc w:val="center"/>
        <w:rPr>
          <w:rFonts w:ascii="Times New Roman" w:eastAsia="Times New Roman" w:hAnsi="Times New Roman" w:cs="Times New Roman"/>
          <w:bCs/>
          <w:sz w:val="16"/>
          <w:szCs w:val="16"/>
        </w:rPr>
      </w:pPr>
      <w:r w:rsidRPr="009825CE">
        <w:rPr>
          <w:rFonts w:ascii="Times New Roman" w:eastAsia="Times New Roman" w:hAnsi="Times New Roman" w:cs="Times New Roman"/>
          <w:bCs/>
          <w:sz w:val="16"/>
          <w:szCs w:val="16"/>
        </w:rPr>
        <w:t xml:space="preserve">Figure </w:t>
      </w:r>
      <w:r>
        <w:rPr>
          <w:rFonts w:ascii="Times New Roman" w:eastAsia="Times New Roman" w:hAnsi="Times New Roman" w:cs="Times New Roman"/>
          <w:bCs/>
          <w:sz w:val="16"/>
          <w:szCs w:val="16"/>
        </w:rPr>
        <w:t>7</w:t>
      </w:r>
    </w:p>
    <w:p w14:paraId="7F7F45A0" w14:textId="77777777" w:rsidR="009825CE" w:rsidRDefault="009825CE">
      <w:pPr>
        <w:spacing w:line="480" w:lineRule="auto"/>
        <w:jc w:val="both"/>
        <w:rPr>
          <w:rFonts w:ascii="Times New Roman" w:eastAsia="Times New Roman" w:hAnsi="Times New Roman" w:cs="Times New Roman"/>
          <w:b/>
          <w:sz w:val="24"/>
          <w:szCs w:val="24"/>
          <w:u w:val="single"/>
        </w:rPr>
      </w:pPr>
    </w:p>
    <w:p w14:paraId="67FB6E28" w14:textId="0CADB82D" w:rsidR="006A5503" w:rsidRPr="006A5503" w:rsidRDefault="006A5503">
      <w:pPr>
        <w:spacing w:line="480" w:lineRule="auto"/>
        <w:jc w:val="both"/>
        <w:rPr>
          <w:rFonts w:ascii="Times New Roman" w:eastAsia="Times New Roman" w:hAnsi="Times New Roman" w:cs="Times New Roman"/>
          <w:b/>
          <w:sz w:val="24"/>
          <w:szCs w:val="24"/>
          <w:u w:val="single"/>
        </w:rPr>
      </w:pPr>
      <w:r w:rsidRPr="006A5503">
        <w:rPr>
          <w:rFonts w:ascii="Times New Roman" w:eastAsia="Times New Roman" w:hAnsi="Times New Roman" w:cs="Times New Roman"/>
          <w:b/>
          <w:sz w:val="24"/>
          <w:szCs w:val="24"/>
          <w:u w:val="single"/>
        </w:rPr>
        <w:t>Heart Disease Prediction</w:t>
      </w:r>
    </w:p>
    <w:p w14:paraId="083B1574" w14:textId="21C9819C" w:rsidR="006A5503" w:rsidRDefault="00FE20E1" w:rsidP="00FE20E1">
      <w:pPr>
        <w:rPr>
          <w:rFonts w:ascii="Times New Roman" w:eastAsia="Times New Roman" w:hAnsi="Times New Roman" w:cs="Times New Roman"/>
          <w:bCs/>
          <w:sz w:val="20"/>
          <w:szCs w:val="20"/>
        </w:rPr>
      </w:pPr>
      <w:r w:rsidRPr="00FE20E1">
        <w:rPr>
          <w:rFonts w:ascii="Times New Roman" w:eastAsia="Times New Roman" w:hAnsi="Times New Roman" w:cs="Times New Roman"/>
          <w:bCs/>
          <w:sz w:val="20"/>
          <w:szCs w:val="20"/>
        </w:rPr>
        <w:t>The gradient boosting-based model developed in this study can be used as a tool for early Parkinson's disease detection and prevention, which can lead to better patient outcomes and improved healthcare management.</w:t>
      </w:r>
    </w:p>
    <w:p w14:paraId="36CF835F" w14:textId="268C979B" w:rsidR="00FE20E1" w:rsidRDefault="00FE20E1" w:rsidP="00FE20E1">
      <w:pPr>
        <w:rPr>
          <w:rFonts w:ascii="Times New Roman" w:eastAsia="Times New Roman" w:hAnsi="Times New Roman" w:cs="Times New Roman"/>
          <w:bCs/>
          <w:sz w:val="20"/>
          <w:szCs w:val="20"/>
        </w:rPr>
      </w:pPr>
    </w:p>
    <w:p w14:paraId="2FE99627" w14:textId="2DBBBBDB" w:rsidR="006A5503" w:rsidRDefault="000519E2" w:rsidP="00FE20E1">
      <w:pPr>
        <w:rPr>
          <w:rFonts w:ascii="Times New Roman" w:eastAsia="Times New Roman" w:hAnsi="Times New Roman" w:cs="Times New Roman"/>
          <w:bCs/>
          <w:sz w:val="20"/>
          <w:szCs w:val="20"/>
        </w:rPr>
      </w:pPr>
      <w:r w:rsidRPr="000519E2">
        <w:rPr>
          <w:rFonts w:ascii="Times New Roman" w:eastAsia="Times New Roman" w:hAnsi="Times New Roman" w:cs="Times New Roman"/>
          <w:bCs/>
          <w:sz w:val="20"/>
          <w:szCs w:val="20"/>
        </w:rPr>
        <w:t xml:space="preserve">For the heart disease system, we achieved accuracy of </w:t>
      </w:r>
      <w:r w:rsidRPr="007760D2">
        <w:rPr>
          <w:rFonts w:ascii="Times New Roman" w:eastAsia="Times New Roman" w:hAnsi="Times New Roman" w:cs="Times New Roman"/>
          <w:b/>
        </w:rPr>
        <w:t>81.96%.</w:t>
      </w:r>
    </w:p>
    <w:p w14:paraId="2667E3A1" w14:textId="387BEE96" w:rsidR="00FE20E1" w:rsidRDefault="00FE20E1" w:rsidP="00FE20E1">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This accuracy was achieved using the Logistic Regression algorithm.</w:t>
      </w:r>
    </w:p>
    <w:p w14:paraId="00C4C555" w14:textId="121B9A6F" w:rsidR="006A5503" w:rsidRPr="006A5503" w:rsidRDefault="009825CE" w:rsidP="006A5503">
      <w:pPr>
        <w:spacing w:line="480" w:lineRule="auto"/>
        <w:jc w:val="both"/>
        <w:rPr>
          <w:rFonts w:ascii="Times New Roman" w:eastAsia="Times New Roman" w:hAnsi="Times New Roman" w:cs="Times New Roman"/>
          <w:bCs/>
          <w:sz w:val="20"/>
          <w:szCs w:val="20"/>
        </w:rPr>
      </w:pPr>
      <w:r w:rsidRPr="000519E2">
        <w:rPr>
          <w:rFonts w:ascii="Times New Roman" w:eastAsia="Times New Roman" w:hAnsi="Times New Roman" w:cs="Times New Roman"/>
          <w:bCs/>
          <w:noProof/>
          <w:sz w:val="20"/>
          <w:szCs w:val="20"/>
        </w:rPr>
        <w:drawing>
          <wp:anchor distT="0" distB="0" distL="114300" distR="114300" simplePos="0" relativeHeight="251689984" behindDoc="0" locked="0" layoutInCell="1" allowOverlap="1" wp14:anchorId="6519EEB5" wp14:editId="1B7FBDB0">
            <wp:simplePos x="0" y="0"/>
            <wp:positionH relativeFrom="margin">
              <wp:align>center</wp:align>
            </wp:positionH>
            <wp:positionV relativeFrom="paragraph">
              <wp:posOffset>314556</wp:posOffset>
            </wp:positionV>
            <wp:extent cx="4692891" cy="800141"/>
            <wp:effectExtent l="0" t="0" r="0" b="0"/>
            <wp:wrapTopAndBottom/>
            <wp:docPr id="204589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2688" name=""/>
                    <pic:cNvPicPr/>
                  </pic:nvPicPr>
                  <pic:blipFill>
                    <a:blip r:embed="rId20">
                      <a:extLst>
                        <a:ext uri="{28A0092B-C50C-407E-A947-70E740481C1C}">
                          <a14:useLocalDpi xmlns:a14="http://schemas.microsoft.com/office/drawing/2010/main" val="0"/>
                        </a:ext>
                      </a:extLst>
                    </a:blip>
                    <a:stretch>
                      <a:fillRect/>
                    </a:stretch>
                  </pic:blipFill>
                  <pic:spPr>
                    <a:xfrm>
                      <a:off x="0" y="0"/>
                      <a:ext cx="4692891" cy="800141"/>
                    </a:xfrm>
                    <a:prstGeom prst="rect">
                      <a:avLst/>
                    </a:prstGeom>
                  </pic:spPr>
                </pic:pic>
              </a:graphicData>
            </a:graphic>
          </wp:anchor>
        </w:drawing>
      </w:r>
    </w:p>
    <w:p w14:paraId="26BF9603" w14:textId="6FF0D642" w:rsidR="006A5503" w:rsidRDefault="009825CE" w:rsidP="009825CE">
      <w:pPr>
        <w:jc w:val="cente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t>Figure 8</w:t>
      </w:r>
    </w:p>
    <w:p w14:paraId="2F0ACE8F" w14:textId="77777777" w:rsidR="006A5503" w:rsidRDefault="006A5503" w:rsidP="006A5503">
      <w:pPr>
        <w:rPr>
          <w:rFonts w:ascii="Times New Roman" w:eastAsia="Times New Roman" w:hAnsi="Times New Roman" w:cs="Times New Roman"/>
          <w:bCs/>
          <w:sz w:val="20"/>
          <w:szCs w:val="20"/>
          <w:lang w:val="en-IN"/>
        </w:rPr>
      </w:pPr>
    </w:p>
    <w:p w14:paraId="4B5B25C1" w14:textId="77777777" w:rsidR="007C5482" w:rsidRDefault="007C5482" w:rsidP="006A5503">
      <w:pPr>
        <w:rPr>
          <w:rFonts w:ascii="Times New Roman" w:eastAsia="Times New Roman" w:hAnsi="Times New Roman" w:cs="Times New Roman"/>
          <w:b/>
          <w:sz w:val="24"/>
          <w:szCs w:val="24"/>
          <w:u w:val="single"/>
          <w:lang w:val="en-IN"/>
        </w:rPr>
      </w:pPr>
    </w:p>
    <w:p w14:paraId="7E4C20D0" w14:textId="77777777" w:rsidR="009825CE" w:rsidRDefault="009825CE" w:rsidP="006A5503">
      <w:pPr>
        <w:rPr>
          <w:rFonts w:ascii="Times New Roman" w:eastAsia="Times New Roman" w:hAnsi="Times New Roman" w:cs="Times New Roman"/>
          <w:b/>
          <w:sz w:val="24"/>
          <w:szCs w:val="24"/>
          <w:u w:val="single"/>
          <w:lang w:val="en-IN"/>
        </w:rPr>
      </w:pPr>
    </w:p>
    <w:p w14:paraId="4331303A" w14:textId="77777777" w:rsidR="009825CE" w:rsidRDefault="009825CE" w:rsidP="006A5503">
      <w:pPr>
        <w:rPr>
          <w:rFonts w:ascii="Times New Roman" w:eastAsia="Times New Roman" w:hAnsi="Times New Roman" w:cs="Times New Roman"/>
          <w:b/>
          <w:sz w:val="24"/>
          <w:szCs w:val="24"/>
          <w:u w:val="single"/>
          <w:lang w:val="en-IN"/>
        </w:rPr>
      </w:pPr>
    </w:p>
    <w:p w14:paraId="072027B9" w14:textId="77777777" w:rsidR="009825CE" w:rsidRDefault="009825CE" w:rsidP="006A5503">
      <w:pPr>
        <w:rPr>
          <w:rFonts w:ascii="Times New Roman" w:eastAsia="Times New Roman" w:hAnsi="Times New Roman" w:cs="Times New Roman"/>
          <w:b/>
          <w:sz w:val="24"/>
          <w:szCs w:val="24"/>
          <w:u w:val="single"/>
          <w:lang w:val="en-IN"/>
        </w:rPr>
      </w:pPr>
    </w:p>
    <w:p w14:paraId="62A2EEA1" w14:textId="77777777" w:rsidR="009825CE" w:rsidRDefault="009825CE" w:rsidP="006A5503">
      <w:pPr>
        <w:rPr>
          <w:rFonts w:ascii="Times New Roman" w:eastAsia="Times New Roman" w:hAnsi="Times New Roman" w:cs="Times New Roman"/>
          <w:b/>
          <w:sz w:val="24"/>
          <w:szCs w:val="24"/>
          <w:u w:val="single"/>
          <w:lang w:val="en-IN"/>
        </w:rPr>
      </w:pPr>
    </w:p>
    <w:p w14:paraId="42BA1304" w14:textId="36F4F34C" w:rsidR="009825CE" w:rsidRPr="009825CE" w:rsidRDefault="009825CE" w:rsidP="006A5503">
      <w:pPr>
        <w:rPr>
          <w:rFonts w:ascii="Times New Roman" w:eastAsia="Times New Roman" w:hAnsi="Times New Roman" w:cs="Times New Roman"/>
          <w:b/>
          <w:sz w:val="20"/>
          <w:szCs w:val="20"/>
          <w:lang w:val="en-IN"/>
        </w:rPr>
      </w:pPr>
      <w:r w:rsidRPr="000519E2">
        <w:rPr>
          <w:rFonts w:ascii="Times New Roman" w:eastAsia="Times New Roman" w:hAnsi="Times New Roman" w:cs="Times New Roman"/>
          <w:bCs/>
          <w:noProof/>
          <w:sz w:val="20"/>
          <w:szCs w:val="20"/>
        </w:rPr>
        <w:drawing>
          <wp:anchor distT="0" distB="0" distL="114300" distR="114300" simplePos="0" relativeHeight="251691008" behindDoc="0" locked="0" layoutInCell="1" allowOverlap="1" wp14:anchorId="4C2304E6" wp14:editId="27356D55">
            <wp:simplePos x="0" y="0"/>
            <wp:positionH relativeFrom="margin">
              <wp:align>center</wp:align>
            </wp:positionH>
            <wp:positionV relativeFrom="paragraph">
              <wp:posOffset>236105</wp:posOffset>
            </wp:positionV>
            <wp:extent cx="5045075" cy="2432685"/>
            <wp:effectExtent l="0" t="0" r="3175" b="5715"/>
            <wp:wrapTopAndBottom/>
            <wp:docPr id="138458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001" name="Picture 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45075" cy="2432685"/>
                    </a:xfrm>
                    <a:prstGeom prst="rect">
                      <a:avLst/>
                    </a:prstGeom>
                  </pic:spPr>
                </pic:pic>
              </a:graphicData>
            </a:graphic>
            <wp14:sizeRelH relativeFrom="margin">
              <wp14:pctWidth>0</wp14:pctWidth>
            </wp14:sizeRelH>
            <wp14:sizeRelV relativeFrom="margin">
              <wp14:pctHeight>0</wp14:pctHeight>
            </wp14:sizeRelV>
          </wp:anchor>
        </w:drawing>
      </w:r>
      <w:r w:rsidRPr="009825CE">
        <w:rPr>
          <w:rFonts w:ascii="Times New Roman" w:eastAsia="Times New Roman" w:hAnsi="Times New Roman" w:cs="Times New Roman"/>
          <w:b/>
          <w:sz w:val="20"/>
          <w:szCs w:val="20"/>
          <w:lang w:val="en-IN"/>
        </w:rPr>
        <w:t>Predictive System:</w:t>
      </w:r>
    </w:p>
    <w:p w14:paraId="5D66955A" w14:textId="2871F5F1" w:rsidR="009825CE" w:rsidRPr="009825CE" w:rsidRDefault="009825CE" w:rsidP="009825CE">
      <w:pPr>
        <w:jc w:val="center"/>
        <w:rPr>
          <w:rFonts w:ascii="Times New Roman" w:eastAsia="Times New Roman" w:hAnsi="Times New Roman" w:cs="Times New Roman"/>
          <w:bCs/>
          <w:sz w:val="20"/>
          <w:szCs w:val="20"/>
          <w:lang w:val="en-IN"/>
        </w:rPr>
      </w:pPr>
      <w:r w:rsidRPr="009825CE">
        <w:rPr>
          <w:rFonts w:ascii="Times New Roman" w:eastAsia="Times New Roman" w:hAnsi="Times New Roman" w:cs="Times New Roman"/>
          <w:bCs/>
          <w:sz w:val="20"/>
          <w:szCs w:val="20"/>
          <w:lang w:val="en-IN"/>
        </w:rPr>
        <w:t>Figure 9</w:t>
      </w:r>
    </w:p>
    <w:p w14:paraId="2A4B2FE2" w14:textId="77777777" w:rsidR="009825CE" w:rsidRDefault="009825CE" w:rsidP="006A5503">
      <w:pPr>
        <w:rPr>
          <w:rFonts w:ascii="Times New Roman" w:eastAsia="Times New Roman" w:hAnsi="Times New Roman" w:cs="Times New Roman"/>
          <w:b/>
          <w:sz w:val="24"/>
          <w:szCs w:val="24"/>
          <w:u w:val="single"/>
          <w:lang w:val="en-IN"/>
        </w:rPr>
      </w:pPr>
    </w:p>
    <w:p w14:paraId="4A70AAAD" w14:textId="77777777" w:rsidR="009825CE" w:rsidRDefault="009825CE" w:rsidP="006A5503">
      <w:pPr>
        <w:rPr>
          <w:rFonts w:ascii="Times New Roman" w:eastAsia="Times New Roman" w:hAnsi="Times New Roman" w:cs="Times New Roman"/>
          <w:b/>
          <w:sz w:val="24"/>
          <w:szCs w:val="24"/>
          <w:u w:val="single"/>
          <w:lang w:val="en-IN"/>
        </w:rPr>
      </w:pPr>
    </w:p>
    <w:p w14:paraId="42678DB6" w14:textId="17999F25" w:rsidR="006A5503" w:rsidRPr="006A5503" w:rsidRDefault="006A5503" w:rsidP="006A5503">
      <w:pPr>
        <w:rPr>
          <w:rFonts w:ascii="Times New Roman" w:eastAsia="Times New Roman" w:hAnsi="Times New Roman" w:cs="Times New Roman"/>
          <w:b/>
          <w:sz w:val="24"/>
          <w:szCs w:val="24"/>
          <w:u w:val="single"/>
          <w:lang w:val="en-IN"/>
        </w:rPr>
      </w:pPr>
      <w:r w:rsidRPr="006A5503">
        <w:rPr>
          <w:rFonts w:ascii="Times New Roman" w:eastAsia="Times New Roman" w:hAnsi="Times New Roman" w:cs="Times New Roman"/>
          <w:b/>
          <w:sz w:val="24"/>
          <w:szCs w:val="24"/>
          <w:u w:val="single"/>
          <w:lang w:val="en-IN"/>
        </w:rPr>
        <w:t>Limitations</w:t>
      </w:r>
    </w:p>
    <w:p w14:paraId="66BE4B61" w14:textId="498EEE74" w:rsidR="006A5503" w:rsidRDefault="006A5503" w:rsidP="006A5503">
      <w:pPr>
        <w:rPr>
          <w:rFonts w:ascii="Times New Roman" w:eastAsia="Times New Roman" w:hAnsi="Times New Roman" w:cs="Times New Roman"/>
          <w:bCs/>
          <w:sz w:val="20"/>
          <w:szCs w:val="20"/>
          <w:lang w:val="en-IN"/>
        </w:rPr>
      </w:pPr>
      <w:r w:rsidRPr="00EE18D1">
        <w:rPr>
          <w:rFonts w:ascii="Times New Roman" w:eastAsia="Times New Roman" w:hAnsi="Times New Roman" w:cs="Times New Roman"/>
          <w:bCs/>
          <w:sz w:val="20"/>
          <w:szCs w:val="20"/>
          <w:lang w:val="en-IN"/>
        </w:rPr>
        <w:t xml:space="preserve">One limitation of this </w:t>
      </w:r>
      <w:r>
        <w:rPr>
          <w:rFonts w:ascii="Times New Roman" w:eastAsia="Times New Roman" w:hAnsi="Times New Roman" w:cs="Times New Roman"/>
          <w:bCs/>
          <w:sz w:val="20"/>
          <w:szCs w:val="20"/>
          <w:lang w:val="en-IN"/>
        </w:rPr>
        <w:t>project</w:t>
      </w:r>
      <w:r w:rsidRPr="00EE18D1">
        <w:rPr>
          <w:rFonts w:ascii="Times New Roman" w:eastAsia="Times New Roman" w:hAnsi="Times New Roman" w:cs="Times New Roman"/>
          <w:bCs/>
          <w:sz w:val="20"/>
          <w:szCs w:val="20"/>
          <w:lang w:val="en-IN"/>
        </w:rPr>
        <w:t xml:space="preserve"> is that the dataset used is limited to a specific set of features and diseases. Future studies should consider incorporating additional features and diseases to improve the accuracy and generalizability of the models. </w:t>
      </w:r>
    </w:p>
    <w:p w14:paraId="2D5EBB8E" w14:textId="1198F91A" w:rsidR="006A5503" w:rsidRDefault="006A5503" w:rsidP="006A5503">
      <w:pPr>
        <w:rPr>
          <w:rFonts w:ascii="Times New Roman" w:eastAsia="Times New Roman" w:hAnsi="Times New Roman" w:cs="Times New Roman"/>
          <w:bCs/>
          <w:sz w:val="20"/>
          <w:szCs w:val="20"/>
          <w:lang w:val="en-IN"/>
        </w:rPr>
      </w:pPr>
      <w:r w:rsidRPr="00EE18D1">
        <w:rPr>
          <w:rFonts w:ascii="Times New Roman" w:eastAsia="Times New Roman" w:hAnsi="Times New Roman" w:cs="Times New Roman"/>
          <w:bCs/>
          <w:sz w:val="20"/>
          <w:szCs w:val="20"/>
          <w:lang w:val="en-IN"/>
        </w:rPr>
        <w:t>Additionally, the dataset used in this study is relatively small, and a larger dataset could provide more accurate results.</w:t>
      </w:r>
    </w:p>
    <w:p w14:paraId="7CD5FA0C" w14:textId="7890B504" w:rsidR="006A5503" w:rsidRDefault="006A5503" w:rsidP="006A5503">
      <w:pPr>
        <w:rPr>
          <w:rFonts w:ascii="Times New Roman" w:eastAsia="Times New Roman" w:hAnsi="Times New Roman" w:cs="Times New Roman"/>
          <w:bCs/>
          <w:sz w:val="20"/>
          <w:szCs w:val="20"/>
          <w:lang w:val="en-IN"/>
        </w:rPr>
      </w:pPr>
    </w:p>
    <w:p w14:paraId="25F07C78" w14:textId="5D87B25B" w:rsidR="006A5503" w:rsidRDefault="006A5503" w:rsidP="006A5503">
      <w:pPr>
        <w:rPr>
          <w:rFonts w:ascii="Times New Roman" w:eastAsia="Times New Roman" w:hAnsi="Times New Roman" w:cs="Times New Roman"/>
          <w:b/>
          <w:sz w:val="24"/>
          <w:szCs w:val="24"/>
          <w:u w:val="single"/>
          <w:lang w:val="en-IN"/>
        </w:rPr>
      </w:pPr>
      <w:r w:rsidRPr="006A5503">
        <w:rPr>
          <w:rFonts w:ascii="Times New Roman" w:eastAsia="Times New Roman" w:hAnsi="Times New Roman" w:cs="Times New Roman"/>
          <w:b/>
          <w:sz w:val="24"/>
          <w:szCs w:val="24"/>
          <w:u w:val="single"/>
          <w:lang w:val="en-IN"/>
        </w:rPr>
        <w:t>Conclusion</w:t>
      </w:r>
    </w:p>
    <w:p w14:paraId="0E208539" w14:textId="5159A6EE" w:rsidR="006A5503" w:rsidRPr="00EE18D1" w:rsidRDefault="006A5503" w:rsidP="006A5503">
      <w:pPr>
        <w:rPr>
          <w:rFonts w:ascii="Times New Roman" w:eastAsia="Times New Roman" w:hAnsi="Times New Roman" w:cs="Times New Roman"/>
          <w:bCs/>
          <w:sz w:val="20"/>
          <w:szCs w:val="20"/>
          <w:lang w:val="en-IN"/>
        </w:rPr>
      </w:pPr>
      <w:r w:rsidRPr="00EE18D1">
        <w:rPr>
          <w:rFonts w:ascii="Times New Roman" w:eastAsia="Times New Roman" w:hAnsi="Times New Roman" w:cs="Times New Roman"/>
          <w:bCs/>
          <w:sz w:val="20"/>
          <w:szCs w:val="20"/>
          <w:lang w:val="en-IN"/>
        </w:rPr>
        <w:t xml:space="preserve">The </w:t>
      </w:r>
      <w:r w:rsidR="00AC4532">
        <w:rPr>
          <w:rFonts w:ascii="Times New Roman" w:eastAsia="Times New Roman" w:hAnsi="Times New Roman" w:cs="Times New Roman"/>
          <w:bCs/>
          <w:sz w:val="20"/>
          <w:szCs w:val="20"/>
          <w:lang w:val="en-IN"/>
        </w:rPr>
        <w:t xml:space="preserve">outcomes </w:t>
      </w:r>
      <w:r w:rsidRPr="00EE18D1">
        <w:rPr>
          <w:rFonts w:ascii="Times New Roman" w:eastAsia="Times New Roman" w:hAnsi="Times New Roman" w:cs="Times New Roman"/>
          <w:bCs/>
          <w:sz w:val="20"/>
          <w:szCs w:val="20"/>
          <w:lang w:val="en-IN"/>
        </w:rPr>
        <w:t xml:space="preserve">of this study </w:t>
      </w:r>
      <w:r w:rsidR="00AC4532">
        <w:rPr>
          <w:rFonts w:ascii="Times New Roman" w:eastAsia="Times New Roman" w:hAnsi="Times New Roman" w:cs="Times New Roman"/>
          <w:bCs/>
          <w:sz w:val="20"/>
          <w:szCs w:val="20"/>
          <w:lang w:val="en-IN"/>
        </w:rPr>
        <w:t xml:space="preserve">exhibit </w:t>
      </w:r>
      <w:r w:rsidRPr="00EE18D1">
        <w:rPr>
          <w:rFonts w:ascii="Times New Roman" w:eastAsia="Times New Roman" w:hAnsi="Times New Roman" w:cs="Times New Roman"/>
          <w:bCs/>
          <w:sz w:val="20"/>
          <w:szCs w:val="20"/>
          <w:lang w:val="en-IN"/>
        </w:rPr>
        <w:t>the potential of machine learning algorithms in predicting disease occurrences based on patient demographics and medical history.</w:t>
      </w:r>
    </w:p>
    <w:p w14:paraId="278756FA" w14:textId="6D263657" w:rsidR="006A5503" w:rsidRPr="00EE18D1" w:rsidRDefault="006A5503" w:rsidP="006A5503">
      <w:pP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t>These</w:t>
      </w:r>
      <w:r w:rsidRPr="00EE18D1">
        <w:rPr>
          <w:rFonts w:ascii="Times New Roman" w:eastAsia="Times New Roman" w:hAnsi="Times New Roman" w:cs="Times New Roman"/>
          <w:bCs/>
          <w:sz w:val="20"/>
          <w:szCs w:val="20"/>
          <w:lang w:val="en-IN"/>
        </w:rPr>
        <w:t xml:space="preserve"> findings are consistent with previous studies that have used machine learning algorithms for disease prediction. </w:t>
      </w:r>
    </w:p>
    <w:p w14:paraId="264DFEF8" w14:textId="77777777" w:rsidR="006A5503" w:rsidRPr="00EE18D1" w:rsidRDefault="006A5503" w:rsidP="006A5503">
      <w:pPr>
        <w:rPr>
          <w:rFonts w:ascii="Times New Roman" w:eastAsia="Times New Roman" w:hAnsi="Times New Roman" w:cs="Times New Roman"/>
          <w:bCs/>
          <w:sz w:val="20"/>
          <w:szCs w:val="20"/>
          <w:lang w:val="en-IN"/>
        </w:rPr>
      </w:pPr>
      <w:r w:rsidRPr="00EE18D1">
        <w:rPr>
          <w:rFonts w:ascii="Times New Roman" w:eastAsia="Times New Roman" w:hAnsi="Times New Roman" w:cs="Times New Roman"/>
          <w:bCs/>
          <w:sz w:val="20"/>
          <w:szCs w:val="20"/>
          <w:lang w:val="en-IN"/>
        </w:rPr>
        <w:t xml:space="preserve">In conclusion, </w:t>
      </w:r>
      <w:r>
        <w:rPr>
          <w:rFonts w:ascii="Times New Roman" w:eastAsia="Times New Roman" w:hAnsi="Times New Roman" w:cs="Times New Roman"/>
          <w:bCs/>
          <w:sz w:val="20"/>
          <w:szCs w:val="20"/>
          <w:lang w:val="en-IN"/>
        </w:rPr>
        <w:t>my</w:t>
      </w:r>
      <w:r w:rsidRPr="00EE18D1">
        <w:rPr>
          <w:rFonts w:ascii="Times New Roman" w:eastAsia="Times New Roman" w:hAnsi="Times New Roman" w:cs="Times New Roman"/>
          <w:bCs/>
          <w:sz w:val="20"/>
          <w:szCs w:val="20"/>
          <w:lang w:val="en-IN"/>
        </w:rPr>
        <w:t xml:space="preserve"> study demonstrates the potential of machine learning algorithms for disease prediction. The SVM-based model developed in this study can be used as a tool for early disease detection and prevention.</w:t>
      </w:r>
    </w:p>
    <w:p w14:paraId="71BEE05F" w14:textId="77777777" w:rsidR="006A5503" w:rsidRDefault="006A5503">
      <w:pPr>
        <w:spacing w:line="480" w:lineRule="auto"/>
        <w:jc w:val="both"/>
        <w:rPr>
          <w:rFonts w:ascii="Times New Roman" w:eastAsia="Times New Roman" w:hAnsi="Times New Roman" w:cs="Times New Roman"/>
          <w:b/>
          <w:sz w:val="28"/>
          <w:szCs w:val="28"/>
        </w:rPr>
      </w:pPr>
    </w:p>
    <w:p w14:paraId="7B23A4BD" w14:textId="16163FC3" w:rsidR="006A5503" w:rsidRDefault="006A5503" w:rsidP="00457C1F">
      <w:pPr>
        <w:rPr>
          <w:rFonts w:ascii="Times New Roman" w:eastAsia="Times New Roman" w:hAnsi="Times New Roman" w:cs="Times New Roman"/>
          <w:b/>
          <w:sz w:val="28"/>
          <w:szCs w:val="28"/>
        </w:rPr>
      </w:pPr>
    </w:p>
    <w:p w14:paraId="7B3B9B38" w14:textId="77777777" w:rsidR="00457C1F" w:rsidRDefault="00457C1F" w:rsidP="00457C1F">
      <w:pPr>
        <w:rPr>
          <w:rFonts w:ascii="Times New Roman" w:eastAsia="Times New Roman" w:hAnsi="Times New Roman" w:cs="Times New Roman"/>
          <w:b/>
          <w:sz w:val="28"/>
          <w:szCs w:val="28"/>
        </w:rPr>
      </w:pPr>
    </w:p>
    <w:p w14:paraId="0557267E" w14:textId="77777777" w:rsidR="00457C1F" w:rsidRDefault="00457C1F" w:rsidP="00457C1F">
      <w:pPr>
        <w:rPr>
          <w:rFonts w:ascii="Times New Roman" w:eastAsia="Times New Roman" w:hAnsi="Times New Roman" w:cs="Times New Roman"/>
          <w:b/>
          <w:sz w:val="28"/>
          <w:szCs w:val="28"/>
        </w:rPr>
      </w:pPr>
    </w:p>
    <w:p w14:paraId="0750C9A0" w14:textId="77777777" w:rsidR="00457C1F" w:rsidRDefault="00457C1F" w:rsidP="00457C1F">
      <w:pPr>
        <w:rPr>
          <w:rFonts w:ascii="Times New Roman" w:eastAsia="Times New Roman" w:hAnsi="Times New Roman" w:cs="Times New Roman"/>
          <w:b/>
          <w:sz w:val="28"/>
          <w:szCs w:val="28"/>
        </w:rPr>
      </w:pPr>
    </w:p>
    <w:p w14:paraId="433C8C83" w14:textId="77777777" w:rsidR="00457C1F" w:rsidRDefault="00457C1F" w:rsidP="00457C1F">
      <w:pPr>
        <w:rPr>
          <w:rFonts w:ascii="Times New Roman" w:eastAsia="Times New Roman" w:hAnsi="Times New Roman" w:cs="Times New Roman"/>
          <w:b/>
          <w:sz w:val="28"/>
          <w:szCs w:val="28"/>
        </w:rPr>
      </w:pPr>
    </w:p>
    <w:p w14:paraId="3C6D8D7A" w14:textId="77777777" w:rsidR="00457C1F" w:rsidRDefault="00457C1F" w:rsidP="00457C1F">
      <w:pPr>
        <w:rPr>
          <w:rFonts w:ascii="Times New Roman" w:eastAsia="Times New Roman" w:hAnsi="Times New Roman" w:cs="Times New Roman"/>
          <w:b/>
          <w:sz w:val="28"/>
          <w:szCs w:val="28"/>
        </w:rPr>
      </w:pPr>
    </w:p>
    <w:p w14:paraId="1743AB55" w14:textId="77777777" w:rsidR="00457C1F" w:rsidRDefault="00457C1F" w:rsidP="00457C1F">
      <w:pPr>
        <w:rPr>
          <w:rFonts w:ascii="Times New Roman" w:eastAsia="Times New Roman" w:hAnsi="Times New Roman" w:cs="Times New Roman"/>
          <w:b/>
          <w:sz w:val="28"/>
          <w:szCs w:val="28"/>
        </w:rPr>
      </w:pPr>
    </w:p>
    <w:p w14:paraId="0A639032" w14:textId="77777777" w:rsidR="00457C1F" w:rsidRDefault="00457C1F" w:rsidP="00457C1F">
      <w:pPr>
        <w:rPr>
          <w:rFonts w:ascii="Times New Roman" w:eastAsia="Times New Roman" w:hAnsi="Times New Roman" w:cs="Times New Roman"/>
          <w:b/>
          <w:sz w:val="28"/>
          <w:szCs w:val="28"/>
        </w:rPr>
      </w:pPr>
    </w:p>
    <w:p w14:paraId="4AD911E6" w14:textId="77777777" w:rsidR="009825CE" w:rsidRDefault="009825CE" w:rsidP="00457C1F">
      <w:pPr>
        <w:rPr>
          <w:rFonts w:ascii="Times New Roman" w:eastAsia="Times New Roman" w:hAnsi="Times New Roman" w:cs="Times New Roman"/>
          <w:b/>
          <w:sz w:val="28"/>
          <w:szCs w:val="28"/>
        </w:rPr>
      </w:pPr>
    </w:p>
    <w:p w14:paraId="0CC12549" w14:textId="77777777" w:rsidR="00457C1F" w:rsidRDefault="00457C1F" w:rsidP="00457C1F">
      <w:pPr>
        <w:rPr>
          <w:rFonts w:ascii="Times New Roman" w:eastAsia="Times New Roman" w:hAnsi="Times New Roman" w:cs="Times New Roman"/>
          <w:b/>
          <w:sz w:val="28"/>
          <w:szCs w:val="28"/>
        </w:rPr>
      </w:pPr>
    </w:p>
    <w:p w14:paraId="2B851139" w14:textId="77777777" w:rsidR="00457C1F" w:rsidRDefault="00457C1F" w:rsidP="00457C1F">
      <w:pPr>
        <w:rPr>
          <w:rFonts w:ascii="Times New Roman" w:eastAsia="Times New Roman" w:hAnsi="Times New Roman" w:cs="Times New Roman"/>
          <w:b/>
          <w:sz w:val="28"/>
          <w:szCs w:val="28"/>
        </w:rPr>
      </w:pPr>
    </w:p>
    <w:p w14:paraId="372DF4E0" w14:textId="77777777" w:rsidR="00457C1F" w:rsidRDefault="00457C1F" w:rsidP="00457C1F">
      <w:pPr>
        <w:rPr>
          <w:rFonts w:ascii="Times New Roman" w:eastAsia="Times New Roman" w:hAnsi="Times New Roman" w:cs="Times New Roman"/>
          <w:b/>
          <w:sz w:val="28"/>
          <w:szCs w:val="28"/>
        </w:rPr>
      </w:pPr>
    </w:p>
    <w:p w14:paraId="6F9628FD" w14:textId="20677ABA" w:rsidR="00216C55" w:rsidRPr="003D65EC" w:rsidRDefault="00000000">
      <w:pPr>
        <w:spacing w:line="480" w:lineRule="auto"/>
        <w:jc w:val="both"/>
        <w:rPr>
          <w:rFonts w:ascii="Times New Roman" w:eastAsia="Times New Roman" w:hAnsi="Times New Roman" w:cs="Times New Roman"/>
          <w:b/>
          <w:sz w:val="24"/>
          <w:szCs w:val="24"/>
        </w:rPr>
      </w:pPr>
      <w:r w:rsidRPr="003D65EC">
        <w:rPr>
          <w:rFonts w:ascii="Times New Roman" w:eastAsia="Times New Roman" w:hAnsi="Times New Roman" w:cs="Times New Roman"/>
          <w:b/>
          <w:sz w:val="24"/>
          <w:szCs w:val="24"/>
        </w:rPr>
        <w:t>Chapter 5</w:t>
      </w:r>
    </w:p>
    <w:p w14:paraId="69040F79" w14:textId="2309D26C" w:rsidR="00AA7A86" w:rsidRPr="00024494" w:rsidRDefault="00000000" w:rsidP="00024494">
      <w:pPr>
        <w:spacing w:line="480" w:lineRule="auto"/>
        <w:jc w:val="center"/>
        <w:rPr>
          <w:rFonts w:ascii="Times New Roman" w:eastAsia="Times New Roman" w:hAnsi="Times New Roman" w:cs="Times New Roman"/>
          <w:b/>
          <w:sz w:val="24"/>
          <w:szCs w:val="24"/>
          <w:u w:val="single"/>
        </w:rPr>
      </w:pPr>
      <w:r w:rsidRPr="003D65EC">
        <w:rPr>
          <w:rFonts w:ascii="Times New Roman" w:eastAsia="Times New Roman" w:hAnsi="Times New Roman" w:cs="Times New Roman"/>
          <w:b/>
          <w:sz w:val="24"/>
          <w:szCs w:val="24"/>
          <w:u w:val="single"/>
        </w:rPr>
        <w:t xml:space="preserve">Conclusion and Future Work </w:t>
      </w:r>
    </w:p>
    <w:p w14:paraId="2D23D043" w14:textId="0974C1DB" w:rsidR="00024494"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lang w:val="en-IN"/>
        </w:rPr>
        <w:t>Despite the promising results obtained from the present study, there are still several avenues for future research in disease prediction using machine learning. Some of the possible areas of future work include:</w:t>
      </w:r>
    </w:p>
    <w:p w14:paraId="2F484FE9" w14:textId="77777777" w:rsidR="00024494" w:rsidRPr="00024494" w:rsidRDefault="00024494" w:rsidP="00024494">
      <w:pPr>
        <w:rPr>
          <w:rFonts w:ascii="Times New Roman" w:eastAsia="Times New Roman" w:hAnsi="Times New Roman" w:cs="Times New Roman"/>
          <w:bCs/>
          <w:sz w:val="20"/>
          <w:szCs w:val="20"/>
          <w:lang w:val="en-IN"/>
        </w:rPr>
      </w:pPr>
    </w:p>
    <w:p w14:paraId="51F96711" w14:textId="46C88F89" w:rsidR="00024494"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u w:val="single"/>
          <w:lang w:val="en-IN"/>
        </w:rPr>
        <w:t>Integration of more data</w:t>
      </w:r>
      <w:r w:rsidRPr="00024494">
        <w:rPr>
          <w:rFonts w:ascii="Times New Roman" w:eastAsia="Times New Roman" w:hAnsi="Times New Roman" w:cs="Times New Roman"/>
          <w:bCs/>
          <w:sz w:val="20"/>
          <w:szCs w:val="20"/>
          <w:lang w:val="en-IN"/>
        </w:rPr>
        <w:t>: The present study utilized a limited set of features related to the diseases of interest. Future studies can include more comprehensive and diverse datasets including genomic, proteomic, metabolomic, and other health-related data to improve the accuracy and generalizability of the models.</w:t>
      </w:r>
    </w:p>
    <w:p w14:paraId="0451B13E" w14:textId="77777777" w:rsidR="00024494" w:rsidRPr="00024494" w:rsidRDefault="00024494" w:rsidP="00024494">
      <w:pPr>
        <w:rPr>
          <w:rFonts w:ascii="Times New Roman" w:eastAsia="Times New Roman" w:hAnsi="Times New Roman" w:cs="Times New Roman"/>
          <w:bCs/>
          <w:sz w:val="20"/>
          <w:szCs w:val="20"/>
          <w:lang w:val="en-IN"/>
        </w:rPr>
      </w:pPr>
    </w:p>
    <w:p w14:paraId="67F3D103" w14:textId="0298EB70" w:rsidR="00024494"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u w:val="single"/>
          <w:lang w:val="en-IN"/>
        </w:rPr>
        <w:t>Exploration of different machine learning algorithms</w:t>
      </w:r>
      <w:r w:rsidRPr="00024494">
        <w:rPr>
          <w:rFonts w:ascii="Times New Roman" w:eastAsia="Times New Roman" w:hAnsi="Times New Roman" w:cs="Times New Roman"/>
          <w:bCs/>
          <w:sz w:val="20"/>
          <w:szCs w:val="20"/>
          <w:lang w:val="en-IN"/>
        </w:rPr>
        <w:t xml:space="preserve">: </w:t>
      </w:r>
      <w:r w:rsidR="00AC4532">
        <w:rPr>
          <w:rFonts w:ascii="Times New Roman" w:eastAsia="Times New Roman" w:hAnsi="Times New Roman" w:cs="Times New Roman"/>
          <w:bCs/>
          <w:sz w:val="20"/>
          <w:szCs w:val="20"/>
          <w:lang w:val="en-IN"/>
        </w:rPr>
        <w:t>I</w:t>
      </w:r>
      <w:r w:rsidRPr="00024494">
        <w:rPr>
          <w:rFonts w:ascii="Times New Roman" w:eastAsia="Times New Roman" w:hAnsi="Times New Roman" w:cs="Times New Roman"/>
          <w:bCs/>
          <w:sz w:val="20"/>
          <w:szCs w:val="20"/>
          <w:lang w:val="en-IN"/>
        </w:rPr>
        <w:t xml:space="preserve"> used </w:t>
      </w:r>
      <w:r>
        <w:rPr>
          <w:rFonts w:ascii="Times New Roman" w:eastAsia="Times New Roman" w:hAnsi="Times New Roman" w:cs="Times New Roman"/>
          <w:bCs/>
          <w:sz w:val="20"/>
          <w:szCs w:val="20"/>
          <w:lang w:val="en-IN"/>
        </w:rPr>
        <w:t>single</w:t>
      </w:r>
      <w:r w:rsidRPr="00024494">
        <w:rPr>
          <w:rFonts w:ascii="Times New Roman" w:eastAsia="Times New Roman" w:hAnsi="Times New Roman" w:cs="Times New Roman"/>
          <w:bCs/>
          <w:sz w:val="20"/>
          <w:szCs w:val="20"/>
          <w:lang w:val="en-IN"/>
        </w:rPr>
        <w:t xml:space="preserve"> machine learning algorithms to develop disease prediction models. Future studies can explore the use of other machine learning algorithms, such as deep learning, and ensemble methods, to compare their performance with the existing algorithms.</w:t>
      </w:r>
    </w:p>
    <w:p w14:paraId="49770B67" w14:textId="77777777" w:rsidR="00024494" w:rsidRPr="00024494" w:rsidRDefault="00024494" w:rsidP="00024494">
      <w:pPr>
        <w:rPr>
          <w:rFonts w:ascii="Times New Roman" w:eastAsia="Times New Roman" w:hAnsi="Times New Roman" w:cs="Times New Roman"/>
          <w:bCs/>
          <w:sz w:val="20"/>
          <w:szCs w:val="20"/>
          <w:lang w:val="en-IN"/>
        </w:rPr>
      </w:pPr>
    </w:p>
    <w:p w14:paraId="0FA65821" w14:textId="18936C67" w:rsidR="00024494"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u w:val="single"/>
          <w:lang w:val="en-IN"/>
        </w:rPr>
        <w:t>Validation of the models</w:t>
      </w:r>
      <w:r w:rsidRPr="00024494">
        <w:rPr>
          <w:rFonts w:ascii="Times New Roman" w:eastAsia="Times New Roman" w:hAnsi="Times New Roman" w:cs="Times New Roman"/>
          <w:bCs/>
          <w:sz w:val="20"/>
          <w:szCs w:val="20"/>
          <w:lang w:val="en-IN"/>
        </w:rPr>
        <w:t xml:space="preserve">: The models developed in this study were validated using </w:t>
      </w:r>
      <w:r>
        <w:rPr>
          <w:rFonts w:ascii="Times New Roman" w:eastAsia="Times New Roman" w:hAnsi="Times New Roman" w:cs="Times New Roman"/>
          <w:bCs/>
          <w:sz w:val="20"/>
          <w:szCs w:val="20"/>
          <w:lang w:val="en-IN"/>
        </w:rPr>
        <w:t xml:space="preserve">the same </w:t>
      </w:r>
      <w:r w:rsidRPr="00024494">
        <w:rPr>
          <w:rFonts w:ascii="Times New Roman" w:eastAsia="Times New Roman" w:hAnsi="Times New Roman" w:cs="Times New Roman"/>
          <w:bCs/>
          <w:sz w:val="20"/>
          <w:szCs w:val="20"/>
          <w:lang w:val="en-IN"/>
        </w:rPr>
        <w:t>test dataset. However, further validation studies using external datasets or in clinical settings can provide a more reliable evaluation of the models' accuracy and effectiveness.</w:t>
      </w:r>
    </w:p>
    <w:p w14:paraId="6BC474ED" w14:textId="77777777" w:rsidR="00024494" w:rsidRPr="00024494" w:rsidRDefault="00024494" w:rsidP="00024494">
      <w:pPr>
        <w:rPr>
          <w:rFonts w:ascii="Times New Roman" w:eastAsia="Times New Roman" w:hAnsi="Times New Roman" w:cs="Times New Roman"/>
          <w:bCs/>
          <w:sz w:val="20"/>
          <w:szCs w:val="20"/>
          <w:lang w:val="en-IN"/>
        </w:rPr>
      </w:pPr>
    </w:p>
    <w:p w14:paraId="7B8F9D03" w14:textId="05E6D4FF" w:rsidR="00024494"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u w:val="single"/>
          <w:lang w:val="en-IN"/>
        </w:rPr>
        <w:t>Development of interpretable models</w:t>
      </w:r>
      <w:r w:rsidRPr="00024494">
        <w:rPr>
          <w:rFonts w:ascii="Times New Roman" w:eastAsia="Times New Roman" w:hAnsi="Times New Roman" w:cs="Times New Roman"/>
          <w:bCs/>
          <w:sz w:val="20"/>
          <w:szCs w:val="20"/>
          <w:lang w:val="en-IN"/>
        </w:rPr>
        <w:t>: Machine learning models, especially deep learning models, are often criticized for being black-box models that are difficult to interpret. Future studies can focus on developing interpretable machine learning models to gain insights into the underlying mechanisms and contributing factors of the diseases.</w:t>
      </w:r>
    </w:p>
    <w:p w14:paraId="7DE0D0FE" w14:textId="77777777" w:rsidR="00024494" w:rsidRDefault="00024494" w:rsidP="00024494">
      <w:pPr>
        <w:rPr>
          <w:rFonts w:ascii="Times New Roman" w:eastAsia="Times New Roman" w:hAnsi="Times New Roman" w:cs="Times New Roman"/>
          <w:bCs/>
          <w:sz w:val="20"/>
          <w:szCs w:val="20"/>
          <w:lang w:val="en-IN"/>
        </w:rPr>
      </w:pPr>
    </w:p>
    <w:p w14:paraId="2A14EF54" w14:textId="15A11063" w:rsidR="00024494" w:rsidRDefault="00024494" w:rsidP="00806079">
      <w:pP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t>I will deploy the model on the web for direct and easier access for the user. The website would not only have predictive systems but also a dataset of recommended doctors for the disease predicted.</w:t>
      </w:r>
    </w:p>
    <w:p w14:paraId="0D016C1C" w14:textId="70FDB822" w:rsidR="00024494" w:rsidRDefault="00024494" w:rsidP="00024494">
      <w:pPr>
        <w:rPr>
          <w:rFonts w:ascii="Times New Roman" w:eastAsia="Times New Roman" w:hAnsi="Times New Roman" w:cs="Times New Roman"/>
          <w:bCs/>
          <w:sz w:val="20"/>
          <w:szCs w:val="20"/>
          <w:lang w:val="en-IN"/>
        </w:rPr>
      </w:pPr>
      <w:r>
        <w:rPr>
          <w:noProof/>
        </w:rPr>
        <w:drawing>
          <wp:anchor distT="0" distB="0" distL="114300" distR="114300" simplePos="0" relativeHeight="251694080" behindDoc="0" locked="0" layoutInCell="1" allowOverlap="1" wp14:anchorId="0D23FD00" wp14:editId="508DE996">
            <wp:simplePos x="0" y="0"/>
            <wp:positionH relativeFrom="margin">
              <wp:align>center</wp:align>
            </wp:positionH>
            <wp:positionV relativeFrom="paragraph">
              <wp:posOffset>163646</wp:posOffset>
            </wp:positionV>
            <wp:extent cx="3293745" cy="1822450"/>
            <wp:effectExtent l="0" t="0" r="1905" b="6350"/>
            <wp:wrapTopAndBottom/>
            <wp:docPr id="182580961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09618" name="Picture 3"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374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69035" w14:textId="2187980E" w:rsidR="00024494" w:rsidRPr="00024494" w:rsidRDefault="009825CE" w:rsidP="009825CE">
      <w:pPr>
        <w:jc w:val="center"/>
        <w:rPr>
          <w:rFonts w:ascii="Times New Roman" w:eastAsia="Times New Roman" w:hAnsi="Times New Roman" w:cs="Times New Roman"/>
          <w:bCs/>
          <w:sz w:val="20"/>
          <w:szCs w:val="20"/>
          <w:lang w:val="en-IN"/>
        </w:rPr>
      </w:pPr>
      <w:r>
        <w:rPr>
          <w:rFonts w:ascii="Times New Roman" w:eastAsia="Times New Roman" w:hAnsi="Times New Roman" w:cs="Times New Roman"/>
          <w:bCs/>
          <w:sz w:val="20"/>
          <w:szCs w:val="20"/>
          <w:lang w:val="en-IN"/>
        </w:rPr>
        <w:t>Figure 10</w:t>
      </w:r>
    </w:p>
    <w:p w14:paraId="77B12D67" w14:textId="77777777" w:rsidR="00024494" w:rsidRDefault="00024494" w:rsidP="00024494">
      <w:pPr>
        <w:rPr>
          <w:rFonts w:ascii="Times New Roman" w:eastAsia="Times New Roman" w:hAnsi="Times New Roman" w:cs="Times New Roman"/>
          <w:bCs/>
          <w:sz w:val="20"/>
          <w:szCs w:val="20"/>
          <w:u w:val="single"/>
          <w:lang w:val="en-IN"/>
        </w:rPr>
      </w:pPr>
    </w:p>
    <w:p w14:paraId="4F8770AD" w14:textId="741228B9" w:rsidR="00024494"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u w:val="single"/>
          <w:lang w:val="en-IN"/>
        </w:rPr>
        <w:t>Real-world application</w:t>
      </w:r>
      <w:r w:rsidRPr="00024494">
        <w:rPr>
          <w:rFonts w:ascii="Times New Roman" w:eastAsia="Times New Roman" w:hAnsi="Times New Roman" w:cs="Times New Roman"/>
          <w:bCs/>
          <w:sz w:val="20"/>
          <w:szCs w:val="20"/>
          <w:lang w:val="en-IN"/>
        </w:rPr>
        <w:t xml:space="preserve">: The </w:t>
      </w:r>
      <w:proofErr w:type="gramStart"/>
      <w:r w:rsidRPr="00024494">
        <w:rPr>
          <w:rFonts w:ascii="Times New Roman" w:eastAsia="Times New Roman" w:hAnsi="Times New Roman" w:cs="Times New Roman"/>
          <w:bCs/>
          <w:sz w:val="20"/>
          <w:szCs w:val="20"/>
          <w:lang w:val="en-IN"/>
        </w:rPr>
        <w:t>ultimate goal</w:t>
      </w:r>
      <w:proofErr w:type="gramEnd"/>
      <w:r w:rsidRPr="00024494">
        <w:rPr>
          <w:rFonts w:ascii="Times New Roman" w:eastAsia="Times New Roman" w:hAnsi="Times New Roman" w:cs="Times New Roman"/>
          <w:bCs/>
          <w:sz w:val="20"/>
          <w:szCs w:val="20"/>
          <w:lang w:val="en-IN"/>
        </w:rPr>
        <w:t xml:space="preserve"> of disease prediction using machine learning is to improve healthcare management and patient outcomes. Therefore, future studies should focus on developing models that are easily applicable in clinical settings and can provide actionable insights for healthcare professionals and patients.</w:t>
      </w:r>
    </w:p>
    <w:p w14:paraId="13C1D30B" w14:textId="77777777" w:rsidR="00024494" w:rsidRDefault="00024494" w:rsidP="00024494">
      <w:pPr>
        <w:rPr>
          <w:rFonts w:ascii="Times New Roman" w:eastAsia="Times New Roman" w:hAnsi="Times New Roman" w:cs="Times New Roman"/>
          <w:bCs/>
          <w:sz w:val="20"/>
          <w:szCs w:val="20"/>
          <w:lang w:val="en-IN"/>
        </w:rPr>
      </w:pPr>
    </w:p>
    <w:p w14:paraId="2D1815FC" w14:textId="6F46F56F" w:rsidR="00D12BB1" w:rsidRDefault="00024494" w:rsidP="00024494">
      <w:pPr>
        <w:rPr>
          <w:rFonts w:ascii="Times New Roman" w:eastAsia="Times New Roman" w:hAnsi="Times New Roman" w:cs="Times New Roman"/>
          <w:bCs/>
          <w:sz w:val="20"/>
          <w:szCs w:val="20"/>
          <w:lang w:val="en-IN"/>
        </w:rPr>
      </w:pPr>
      <w:r w:rsidRPr="00024494">
        <w:rPr>
          <w:rFonts w:ascii="Times New Roman" w:eastAsia="Times New Roman" w:hAnsi="Times New Roman" w:cs="Times New Roman"/>
          <w:bCs/>
          <w:sz w:val="20"/>
          <w:szCs w:val="20"/>
          <w:lang w:val="en-IN"/>
        </w:rPr>
        <w:t>In conclusion, the future of disease prediction using machine learning is promising, with several possible directions for research. By exploring these avenues, we can improve the accuracy, generalizability, and applicability of machine learning models for disease prediction and ultimately contribute to better healthcare management and patient outcomes.</w:t>
      </w:r>
    </w:p>
    <w:p w14:paraId="589824AF" w14:textId="77B2B201" w:rsidR="00024494" w:rsidRDefault="00024494" w:rsidP="00024494">
      <w:pPr>
        <w:rPr>
          <w:rFonts w:ascii="Times New Roman" w:eastAsia="Times New Roman" w:hAnsi="Times New Roman" w:cs="Times New Roman"/>
          <w:bCs/>
          <w:sz w:val="20"/>
          <w:szCs w:val="20"/>
          <w:lang w:val="en-IN"/>
        </w:rPr>
      </w:pPr>
    </w:p>
    <w:p w14:paraId="1A3C514E" w14:textId="77777777" w:rsidR="00E50810" w:rsidRDefault="00E50810" w:rsidP="00024494">
      <w:pPr>
        <w:rPr>
          <w:rFonts w:ascii="Times New Roman" w:eastAsia="Times New Roman" w:hAnsi="Times New Roman" w:cs="Times New Roman"/>
          <w:bCs/>
          <w:sz w:val="20"/>
          <w:szCs w:val="20"/>
          <w:lang w:val="en-IN"/>
        </w:rPr>
      </w:pPr>
    </w:p>
    <w:p w14:paraId="217DF1C3" w14:textId="77777777" w:rsidR="00E50810" w:rsidRDefault="00E50810" w:rsidP="00024494">
      <w:pPr>
        <w:rPr>
          <w:rFonts w:ascii="Times New Roman" w:eastAsia="Times New Roman" w:hAnsi="Times New Roman" w:cs="Times New Roman"/>
          <w:bCs/>
          <w:sz w:val="20"/>
          <w:szCs w:val="20"/>
          <w:lang w:val="en-IN"/>
        </w:rPr>
      </w:pPr>
    </w:p>
    <w:p w14:paraId="3E566563" w14:textId="77777777" w:rsidR="00E50810" w:rsidRPr="00024494" w:rsidRDefault="00E50810" w:rsidP="00024494">
      <w:pPr>
        <w:rPr>
          <w:rFonts w:ascii="Times New Roman" w:eastAsia="Times New Roman" w:hAnsi="Times New Roman" w:cs="Times New Roman"/>
          <w:bCs/>
          <w:sz w:val="20"/>
          <w:szCs w:val="20"/>
          <w:lang w:val="en-IN"/>
        </w:rPr>
      </w:pPr>
    </w:p>
    <w:p w14:paraId="2E2A107F" w14:textId="7EF2C0EF" w:rsidR="00AC4532" w:rsidRDefault="00000000" w:rsidP="00E50810">
      <w:pPr>
        <w:rPr>
          <w:rFonts w:ascii="Times New Roman" w:eastAsia="Times New Roman" w:hAnsi="Times New Roman" w:cs="Times New Roman"/>
          <w:b/>
          <w:sz w:val="24"/>
          <w:szCs w:val="24"/>
        </w:rPr>
      </w:pPr>
      <w:r w:rsidRPr="00EE18D1">
        <w:rPr>
          <w:rFonts w:ascii="Times New Roman" w:eastAsia="Times New Roman" w:hAnsi="Times New Roman" w:cs="Times New Roman"/>
          <w:b/>
          <w:sz w:val="24"/>
          <w:szCs w:val="24"/>
        </w:rPr>
        <w:t>References</w:t>
      </w:r>
    </w:p>
    <w:p w14:paraId="5D0383EA" w14:textId="77777777" w:rsidR="00E50810" w:rsidRPr="00E50810" w:rsidRDefault="00E50810" w:rsidP="00E50810">
      <w:pPr>
        <w:rPr>
          <w:rFonts w:ascii="Times New Roman" w:eastAsia="Times New Roman" w:hAnsi="Times New Roman" w:cs="Times New Roman"/>
          <w:b/>
          <w:sz w:val="24"/>
          <w:szCs w:val="24"/>
        </w:rPr>
      </w:pPr>
    </w:p>
    <w:p w14:paraId="6E6B10D5" w14:textId="1BB51736" w:rsidR="00AC4532" w:rsidRPr="007241CE" w:rsidRDefault="00086E16" w:rsidP="00E50810">
      <w:pPr>
        <w:rPr>
          <w:rFonts w:ascii="Times New Roman" w:eastAsia="Bookman Old Style" w:hAnsi="Times New Roman" w:cs="Times New Roman"/>
          <w:sz w:val="20"/>
          <w:szCs w:val="20"/>
        </w:rPr>
      </w:pPr>
      <w:r w:rsidRPr="007241CE">
        <w:rPr>
          <w:rFonts w:ascii="Times New Roman" w:eastAsia="Bookman Old Style" w:hAnsi="Times New Roman" w:cs="Times New Roman"/>
          <w:sz w:val="20"/>
          <w:szCs w:val="20"/>
        </w:rPr>
        <w:t xml:space="preserve">[1] </w:t>
      </w:r>
      <w:r w:rsidR="008E3472" w:rsidRPr="007241CE">
        <w:rPr>
          <w:rFonts w:ascii="Times New Roman" w:eastAsia="Bookman Old Style" w:hAnsi="Times New Roman" w:cs="Times New Roman"/>
          <w:sz w:val="20"/>
          <w:szCs w:val="20"/>
        </w:rPr>
        <w:t>American Diabetes Association. Diagnosis and classification of diabetes mellitus. Diabetes Care. 2014;</w:t>
      </w:r>
      <w:r w:rsidR="008E3472" w:rsidRPr="007241CE">
        <w:rPr>
          <w:rFonts w:ascii="Times New Roman" w:eastAsia="Bookman Old Style" w:hAnsi="Times New Roman" w:cs="Times New Roman"/>
          <w:b/>
          <w:bCs/>
          <w:sz w:val="20"/>
          <w:szCs w:val="20"/>
        </w:rPr>
        <w:t xml:space="preserve">37 Suppl </w:t>
      </w:r>
      <w:proofErr w:type="gramStart"/>
      <w:r w:rsidR="008E3472" w:rsidRPr="007241CE">
        <w:rPr>
          <w:rFonts w:ascii="Times New Roman" w:eastAsia="Bookman Old Style" w:hAnsi="Times New Roman" w:cs="Times New Roman"/>
          <w:b/>
          <w:bCs/>
          <w:sz w:val="20"/>
          <w:szCs w:val="20"/>
        </w:rPr>
        <w:t>1</w:t>
      </w:r>
      <w:r w:rsidR="008E3472" w:rsidRPr="007241CE">
        <w:rPr>
          <w:rFonts w:ascii="Times New Roman" w:eastAsia="Bookman Old Style" w:hAnsi="Times New Roman" w:cs="Times New Roman"/>
          <w:sz w:val="20"/>
          <w:szCs w:val="20"/>
        </w:rPr>
        <w:t>:S</w:t>
      </w:r>
      <w:proofErr w:type="gramEnd"/>
      <w:r w:rsidR="008E3472" w:rsidRPr="007241CE">
        <w:rPr>
          <w:rFonts w:ascii="Times New Roman" w:eastAsia="Bookman Old Style" w:hAnsi="Times New Roman" w:cs="Times New Roman"/>
          <w:sz w:val="20"/>
          <w:szCs w:val="20"/>
        </w:rPr>
        <w:t>81–S90. [</w:t>
      </w:r>
      <w:hyperlink r:id="rId23" w:history="1">
        <w:r w:rsidR="008E3472" w:rsidRPr="007241CE">
          <w:rPr>
            <w:rStyle w:val="Hyperlink"/>
            <w:rFonts w:ascii="Times New Roman" w:eastAsia="Bookman Old Style" w:hAnsi="Times New Roman" w:cs="Times New Roman"/>
            <w:sz w:val="20"/>
            <w:szCs w:val="20"/>
          </w:rPr>
          <w:t>PubMed</w:t>
        </w:r>
      </w:hyperlink>
      <w:r w:rsidR="008E3472" w:rsidRPr="007241CE">
        <w:rPr>
          <w:rFonts w:ascii="Times New Roman" w:eastAsia="Bookman Old Style" w:hAnsi="Times New Roman" w:cs="Times New Roman"/>
          <w:sz w:val="20"/>
          <w:szCs w:val="20"/>
        </w:rPr>
        <w:t>] [</w:t>
      </w:r>
      <w:hyperlink r:id="rId24" w:tgtFrame="_blank" w:history="1">
        <w:r w:rsidR="008E3472" w:rsidRPr="007241CE">
          <w:rPr>
            <w:rStyle w:val="Hyperlink"/>
            <w:rFonts w:ascii="Times New Roman" w:eastAsia="Bookman Old Style" w:hAnsi="Times New Roman" w:cs="Times New Roman"/>
            <w:sz w:val="20"/>
            <w:szCs w:val="20"/>
          </w:rPr>
          <w:t>Google Scholar</w:t>
        </w:r>
      </w:hyperlink>
      <w:r w:rsidR="008E3472" w:rsidRPr="007241CE">
        <w:rPr>
          <w:rFonts w:ascii="Times New Roman" w:eastAsia="Bookman Old Style" w:hAnsi="Times New Roman" w:cs="Times New Roman"/>
          <w:sz w:val="20"/>
          <w:szCs w:val="20"/>
        </w:rPr>
        <w:t>]</w:t>
      </w:r>
    </w:p>
    <w:p w14:paraId="68411AD9" w14:textId="30F8D767" w:rsidR="00086E16" w:rsidRPr="007241CE" w:rsidRDefault="00086E16" w:rsidP="00E50810">
      <w:pPr>
        <w:rPr>
          <w:sz w:val="20"/>
          <w:szCs w:val="20"/>
        </w:rPr>
      </w:pPr>
      <w:r w:rsidRPr="007241CE">
        <w:rPr>
          <w:rFonts w:ascii="Times New Roman" w:eastAsia="Bookman Old Style" w:hAnsi="Times New Roman" w:cs="Times New Roman"/>
          <w:sz w:val="20"/>
          <w:szCs w:val="20"/>
        </w:rPr>
        <w:t>[2]</w:t>
      </w:r>
      <w:r w:rsidR="008E3472" w:rsidRPr="007241CE">
        <w:rPr>
          <w:rFonts w:ascii="Times New Roman" w:eastAsia="Bookman Old Style" w:hAnsi="Times New Roman" w:cs="Times New Roman"/>
          <w:sz w:val="20"/>
          <w:szCs w:val="20"/>
        </w:rPr>
        <w:t xml:space="preserve"> </w:t>
      </w:r>
      <w:proofErr w:type="spellStart"/>
      <w:r w:rsidR="008E3472" w:rsidRPr="007241CE">
        <w:rPr>
          <w:rFonts w:ascii="Times New Roman" w:eastAsia="Bookman Old Style" w:hAnsi="Times New Roman" w:cs="Times New Roman"/>
          <w:sz w:val="20"/>
          <w:szCs w:val="20"/>
        </w:rPr>
        <w:t>DeMaagd</w:t>
      </w:r>
      <w:proofErr w:type="spellEnd"/>
      <w:r w:rsidR="008E3472" w:rsidRPr="007241CE">
        <w:rPr>
          <w:rFonts w:ascii="Times New Roman" w:eastAsia="Bookman Old Style" w:hAnsi="Times New Roman" w:cs="Times New Roman"/>
          <w:sz w:val="20"/>
          <w:szCs w:val="20"/>
        </w:rPr>
        <w:t xml:space="preserve"> G, Philip A. Parkinson's </w:t>
      </w:r>
      <w:proofErr w:type="gramStart"/>
      <w:r w:rsidR="008E3472" w:rsidRPr="007241CE">
        <w:rPr>
          <w:rFonts w:ascii="Times New Roman" w:eastAsia="Bookman Old Style" w:hAnsi="Times New Roman" w:cs="Times New Roman"/>
          <w:sz w:val="20"/>
          <w:szCs w:val="20"/>
        </w:rPr>
        <w:t>Disease</w:t>
      </w:r>
      <w:proofErr w:type="gramEnd"/>
      <w:r w:rsidR="008E3472" w:rsidRPr="007241CE">
        <w:rPr>
          <w:rFonts w:ascii="Times New Roman" w:eastAsia="Bookman Old Style" w:hAnsi="Times New Roman" w:cs="Times New Roman"/>
          <w:sz w:val="20"/>
          <w:szCs w:val="20"/>
        </w:rPr>
        <w:t xml:space="preserve"> and Its Management: Part 1: Disease Entity, Risk Factors, Pathophysiology, Clinical Presentation, and Diagnosis. P T. 2015 Aug;40(8):504-32. PMID: 26236139; PMCID: PMC4517533.</w:t>
      </w:r>
    </w:p>
    <w:p w14:paraId="28154BC0" w14:textId="5F2BA36E" w:rsidR="00086E16" w:rsidRPr="007241CE" w:rsidRDefault="00086E16" w:rsidP="00E50810">
      <w:pPr>
        <w:rPr>
          <w:sz w:val="20"/>
          <w:szCs w:val="20"/>
        </w:rPr>
      </w:pPr>
      <w:r w:rsidRPr="007241CE">
        <w:rPr>
          <w:sz w:val="20"/>
          <w:szCs w:val="20"/>
        </w:rPr>
        <w:t xml:space="preserve">[3] </w:t>
      </w:r>
      <w:r w:rsidR="000E5F9C" w:rsidRPr="007241CE">
        <w:rPr>
          <w:sz w:val="20"/>
          <w:szCs w:val="20"/>
        </w:rPr>
        <w:t xml:space="preserve">US Preventive Services Task Force. Curry SJ, </w:t>
      </w:r>
      <w:proofErr w:type="spellStart"/>
      <w:r w:rsidR="000E5F9C" w:rsidRPr="007241CE">
        <w:rPr>
          <w:sz w:val="20"/>
          <w:szCs w:val="20"/>
        </w:rPr>
        <w:t>Krist</w:t>
      </w:r>
      <w:proofErr w:type="spellEnd"/>
      <w:r w:rsidR="000E5F9C" w:rsidRPr="007241CE">
        <w:rPr>
          <w:sz w:val="20"/>
          <w:szCs w:val="20"/>
        </w:rPr>
        <w:t xml:space="preserve"> AH, Owens DK, Barry MJ, </w:t>
      </w:r>
      <w:proofErr w:type="spellStart"/>
      <w:r w:rsidR="000E5F9C" w:rsidRPr="007241CE">
        <w:rPr>
          <w:sz w:val="20"/>
          <w:szCs w:val="20"/>
        </w:rPr>
        <w:t>Caughey</w:t>
      </w:r>
      <w:proofErr w:type="spellEnd"/>
      <w:r w:rsidR="000E5F9C" w:rsidRPr="007241CE">
        <w:rPr>
          <w:sz w:val="20"/>
          <w:szCs w:val="20"/>
        </w:rPr>
        <w:t xml:space="preserve"> AB, Davidson KW, </w:t>
      </w:r>
      <w:proofErr w:type="spellStart"/>
      <w:r w:rsidR="000E5F9C" w:rsidRPr="007241CE">
        <w:rPr>
          <w:sz w:val="20"/>
          <w:szCs w:val="20"/>
        </w:rPr>
        <w:t>Doubeni</w:t>
      </w:r>
      <w:proofErr w:type="spellEnd"/>
      <w:r w:rsidR="000E5F9C" w:rsidRPr="007241CE">
        <w:rPr>
          <w:sz w:val="20"/>
          <w:szCs w:val="20"/>
        </w:rPr>
        <w:t xml:space="preserve"> CA, </w:t>
      </w:r>
      <w:proofErr w:type="spellStart"/>
      <w:r w:rsidR="000E5F9C" w:rsidRPr="007241CE">
        <w:rPr>
          <w:sz w:val="20"/>
          <w:szCs w:val="20"/>
        </w:rPr>
        <w:t>Epling</w:t>
      </w:r>
      <w:proofErr w:type="spellEnd"/>
      <w:r w:rsidR="000E5F9C" w:rsidRPr="007241CE">
        <w:rPr>
          <w:sz w:val="20"/>
          <w:szCs w:val="20"/>
        </w:rPr>
        <w:t xml:space="preserve"> JW, Kemper AR, </w:t>
      </w:r>
      <w:proofErr w:type="spellStart"/>
      <w:r w:rsidR="000E5F9C" w:rsidRPr="007241CE">
        <w:rPr>
          <w:sz w:val="20"/>
          <w:szCs w:val="20"/>
        </w:rPr>
        <w:t>Kubik</w:t>
      </w:r>
      <w:proofErr w:type="spellEnd"/>
      <w:r w:rsidR="000E5F9C" w:rsidRPr="007241CE">
        <w:rPr>
          <w:sz w:val="20"/>
          <w:szCs w:val="20"/>
        </w:rPr>
        <w:t xml:space="preserve"> M, </w:t>
      </w:r>
      <w:proofErr w:type="spellStart"/>
      <w:r w:rsidR="000E5F9C" w:rsidRPr="007241CE">
        <w:rPr>
          <w:sz w:val="20"/>
          <w:szCs w:val="20"/>
        </w:rPr>
        <w:t>Landefeld</w:t>
      </w:r>
      <w:proofErr w:type="spellEnd"/>
      <w:r w:rsidR="000E5F9C" w:rsidRPr="007241CE">
        <w:rPr>
          <w:sz w:val="20"/>
          <w:szCs w:val="20"/>
        </w:rPr>
        <w:t xml:space="preserve"> CS, Mangione CM, Silverstein M, Simon MA, Tseng CW, Wong JB. Risk Assessment for Cardiovascular Disease </w:t>
      </w:r>
      <w:proofErr w:type="gramStart"/>
      <w:r w:rsidR="000E5F9C" w:rsidRPr="007241CE">
        <w:rPr>
          <w:sz w:val="20"/>
          <w:szCs w:val="20"/>
        </w:rPr>
        <w:t>With</w:t>
      </w:r>
      <w:proofErr w:type="gramEnd"/>
      <w:r w:rsidR="000E5F9C" w:rsidRPr="007241CE">
        <w:rPr>
          <w:sz w:val="20"/>
          <w:szCs w:val="20"/>
        </w:rPr>
        <w:t xml:space="preserve"> Nontraditional Risk Factors: US Preventive Services Task Force Recommendation Statement. JAMA. 2018 Jul 17;320(3):272-280. [</w:t>
      </w:r>
      <w:hyperlink r:id="rId25" w:history="1">
        <w:r w:rsidR="000E5F9C" w:rsidRPr="007241CE">
          <w:rPr>
            <w:rStyle w:val="Hyperlink"/>
            <w:sz w:val="20"/>
            <w:szCs w:val="20"/>
          </w:rPr>
          <w:t>PubMed</w:t>
        </w:r>
      </w:hyperlink>
      <w:r w:rsidR="000E5F9C" w:rsidRPr="007241CE">
        <w:rPr>
          <w:sz w:val="20"/>
          <w:szCs w:val="20"/>
        </w:rPr>
        <w:t>]</w:t>
      </w:r>
    </w:p>
    <w:p w14:paraId="37DB4ECF" w14:textId="77777777" w:rsidR="00CF65CB" w:rsidRPr="007241CE" w:rsidRDefault="00CF65CB" w:rsidP="00CF65CB">
      <w:pPr>
        <w:rPr>
          <w:rFonts w:ascii="Times New Roman" w:eastAsia="Times New Roman" w:hAnsi="Times New Roman" w:cs="Times New Roman"/>
          <w:bCs/>
          <w:sz w:val="20"/>
          <w:szCs w:val="20"/>
          <w:lang w:val="en-IN"/>
        </w:rPr>
      </w:pPr>
      <w:r w:rsidRPr="007241CE">
        <w:rPr>
          <w:sz w:val="20"/>
          <w:szCs w:val="20"/>
        </w:rPr>
        <w:t xml:space="preserve">[4] </w:t>
      </w:r>
      <w:r w:rsidRPr="007241CE">
        <w:rPr>
          <w:rFonts w:ascii="Times New Roman" w:eastAsia="Times New Roman" w:hAnsi="Times New Roman" w:cs="Times New Roman"/>
          <w:bCs/>
          <w:sz w:val="20"/>
          <w:szCs w:val="20"/>
          <w:lang w:val="en-IN"/>
        </w:rPr>
        <w:t xml:space="preserve">Chawla, N. V., Bowyer, K. W., Hall, L. O., and </w:t>
      </w:r>
      <w:proofErr w:type="spellStart"/>
      <w:r w:rsidRPr="007241CE">
        <w:rPr>
          <w:rFonts w:ascii="Times New Roman" w:eastAsia="Times New Roman" w:hAnsi="Times New Roman" w:cs="Times New Roman"/>
          <w:bCs/>
          <w:sz w:val="20"/>
          <w:szCs w:val="20"/>
          <w:lang w:val="en-IN"/>
        </w:rPr>
        <w:t>Kegelmeyer</w:t>
      </w:r>
      <w:proofErr w:type="spellEnd"/>
      <w:r w:rsidRPr="007241CE">
        <w:rPr>
          <w:rFonts w:ascii="Times New Roman" w:eastAsia="Times New Roman" w:hAnsi="Times New Roman" w:cs="Times New Roman"/>
          <w:bCs/>
          <w:sz w:val="20"/>
          <w:szCs w:val="20"/>
          <w:lang w:val="en-IN"/>
        </w:rPr>
        <w:t>, W. P. (2002). SMOTE: Synthetic minority over-sampling technique. 16, 321-357.</w:t>
      </w:r>
    </w:p>
    <w:p w14:paraId="45DB473A" w14:textId="2ECFD590" w:rsidR="00CF65CB" w:rsidRPr="007241CE" w:rsidRDefault="00CF65CB" w:rsidP="00E50810">
      <w:pPr>
        <w:rPr>
          <w:sz w:val="20"/>
          <w:szCs w:val="20"/>
        </w:rPr>
      </w:pPr>
      <w:r w:rsidRPr="007241CE">
        <w:rPr>
          <w:sz w:val="20"/>
          <w:szCs w:val="20"/>
        </w:rPr>
        <w:t>[5]</w:t>
      </w:r>
      <w:r w:rsidR="00187BAD" w:rsidRPr="007241CE">
        <w:rPr>
          <w:rFonts w:ascii="Times New Roman" w:eastAsia="Times New Roman" w:hAnsi="Times New Roman" w:cs="Times New Roman"/>
          <w:bCs/>
          <w:sz w:val="20"/>
          <w:szCs w:val="20"/>
          <w:lang w:val="en-IN"/>
        </w:rPr>
        <w:t xml:space="preserve"> Liu, Y., Chen, P. H., and Krause, J. (2018). </w:t>
      </w:r>
      <w:proofErr w:type="spellStart"/>
      <w:r w:rsidR="00187BAD" w:rsidRPr="007241CE">
        <w:rPr>
          <w:rFonts w:ascii="Times New Roman" w:eastAsia="Times New Roman" w:hAnsi="Times New Roman" w:cs="Times New Roman"/>
          <w:bCs/>
          <w:sz w:val="20"/>
          <w:szCs w:val="20"/>
          <w:lang w:val="en-IN"/>
        </w:rPr>
        <w:t>arXiv</w:t>
      </w:r>
      <w:proofErr w:type="spellEnd"/>
      <w:r w:rsidR="00187BAD" w:rsidRPr="007241CE">
        <w:rPr>
          <w:rFonts w:ascii="Times New Roman" w:eastAsia="Times New Roman" w:hAnsi="Times New Roman" w:cs="Times New Roman"/>
          <w:bCs/>
          <w:sz w:val="20"/>
          <w:szCs w:val="20"/>
          <w:lang w:val="en-IN"/>
        </w:rPr>
        <w:t xml:space="preserve"> preprint arXiv:1807.03164</w:t>
      </w:r>
    </w:p>
    <w:p w14:paraId="510501CB" w14:textId="47F1C7E2" w:rsidR="00CF65CB" w:rsidRPr="007241CE" w:rsidRDefault="00CF65CB" w:rsidP="00E50810">
      <w:pPr>
        <w:rPr>
          <w:rFonts w:ascii="Times New Roman" w:eastAsia="Times New Roman" w:hAnsi="Times New Roman" w:cs="Times New Roman"/>
          <w:bCs/>
          <w:sz w:val="20"/>
          <w:szCs w:val="20"/>
          <w:lang w:val="en-IN"/>
        </w:rPr>
      </w:pPr>
      <w:r w:rsidRPr="007241CE">
        <w:rPr>
          <w:sz w:val="20"/>
          <w:szCs w:val="20"/>
        </w:rPr>
        <w:t>[6]</w:t>
      </w:r>
      <w:r w:rsidR="00187BAD" w:rsidRPr="007241CE">
        <w:rPr>
          <w:rFonts w:ascii="Times New Roman" w:eastAsia="Times New Roman" w:hAnsi="Times New Roman" w:cs="Times New Roman"/>
          <w:bCs/>
          <w:sz w:val="20"/>
          <w:szCs w:val="20"/>
          <w:lang w:val="en-IN"/>
        </w:rPr>
        <w:t xml:space="preserve"> </w:t>
      </w:r>
      <w:proofErr w:type="spellStart"/>
      <w:r w:rsidR="00187BAD" w:rsidRPr="007241CE">
        <w:rPr>
          <w:rFonts w:ascii="Times New Roman" w:eastAsia="Times New Roman" w:hAnsi="Times New Roman" w:cs="Times New Roman"/>
          <w:bCs/>
          <w:sz w:val="20"/>
          <w:szCs w:val="20"/>
          <w:lang w:val="en-IN"/>
        </w:rPr>
        <w:t>Miotto</w:t>
      </w:r>
      <w:proofErr w:type="spellEnd"/>
      <w:r w:rsidR="00187BAD" w:rsidRPr="007241CE">
        <w:rPr>
          <w:rFonts w:ascii="Times New Roman" w:eastAsia="Times New Roman" w:hAnsi="Times New Roman" w:cs="Times New Roman"/>
          <w:bCs/>
          <w:sz w:val="20"/>
          <w:szCs w:val="20"/>
          <w:lang w:val="en-IN"/>
        </w:rPr>
        <w:t>, R., Li, L., Kidd, B. A., and Dudley, J. T. (2018). Scientific Reports, 6, 1-11.</w:t>
      </w:r>
    </w:p>
    <w:p w14:paraId="3A38BEA5" w14:textId="39F7FD9E" w:rsidR="00CF65CB" w:rsidRPr="007241CE" w:rsidRDefault="00CF65CB" w:rsidP="00E50810">
      <w:pPr>
        <w:rPr>
          <w:sz w:val="20"/>
          <w:szCs w:val="20"/>
        </w:rPr>
      </w:pPr>
      <w:r w:rsidRPr="007241CE">
        <w:rPr>
          <w:sz w:val="20"/>
          <w:szCs w:val="20"/>
        </w:rPr>
        <w:t>[7]</w:t>
      </w:r>
      <w:r w:rsidR="00187BAD" w:rsidRPr="007241CE">
        <w:rPr>
          <w:rFonts w:ascii="Times New Roman" w:eastAsia="Times New Roman" w:hAnsi="Times New Roman" w:cs="Times New Roman"/>
          <w:bCs/>
          <w:sz w:val="20"/>
          <w:szCs w:val="20"/>
          <w:lang w:val="en-IN"/>
        </w:rPr>
        <w:t xml:space="preserve"> </w:t>
      </w:r>
      <w:proofErr w:type="spellStart"/>
      <w:r w:rsidR="00187BAD" w:rsidRPr="007241CE">
        <w:rPr>
          <w:rFonts w:ascii="Times New Roman" w:eastAsia="Times New Roman" w:hAnsi="Times New Roman" w:cs="Times New Roman"/>
          <w:bCs/>
          <w:sz w:val="20"/>
          <w:szCs w:val="20"/>
          <w:lang w:val="en-IN"/>
        </w:rPr>
        <w:t>Kavakiotis</w:t>
      </w:r>
      <w:proofErr w:type="spellEnd"/>
      <w:r w:rsidR="00187BAD" w:rsidRPr="007241CE">
        <w:rPr>
          <w:rFonts w:ascii="Times New Roman" w:eastAsia="Times New Roman" w:hAnsi="Times New Roman" w:cs="Times New Roman"/>
          <w:bCs/>
          <w:sz w:val="20"/>
          <w:szCs w:val="20"/>
          <w:lang w:val="en-IN"/>
        </w:rPr>
        <w:t xml:space="preserve">, I., </w:t>
      </w:r>
      <w:proofErr w:type="spellStart"/>
      <w:r w:rsidR="00187BAD" w:rsidRPr="007241CE">
        <w:rPr>
          <w:rFonts w:ascii="Times New Roman" w:eastAsia="Times New Roman" w:hAnsi="Times New Roman" w:cs="Times New Roman"/>
          <w:bCs/>
          <w:sz w:val="20"/>
          <w:szCs w:val="20"/>
          <w:lang w:val="en-IN"/>
        </w:rPr>
        <w:t>Tsave</w:t>
      </w:r>
      <w:proofErr w:type="spellEnd"/>
      <w:r w:rsidR="00187BAD" w:rsidRPr="007241CE">
        <w:rPr>
          <w:rFonts w:ascii="Times New Roman" w:eastAsia="Times New Roman" w:hAnsi="Times New Roman" w:cs="Times New Roman"/>
          <w:bCs/>
          <w:sz w:val="20"/>
          <w:szCs w:val="20"/>
          <w:lang w:val="en-IN"/>
        </w:rPr>
        <w:t xml:space="preserve">, O., </w:t>
      </w:r>
      <w:proofErr w:type="spellStart"/>
      <w:r w:rsidR="00187BAD" w:rsidRPr="007241CE">
        <w:rPr>
          <w:rFonts w:ascii="Times New Roman" w:eastAsia="Times New Roman" w:hAnsi="Times New Roman" w:cs="Times New Roman"/>
          <w:bCs/>
          <w:sz w:val="20"/>
          <w:szCs w:val="20"/>
          <w:lang w:val="en-IN"/>
        </w:rPr>
        <w:t>Salifoglou</w:t>
      </w:r>
      <w:proofErr w:type="spellEnd"/>
      <w:r w:rsidR="00187BAD" w:rsidRPr="007241CE">
        <w:rPr>
          <w:rFonts w:ascii="Times New Roman" w:eastAsia="Times New Roman" w:hAnsi="Times New Roman" w:cs="Times New Roman"/>
          <w:bCs/>
          <w:sz w:val="20"/>
          <w:szCs w:val="20"/>
          <w:lang w:val="en-IN"/>
        </w:rPr>
        <w:t xml:space="preserve">, A., </w:t>
      </w:r>
      <w:proofErr w:type="spellStart"/>
      <w:r w:rsidR="00187BAD" w:rsidRPr="007241CE">
        <w:rPr>
          <w:rFonts w:ascii="Times New Roman" w:eastAsia="Times New Roman" w:hAnsi="Times New Roman" w:cs="Times New Roman"/>
          <w:bCs/>
          <w:sz w:val="20"/>
          <w:szCs w:val="20"/>
          <w:lang w:val="en-IN"/>
        </w:rPr>
        <w:t>Maglaveras</w:t>
      </w:r>
      <w:proofErr w:type="spellEnd"/>
      <w:r w:rsidR="00187BAD" w:rsidRPr="007241CE">
        <w:rPr>
          <w:rFonts w:ascii="Times New Roman" w:eastAsia="Times New Roman" w:hAnsi="Times New Roman" w:cs="Times New Roman"/>
          <w:bCs/>
          <w:sz w:val="20"/>
          <w:szCs w:val="20"/>
          <w:lang w:val="en-IN"/>
        </w:rPr>
        <w:t xml:space="preserve">, N., and </w:t>
      </w:r>
      <w:proofErr w:type="spellStart"/>
      <w:r w:rsidR="00187BAD" w:rsidRPr="007241CE">
        <w:rPr>
          <w:rFonts w:ascii="Times New Roman" w:eastAsia="Times New Roman" w:hAnsi="Times New Roman" w:cs="Times New Roman"/>
          <w:bCs/>
          <w:sz w:val="20"/>
          <w:szCs w:val="20"/>
          <w:lang w:val="en-IN"/>
        </w:rPr>
        <w:t>Vlahavas</w:t>
      </w:r>
      <w:proofErr w:type="spellEnd"/>
      <w:r w:rsidR="00187BAD" w:rsidRPr="007241CE">
        <w:rPr>
          <w:rFonts w:ascii="Times New Roman" w:eastAsia="Times New Roman" w:hAnsi="Times New Roman" w:cs="Times New Roman"/>
          <w:bCs/>
          <w:sz w:val="20"/>
          <w:szCs w:val="20"/>
          <w:lang w:val="en-IN"/>
        </w:rPr>
        <w:t>, I. (2017). Journal, 15, 104-116</w:t>
      </w:r>
    </w:p>
    <w:p w14:paraId="034226DB" w14:textId="2BB16AF5" w:rsidR="00CF65CB" w:rsidRPr="007241CE" w:rsidRDefault="00CF65CB" w:rsidP="00E50810">
      <w:pPr>
        <w:rPr>
          <w:rFonts w:ascii="Times New Roman" w:eastAsia="Times New Roman" w:hAnsi="Times New Roman" w:cs="Times New Roman"/>
          <w:bCs/>
          <w:sz w:val="20"/>
          <w:szCs w:val="20"/>
          <w:lang w:val="en-IN"/>
        </w:rPr>
      </w:pPr>
      <w:r w:rsidRPr="007241CE">
        <w:rPr>
          <w:sz w:val="20"/>
          <w:szCs w:val="20"/>
        </w:rPr>
        <w:t>[8]</w:t>
      </w:r>
      <w:r w:rsidR="00187BAD" w:rsidRPr="007241CE">
        <w:rPr>
          <w:rFonts w:ascii="Times New Roman" w:eastAsia="Times New Roman" w:hAnsi="Times New Roman" w:cs="Times New Roman"/>
          <w:bCs/>
          <w:sz w:val="20"/>
          <w:szCs w:val="20"/>
          <w:lang w:val="en-IN"/>
        </w:rPr>
        <w:t xml:space="preserve"> Zou, J., and Zhang, Y. (2019). Research on machine learning for lung cancer diagnosis: A systematic review. Journal of Cancer Research and Therapeutics, 15(1), 1-5.</w:t>
      </w:r>
    </w:p>
    <w:p w14:paraId="363CA51F" w14:textId="647B2AC0" w:rsidR="00CF65CB" w:rsidRPr="007241CE" w:rsidRDefault="00CF65CB" w:rsidP="00E50810">
      <w:pPr>
        <w:rPr>
          <w:rFonts w:ascii="Times New Roman" w:eastAsia="Times New Roman" w:hAnsi="Times New Roman" w:cs="Times New Roman"/>
          <w:bCs/>
          <w:sz w:val="20"/>
          <w:szCs w:val="20"/>
          <w:lang w:val="en-IN"/>
        </w:rPr>
      </w:pPr>
      <w:r w:rsidRPr="007241CE">
        <w:rPr>
          <w:sz w:val="20"/>
          <w:szCs w:val="20"/>
        </w:rPr>
        <w:t>[9]</w:t>
      </w:r>
      <w:r w:rsidR="00187BAD" w:rsidRPr="007241CE">
        <w:rPr>
          <w:rFonts w:ascii="Times New Roman" w:eastAsia="Times New Roman" w:hAnsi="Times New Roman" w:cs="Times New Roman"/>
          <w:bCs/>
          <w:sz w:val="20"/>
          <w:szCs w:val="20"/>
          <w:lang w:val="en-IN"/>
        </w:rPr>
        <w:t xml:space="preserve"> Liao, S. G., Deng, H. P., Kang, P., and Wen, Y. M. (2019). A review of machine learning methods for the prediction of diabetes complications. Journal of Healthcare Engineering, 2019, 1-14.</w:t>
      </w:r>
    </w:p>
    <w:p w14:paraId="34A3D330" w14:textId="1B8C4BF5" w:rsidR="00187BAD" w:rsidRPr="007241CE" w:rsidRDefault="00CF65CB" w:rsidP="00187BAD">
      <w:pPr>
        <w:rPr>
          <w:rFonts w:ascii="Times New Roman" w:eastAsia="Times New Roman" w:hAnsi="Times New Roman" w:cs="Times New Roman"/>
          <w:bCs/>
          <w:sz w:val="20"/>
          <w:szCs w:val="20"/>
          <w:lang w:val="en-IN"/>
        </w:rPr>
      </w:pPr>
      <w:r w:rsidRPr="007241CE">
        <w:rPr>
          <w:sz w:val="20"/>
          <w:szCs w:val="20"/>
        </w:rPr>
        <w:t>[10]</w:t>
      </w:r>
      <w:r w:rsidR="00187BAD" w:rsidRPr="007241CE">
        <w:rPr>
          <w:rFonts w:ascii="Times New Roman" w:eastAsia="Times New Roman" w:hAnsi="Times New Roman" w:cs="Times New Roman"/>
          <w:bCs/>
          <w:sz w:val="20"/>
          <w:szCs w:val="20"/>
          <w:lang w:val="en-IN"/>
        </w:rPr>
        <w:t xml:space="preserve"> Caruana, R., Lawrence, S., and Giles, L. (2001). Advances in Neural Information Processing Systems, 13, 402-408.</w:t>
      </w:r>
    </w:p>
    <w:p w14:paraId="74C62555" w14:textId="43F06863" w:rsidR="00086E16" w:rsidRPr="007241CE" w:rsidRDefault="00086E16" w:rsidP="00E50810">
      <w:pPr>
        <w:rPr>
          <w:rFonts w:ascii="Times New Roman" w:eastAsia="Bookman Old Style" w:hAnsi="Times New Roman" w:cs="Times New Roman"/>
          <w:b/>
          <w:sz w:val="20"/>
          <w:szCs w:val="20"/>
        </w:rPr>
      </w:pPr>
      <w:r w:rsidRPr="007241CE">
        <w:rPr>
          <w:rFonts w:ascii="Times New Roman" w:eastAsia="Bookman Old Style" w:hAnsi="Times New Roman" w:cs="Times New Roman"/>
          <w:sz w:val="20"/>
          <w:szCs w:val="20"/>
        </w:rPr>
        <w:t>[</w:t>
      </w:r>
      <w:r w:rsidR="00CF65CB" w:rsidRPr="007241CE">
        <w:rPr>
          <w:rFonts w:ascii="Times New Roman" w:eastAsia="Bookman Old Style" w:hAnsi="Times New Roman" w:cs="Times New Roman"/>
          <w:sz w:val="20"/>
          <w:szCs w:val="20"/>
        </w:rPr>
        <w:t>11</w:t>
      </w:r>
      <w:r w:rsidRPr="007241CE">
        <w:rPr>
          <w:rFonts w:ascii="Times New Roman" w:eastAsia="Bookman Old Style" w:hAnsi="Times New Roman" w:cs="Times New Roman"/>
          <w:sz w:val="20"/>
          <w:szCs w:val="20"/>
        </w:rPr>
        <w:t xml:space="preserve">] F. Maxwell Harper and Joseph A. </w:t>
      </w:r>
      <w:proofErr w:type="spellStart"/>
      <w:r w:rsidRPr="007241CE">
        <w:rPr>
          <w:rFonts w:ascii="Times New Roman" w:eastAsia="Bookman Old Style" w:hAnsi="Times New Roman" w:cs="Times New Roman"/>
          <w:sz w:val="20"/>
          <w:szCs w:val="20"/>
        </w:rPr>
        <w:t>Konstan</w:t>
      </w:r>
      <w:proofErr w:type="spellEnd"/>
      <w:r w:rsidRPr="007241CE">
        <w:rPr>
          <w:rFonts w:ascii="Times New Roman" w:eastAsia="Bookman Old Style" w:hAnsi="Times New Roman" w:cs="Times New Roman"/>
          <w:sz w:val="20"/>
          <w:szCs w:val="20"/>
        </w:rPr>
        <w:t xml:space="preserve">. 2015. The </w:t>
      </w:r>
      <w:proofErr w:type="spellStart"/>
      <w:r w:rsidRPr="007241CE">
        <w:rPr>
          <w:rFonts w:ascii="Times New Roman" w:eastAsia="Bookman Old Style" w:hAnsi="Times New Roman" w:cs="Times New Roman"/>
          <w:sz w:val="20"/>
          <w:szCs w:val="20"/>
        </w:rPr>
        <w:t>MovieLens</w:t>
      </w:r>
      <w:proofErr w:type="spellEnd"/>
      <w:r w:rsidRPr="007241CE">
        <w:rPr>
          <w:rFonts w:ascii="Times New Roman" w:eastAsia="Bookman Old Style" w:hAnsi="Times New Roman" w:cs="Times New Roman"/>
          <w:sz w:val="20"/>
          <w:szCs w:val="20"/>
        </w:rPr>
        <w:t xml:space="preserve"> Datasets: History and Context. ACM Transactions on Interactive Intelligent Systems (</w:t>
      </w:r>
      <w:proofErr w:type="spellStart"/>
      <w:r w:rsidRPr="007241CE">
        <w:rPr>
          <w:rFonts w:ascii="Times New Roman" w:eastAsia="Bookman Old Style" w:hAnsi="Times New Roman" w:cs="Times New Roman"/>
          <w:sz w:val="20"/>
          <w:szCs w:val="20"/>
        </w:rPr>
        <w:t>TiiS</w:t>
      </w:r>
      <w:proofErr w:type="spellEnd"/>
      <w:r w:rsidRPr="007241CE">
        <w:rPr>
          <w:rFonts w:ascii="Times New Roman" w:eastAsia="Bookman Old Style" w:hAnsi="Times New Roman" w:cs="Times New Roman"/>
          <w:sz w:val="20"/>
          <w:szCs w:val="20"/>
        </w:rPr>
        <w:t>) 5, 4, Article 19 (December 2015), 19 pages. DOI=</w:t>
      </w:r>
      <w:hyperlink r:id="rId26" w:history="1">
        <w:r w:rsidRPr="007241CE">
          <w:rPr>
            <w:rStyle w:val="Hyperlink"/>
            <w:rFonts w:ascii="Times New Roman" w:eastAsia="Bookman Old Style" w:hAnsi="Times New Roman" w:cs="Times New Roman"/>
            <w:sz w:val="20"/>
            <w:szCs w:val="20"/>
          </w:rPr>
          <w:t>http://dx.doi.org/10.1145/2827872</w:t>
        </w:r>
      </w:hyperlink>
    </w:p>
    <w:p w14:paraId="70932743" w14:textId="5AE2132C" w:rsidR="00086E16" w:rsidRPr="007241CE" w:rsidRDefault="00086E16" w:rsidP="000E5F9C">
      <w:pPr>
        <w:rPr>
          <w:rFonts w:ascii="Times New Roman" w:eastAsia="Bookman Old Style" w:hAnsi="Times New Roman" w:cs="Times New Roman"/>
          <w:sz w:val="20"/>
          <w:szCs w:val="20"/>
        </w:rPr>
      </w:pPr>
      <w:r w:rsidRPr="007241CE">
        <w:rPr>
          <w:rFonts w:ascii="Times New Roman" w:eastAsia="Bookman Old Style" w:hAnsi="Times New Roman" w:cs="Times New Roman"/>
          <w:sz w:val="20"/>
          <w:szCs w:val="20"/>
        </w:rPr>
        <w:t>[</w:t>
      </w:r>
      <w:r w:rsidR="00CF65CB" w:rsidRPr="007241CE">
        <w:rPr>
          <w:rFonts w:ascii="Times New Roman" w:eastAsia="Bookman Old Style" w:hAnsi="Times New Roman" w:cs="Times New Roman"/>
          <w:sz w:val="20"/>
          <w:szCs w:val="20"/>
        </w:rPr>
        <w:t>12</w:t>
      </w:r>
      <w:r w:rsidRPr="007241CE">
        <w:rPr>
          <w:rFonts w:ascii="Times New Roman" w:eastAsia="Bookman Old Style" w:hAnsi="Times New Roman" w:cs="Times New Roman"/>
          <w:sz w:val="20"/>
          <w:szCs w:val="20"/>
        </w:rPr>
        <w:t xml:space="preserve">] </w:t>
      </w:r>
      <w:r w:rsidR="000E5F9C" w:rsidRPr="007241CE">
        <w:rPr>
          <w:rFonts w:ascii="Times New Roman" w:eastAsia="Bookman Old Style" w:hAnsi="Times New Roman" w:cs="Times New Roman"/>
          <w:sz w:val="20"/>
          <w:szCs w:val="20"/>
        </w:rPr>
        <w:t xml:space="preserve">C. Okan Sakar a, </w:t>
      </w:r>
      <w:proofErr w:type="spellStart"/>
      <w:r w:rsidR="000E5F9C" w:rsidRPr="007241CE">
        <w:rPr>
          <w:rFonts w:ascii="Times New Roman" w:eastAsia="Bookman Old Style" w:hAnsi="Times New Roman" w:cs="Times New Roman"/>
          <w:sz w:val="20"/>
          <w:szCs w:val="20"/>
        </w:rPr>
        <w:t>Gorkem</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Serbes</w:t>
      </w:r>
      <w:proofErr w:type="spellEnd"/>
      <w:r w:rsidR="000E5F9C" w:rsidRPr="007241CE">
        <w:rPr>
          <w:rFonts w:ascii="Times New Roman" w:eastAsia="Bookman Old Style" w:hAnsi="Times New Roman" w:cs="Times New Roman"/>
          <w:sz w:val="20"/>
          <w:szCs w:val="20"/>
        </w:rPr>
        <w:t xml:space="preserve"> b, </w:t>
      </w:r>
      <w:proofErr w:type="spellStart"/>
      <w:r w:rsidR="000E5F9C" w:rsidRPr="007241CE">
        <w:rPr>
          <w:rFonts w:ascii="Times New Roman" w:eastAsia="Bookman Old Style" w:hAnsi="Times New Roman" w:cs="Times New Roman"/>
          <w:sz w:val="20"/>
          <w:szCs w:val="20"/>
        </w:rPr>
        <w:t>Aysegul</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Gunduz</w:t>
      </w:r>
      <w:proofErr w:type="spellEnd"/>
      <w:r w:rsidR="000E5F9C" w:rsidRPr="007241CE">
        <w:rPr>
          <w:rFonts w:ascii="Times New Roman" w:eastAsia="Bookman Old Style" w:hAnsi="Times New Roman" w:cs="Times New Roman"/>
          <w:sz w:val="20"/>
          <w:szCs w:val="20"/>
        </w:rPr>
        <w:t xml:space="preserve"> </w:t>
      </w:r>
      <w:proofErr w:type="spellStart"/>
      <w:proofErr w:type="gramStart"/>
      <w:r w:rsidR="000E5F9C" w:rsidRPr="007241CE">
        <w:rPr>
          <w:rFonts w:ascii="Times New Roman" w:eastAsia="Bookman Old Style" w:hAnsi="Times New Roman" w:cs="Times New Roman"/>
          <w:sz w:val="20"/>
          <w:szCs w:val="20"/>
        </w:rPr>
        <w:t>c,Hunkar</w:t>
      </w:r>
      <w:proofErr w:type="spellEnd"/>
      <w:proofErr w:type="gramEnd"/>
      <w:r w:rsidR="000E5F9C" w:rsidRPr="007241CE">
        <w:rPr>
          <w:rFonts w:ascii="Times New Roman" w:eastAsia="Bookman Old Style" w:hAnsi="Times New Roman" w:cs="Times New Roman"/>
          <w:sz w:val="20"/>
          <w:szCs w:val="20"/>
        </w:rPr>
        <w:t xml:space="preserve"> C. </w:t>
      </w:r>
      <w:proofErr w:type="spellStart"/>
      <w:r w:rsidR="000E5F9C" w:rsidRPr="007241CE">
        <w:rPr>
          <w:rFonts w:ascii="Times New Roman" w:eastAsia="Bookman Old Style" w:hAnsi="Times New Roman" w:cs="Times New Roman"/>
          <w:sz w:val="20"/>
          <w:szCs w:val="20"/>
        </w:rPr>
        <w:t>Tunc</w:t>
      </w:r>
      <w:proofErr w:type="spellEnd"/>
      <w:r w:rsidR="000E5F9C" w:rsidRPr="007241CE">
        <w:rPr>
          <w:rFonts w:ascii="Times New Roman" w:eastAsia="Bookman Old Style" w:hAnsi="Times New Roman" w:cs="Times New Roman"/>
          <w:sz w:val="20"/>
          <w:szCs w:val="20"/>
        </w:rPr>
        <w:t xml:space="preserve"> a, </w:t>
      </w:r>
      <w:proofErr w:type="spellStart"/>
      <w:r w:rsidR="000E5F9C" w:rsidRPr="007241CE">
        <w:rPr>
          <w:rFonts w:ascii="Times New Roman" w:eastAsia="Bookman Old Style" w:hAnsi="Times New Roman" w:cs="Times New Roman"/>
          <w:sz w:val="20"/>
          <w:szCs w:val="20"/>
        </w:rPr>
        <w:t>Hatice</w:t>
      </w:r>
      <w:proofErr w:type="spellEnd"/>
      <w:r w:rsidR="000E5F9C" w:rsidRPr="007241CE">
        <w:rPr>
          <w:rFonts w:ascii="Times New Roman" w:eastAsia="Bookman Old Style" w:hAnsi="Times New Roman" w:cs="Times New Roman"/>
          <w:sz w:val="20"/>
          <w:szCs w:val="20"/>
        </w:rPr>
        <w:t xml:space="preserve"> Nizam d, </w:t>
      </w:r>
      <w:proofErr w:type="spellStart"/>
      <w:r w:rsidR="000E5F9C" w:rsidRPr="007241CE">
        <w:rPr>
          <w:rFonts w:ascii="Times New Roman" w:eastAsia="Bookman Old Style" w:hAnsi="Times New Roman" w:cs="Times New Roman"/>
          <w:sz w:val="20"/>
          <w:szCs w:val="20"/>
        </w:rPr>
        <w:t>Betul</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Erdogdu</w:t>
      </w:r>
      <w:proofErr w:type="spellEnd"/>
      <w:r w:rsidR="000E5F9C" w:rsidRPr="007241CE">
        <w:rPr>
          <w:rFonts w:ascii="Times New Roman" w:eastAsia="Bookman Old Style" w:hAnsi="Times New Roman" w:cs="Times New Roman"/>
          <w:sz w:val="20"/>
          <w:szCs w:val="20"/>
        </w:rPr>
        <w:t xml:space="preserve"> Sakar e, </w:t>
      </w:r>
      <w:proofErr w:type="spellStart"/>
      <w:r w:rsidR="000E5F9C" w:rsidRPr="007241CE">
        <w:rPr>
          <w:rFonts w:ascii="Times New Roman" w:eastAsia="Bookman Old Style" w:hAnsi="Times New Roman" w:cs="Times New Roman"/>
          <w:sz w:val="20"/>
          <w:szCs w:val="20"/>
        </w:rPr>
        <w:t>Melih</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Tutuncu</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c,Tarkan</w:t>
      </w:r>
      <w:proofErr w:type="spellEnd"/>
      <w:r w:rsidR="000E5F9C" w:rsidRPr="007241CE">
        <w:rPr>
          <w:rFonts w:ascii="Times New Roman" w:eastAsia="Bookman Old Style" w:hAnsi="Times New Roman" w:cs="Times New Roman"/>
          <w:sz w:val="20"/>
          <w:szCs w:val="20"/>
        </w:rPr>
        <w:t xml:space="preserve"> Aydin a, M. </w:t>
      </w:r>
      <w:proofErr w:type="spellStart"/>
      <w:r w:rsidR="000E5F9C" w:rsidRPr="007241CE">
        <w:rPr>
          <w:rFonts w:ascii="Times New Roman" w:eastAsia="Bookman Old Style" w:hAnsi="Times New Roman" w:cs="Times New Roman"/>
          <w:sz w:val="20"/>
          <w:szCs w:val="20"/>
        </w:rPr>
        <w:t>Erdem</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Isenkul</w:t>
      </w:r>
      <w:proofErr w:type="spellEnd"/>
      <w:r w:rsidR="000E5F9C" w:rsidRPr="007241CE">
        <w:rPr>
          <w:rFonts w:ascii="Times New Roman" w:eastAsia="Bookman Old Style" w:hAnsi="Times New Roman" w:cs="Times New Roman"/>
          <w:sz w:val="20"/>
          <w:szCs w:val="20"/>
        </w:rPr>
        <w:t xml:space="preserve"> d, </w:t>
      </w:r>
      <w:proofErr w:type="spellStart"/>
      <w:r w:rsidR="000E5F9C" w:rsidRPr="007241CE">
        <w:rPr>
          <w:rFonts w:ascii="Times New Roman" w:eastAsia="Bookman Old Style" w:hAnsi="Times New Roman" w:cs="Times New Roman"/>
          <w:sz w:val="20"/>
          <w:szCs w:val="20"/>
        </w:rPr>
        <w:t>Hulya</w:t>
      </w:r>
      <w:proofErr w:type="spellEnd"/>
      <w:r w:rsidR="000E5F9C"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Apaydin</w:t>
      </w:r>
      <w:proofErr w:type="spellEnd"/>
      <w:r w:rsidR="000E5F9C" w:rsidRPr="007241CE">
        <w:rPr>
          <w:rFonts w:ascii="Times New Roman" w:eastAsia="Bookman Old Style" w:hAnsi="Times New Roman" w:cs="Times New Roman"/>
          <w:sz w:val="20"/>
          <w:szCs w:val="20"/>
        </w:rPr>
        <w:t xml:space="preserve"> c</w:t>
      </w:r>
    </w:p>
    <w:p w14:paraId="58561911" w14:textId="6E60E91E" w:rsidR="00086E16" w:rsidRPr="007241CE" w:rsidRDefault="00086E16" w:rsidP="00E50810">
      <w:pPr>
        <w:rPr>
          <w:rFonts w:ascii="Times New Roman" w:eastAsia="Bookman Old Style" w:hAnsi="Times New Roman" w:cs="Times New Roman"/>
          <w:sz w:val="20"/>
          <w:szCs w:val="20"/>
        </w:rPr>
      </w:pPr>
      <w:r w:rsidRPr="007241CE">
        <w:rPr>
          <w:rFonts w:ascii="Times New Roman" w:eastAsia="Bookman Old Style" w:hAnsi="Times New Roman" w:cs="Times New Roman"/>
          <w:sz w:val="20"/>
          <w:szCs w:val="20"/>
        </w:rPr>
        <w:t>[</w:t>
      </w:r>
      <w:r w:rsidR="00CF65CB" w:rsidRPr="007241CE">
        <w:rPr>
          <w:rFonts w:ascii="Times New Roman" w:eastAsia="Bookman Old Style" w:hAnsi="Times New Roman" w:cs="Times New Roman"/>
          <w:sz w:val="20"/>
          <w:szCs w:val="20"/>
        </w:rPr>
        <w:t>13</w:t>
      </w:r>
      <w:r w:rsidRPr="007241CE">
        <w:rPr>
          <w:rFonts w:ascii="Times New Roman" w:eastAsia="Bookman Old Style" w:hAnsi="Times New Roman" w:cs="Times New Roman"/>
          <w:sz w:val="20"/>
          <w:szCs w:val="20"/>
        </w:rPr>
        <w:t xml:space="preserve">] Leslie Kirsch, </w:t>
      </w:r>
      <w:proofErr w:type="spellStart"/>
      <w:r w:rsidRPr="007241CE">
        <w:rPr>
          <w:rFonts w:ascii="Times New Roman" w:eastAsia="Bookman Old Style" w:hAnsi="Times New Roman" w:cs="Times New Roman"/>
          <w:sz w:val="20"/>
          <w:szCs w:val="20"/>
        </w:rPr>
        <w:t>Sohier</w:t>
      </w:r>
      <w:proofErr w:type="spellEnd"/>
      <w:r w:rsidRPr="007241CE">
        <w:rPr>
          <w:rFonts w:ascii="Times New Roman" w:eastAsia="Bookman Old Style" w:hAnsi="Times New Roman" w:cs="Times New Roman"/>
          <w:sz w:val="20"/>
          <w:szCs w:val="20"/>
        </w:rPr>
        <w:t xml:space="preserve"> Dane, Stacey Adam, Victoria </w:t>
      </w:r>
      <w:proofErr w:type="spellStart"/>
      <w:r w:rsidRPr="007241CE">
        <w:rPr>
          <w:rFonts w:ascii="Times New Roman" w:eastAsia="Bookman Old Style" w:hAnsi="Times New Roman" w:cs="Times New Roman"/>
          <w:sz w:val="20"/>
          <w:szCs w:val="20"/>
        </w:rPr>
        <w:t>Dardov</w:t>
      </w:r>
      <w:proofErr w:type="spellEnd"/>
      <w:r w:rsidRPr="007241CE">
        <w:rPr>
          <w:rFonts w:ascii="Times New Roman" w:eastAsia="Bookman Old Style" w:hAnsi="Times New Roman" w:cs="Times New Roman"/>
          <w:sz w:val="20"/>
          <w:szCs w:val="20"/>
        </w:rPr>
        <w:t xml:space="preserve">. 2023. AMP®-Parkinson's Disease Progression Prediction. </w:t>
      </w:r>
      <w:proofErr w:type="spellStart"/>
      <w:proofErr w:type="gramStart"/>
      <w:r w:rsidRPr="007241CE">
        <w:rPr>
          <w:rFonts w:ascii="Times New Roman" w:eastAsia="Bookman Old Style" w:hAnsi="Times New Roman" w:cs="Times New Roman"/>
          <w:sz w:val="20"/>
          <w:szCs w:val="20"/>
        </w:rPr>
        <w:t>Publisher:Kaggle</w:t>
      </w:r>
      <w:proofErr w:type="spellEnd"/>
      <w:proofErr w:type="gramEnd"/>
      <w:r w:rsidRPr="007241CE">
        <w:rPr>
          <w:rFonts w:ascii="Times New Roman" w:eastAsia="Bookman Old Style" w:hAnsi="Times New Roman" w:cs="Times New Roman"/>
          <w:sz w:val="20"/>
          <w:szCs w:val="20"/>
        </w:rPr>
        <w:t>.</w:t>
      </w:r>
    </w:p>
    <w:p w14:paraId="1861853D" w14:textId="6D66575D" w:rsidR="00086E16" w:rsidRPr="007241CE" w:rsidRDefault="00CF65CB" w:rsidP="00E50810">
      <w:pPr>
        <w:rPr>
          <w:rFonts w:ascii="Times New Roman" w:eastAsia="Bookman Old Style" w:hAnsi="Times New Roman" w:cs="Times New Roman"/>
          <w:sz w:val="20"/>
          <w:szCs w:val="20"/>
        </w:rPr>
      </w:pPr>
      <w:r w:rsidRPr="007241CE">
        <w:rPr>
          <w:rFonts w:ascii="Times New Roman" w:eastAsia="Bookman Old Style" w:hAnsi="Times New Roman" w:cs="Times New Roman"/>
          <w:sz w:val="20"/>
          <w:szCs w:val="20"/>
        </w:rPr>
        <w:t>[14</w:t>
      </w:r>
      <w:r w:rsidR="00086E16" w:rsidRPr="007241CE">
        <w:rPr>
          <w:rFonts w:ascii="Times New Roman" w:eastAsia="Bookman Old Style" w:hAnsi="Times New Roman" w:cs="Times New Roman"/>
          <w:sz w:val="20"/>
          <w:szCs w:val="20"/>
        </w:rPr>
        <w:t xml:space="preserve">] </w:t>
      </w:r>
      <w:proofErr w:type="spellStart"/>
      <w:r w:rsidR="000E5F9C" w:rsidRPr="007241CE">
        <w:rPr>
          <w:rFonts w:ascii="Times New Roman" w:eastAsia="Bookman Old Style" w:hAnsi="Times New Roman" w:cs="Times New Roman"/>
          <w:sz w:val="20"/>
          <w:szCs w:val="20"/>
        </w:rPr>
        <w:t>Chael</w:t>
      </w:r>
      <w:proofErr w:type="spellEnd"/>
      <w:r w:rsidR="000E5F9C" w:rsidRPr="007241CE">
        <w:rPr>
          <w:rFonts w:ascii="Times New Roman" w:eastAsia="Bookman Old Style" w:hAnsi="Times New Roman" w:cs="Times New Roman"/>
          <w:sz w:val="20"/>
          <w:szCs w:val="20"/>
        </w:rPr>
        <w:t>, A. et al. High-resolution linear polarimetric imaging for the Event Horizon Telescope. </w:t>
      </w:r>
      <w:proofErr w:type="spellStart"/>
      <w:r w:rsidR="000E5F9C" w:rsidRPr="007241CE">
        <w:rPr>
          <w:rFonts w:ascii="Times New Roman" w:eastAsia="Bookman Old Style" w:hAnsi="Times New Roman" w:cs="Times New Roman"/>
          <w:i/>
          <w:iCs/>
          <w:sz w:val="20"/>
          <w:szCs w:val="20"/>
        </w:rPr>
        <w:t>Astrophys</w:t>
      </w:r>
      <w:proofErr w:type="spellEnd"/>
      <w:r w:rsidR="000E5F9C" w:rsidRPr="007241CE">
        <w:rPr>
          <w:rFonts w:ascii="Times New Roman" w:eastAsia="Bookman Old Style" w:hAnsi="Times New Roman" w:cs="Times New Roman"/>
          <w:i/>
          <w:iCs/>
          <w:sz w:val="20"/>
          <w:szCs w:val="20"/>
        </w:rPr>
        <w:t>. J</w:t>
      </w:r>
      <w:r w:rsidR="000E5F9C" w:rsidRPr="007241CE">
        <w:rPr>
          <w:rFonts w:ascii="Times New Roman" w:eastAsia="Bookman Old Style" w:hAnsi="Times New Roman" w:cs="Times New Roman"/>
          <w:sz w:val="20"/>
          <w:szCs w:val="20"/>
        </w:rPr>
        <w:t>. </w:t>
      </w:r>
      <w:r w:rsidR="000E5F9C" w:rsidRPr="007241CE">
        <w:rPr>
          <w:rFonts w:ascii="Times New Roman" w:eastAsia="Bookman Old Style" w:hAnsi="Times New Roman" w:cs="Times New Roman"/>
          <w:b/>
          <w:bCs/>
          <w:sz w:val="20"/>
          <w:szCs w:val="20"/>
        </w:rPr>
        <w:t>286</w:t>
      </w:r>
      <w:r w:rsidR="000E5F9C" w:rsidRPr="007241CE">
        <w:rPr>
          <w:rFonts w:ascii="Times New Roman" w:eastAsia="Bookman Old Style" w:hAnsi="Times New Roman" w:cs="Times New Roman"/>
          <w:sz w:val="20"/>
          <w:szCs w:val="20"/>
        </w:rPr>
        <w:t>, 11 (2016).</w:t>
      </w:r>
    </w:p>
    <w:p w14:paraId="33D18DBA" w14:textId="36F23B18" w:rsidR="00086E16" w:rsidRPr="007241CE" w:rsidRDefault="00086E16" w:rsidP="007241CE">
      <w:pPr>
        <w:rPr>
          <w:sz w:val="20"/>
          <w:szCs w:val="20"/>
        </w:rPr>
      </w:pPr>
      <w:r w:rsidRPr="007241CE">
        <w:rPr>
          <w:rFonts w:ascii="Times New Roman" w:eastAsia="Bookman Old Style" w:hAnsi="Times New Roman" w:cs="Times New Roman"/>
          <w:sz w:val="20"/>
          <w:szCs w:val="20"/>
        </w:rPr>
        <w:t>[</w:t>
      </w:r>
      <w:r w:rsidR="00CF65CB" w:rsidRPr="007241CE">
        <w:rPr>
          <w:rFonts w:ascii="Times New Roman" w:eastAsia="Bookman Old Style" w:hAnsi="Times New Roman" w:cs="Times New Roman"/>
          <w:sz w:val="20"/>
          <w:szCs w:val="20"/>
        </w:rPr>
        <w:t>15</w:t>
      </w:r>
      <w:r w:rsidRPr="007241CE">
        <w:rPr>
          <w:rFonts w:ascii="Times New Roman" w:eastAsia="Bookman Old Style" w:hAnsi="Times New Roman" w:cs="Times New Roman"/>
          <w:sz w:val="20"/>
          <w:szCs w:val="20"/>
        </w:rPr>
        <w:t xml:space="preserve">] </w:t>
      </w:r>
      <w:r w:rsidR="007241CE" w:rsidRPr="007241CE">
        <w:rPr>
          <w:rFonts w:ascii="Times New Roman" w:eastAsia="Bookman Old Style" w:hAnsi="Times New Roman" w:cs="Times New Roman"/>
          <w:sz w:val="20"/>
          <w:szCs w:val="20"/>
        </w:rPr>
        <w:t xml:space="preserve">McKinney2010 </w:t>
      </w:r>
      <w:proofErr w:type="spellStart"/>
      <w:r w:rsidR="007241CE" w:rsidRPr="007241CE">
        <w:rPr>
          <w:rFonts w:ascii="Times New Roman" w:eastAsia="Bookman Old Style" w:hAnsi="Times New Roman" w:cs="Times New Roman"/>
          <w:sz w:val="20"/>
          <w:szCs w:val="20"/>
        </w:rPr>
        <w:t>DataSF</w:t>
      </w:r>
      <w:proofErr w:type="spellEnd"/>
      <w:r w:rsidR="007241CE" w:rsidRPr="007241CE">
        <w:rPr>
          <w:rFonts w:ascii="Times New Roman" w:eastAsia="Bookman Old Style" w:hAnsi="Times New Roman" w:cs="Times New Roman"/>
          <w:sz w:val="20"/>
          <w:szCs w:val="20"/>
        </w:rPr>
        <w:t xml:space="preserve"> Data Structures for Statistical Computing in Python. Author=Wes McKinney</w:t>
      </w:r>
    </w:p>
    <w:p w14:paraId="6FD814A5" w14:textId="731CC474" w:rsidR="00086E16" w:rsidRPr="007241CE" w:rsidRDefault="00086E16" w:rsidP="00E50810">
      <w:pPr>
        <w:rPr>
          <w:rFonts w:ascii="Times New Roman" w:eastAsia="Bookman Old Style" w:hAnsi="Times New Roman" w:cs="Times New Roman"/>
          <w:sz w:val="20"/>
          <w:szCs w:val="20"/>
        </w:rPr>
      </w:pPr>
      <w:r w:rsidRPr="007241CE">
        <w:rPr>
          <w:sz w:val="20"/>
          <w:szCs w:val="20"/>
        </w:rPr>
        <w:t>[</w:t>
      </w:r>
      <w:r w:rsidR="00CF65CB" w:rsidRPr="007241CE">
        <w:rPr>
          <w:sz w:val="20"/>
          <w:szCs w:val="20"/>
        </w:rPr>
        <w:t>16</w:t>
      </w:r>
      <w:r w:rsidRPr="007241CE">
        <w:rPr>
          <w:sz w:val="20"/>
          <w:szCs w:val="20"/>
        </w:rPr>
        <w:t xml:space="preserve">] </w:t>
      </w:r>
      <w:r w:rsidR="000E5F9C" w:rsidRPr="007241CE">
        <w:rPr>
          <w:sz w:val="20"/>
          <w:szCs w:val="20"/>
        </w:rPr>
        <w:t xml:space="preserve">Fabian </w:t>
      </w:r>
      <w:proofErr w:type="spellStart"/>
      <w:r w:rsidR="000E5F9C" w:rsidRPr="007241CE">
        <w:rPr>
          <w:sz w:val="20"/>
          <w:szCs w:val="20"/>
        </w:rPr>
        <w:t>Pedregosa</w:t>
      </w:r>
      <w:proofErr w:type="spellEnd"/>
      <w:r w:rsidR="000E5F9C" w:rsidRPr="007241CE">
        <w:rPr>
          <w:sz w:val="20"/>
          <w:szCs w:val="20"/>
        </w:rPr>
        <w:t xml:space="preserve">, Gael </w:t>
      </w:r>
      <w:proofErr w:type="spellStart"/>
      <w:r w:rsidR="000E5F9C" w:rsidRPr="007241CE">
        <w:rPr>
          <w:sz w:val="20"/>
          <w:szCs w:val="20"/>
        </w:rPr>
        <w:t>Varoquaux</w:t>
      </w:r>
      <w:proofErr w:type="spellEnd"/>
      <w:r w:rsidR="000E5F9C" w:rsidRPr="007241CE">
        <w:rPr>
          <w:sz w:val="20"/>
          <w:szCs w:val="20"/>
        </w:rPr>
        <w:t xml:space="preserve">, Alexandre </w:t>
      </w:r>
      <w:proofErr w:type="spellStart"/>
      <w:r w:rsidR="000E5F9C" w:rsidRPr="007241CE">
        <w:rPr>
          <w:sz w:val="20"/>
          <w:szCs w:val="20"/>
        </w:rPr>
        <w:t>Gramfort</w:t>
      </w:r>
      <w:proofErr w:type="spellEnd"/>
      <w:r w:rsidR="000E5F9C" w:rsidRPr="007241CE">
        <w:rPr>
          <w:sz w:val="20"/>
          <w:szCs w:val="20"/>
        </w:rPr>
        <w:t xml:space="preserve">, Vincent Michel, Bertrand ¨ </w:t>
      </w:r>
      <w:proofErr w:type="spellStart"/>
      <w:r w:rsidR="000E5F9C" w:rsidRPr="007241CE">
        <w:rPr>
          <w:sz w:val="20"/>
          <w:szCs w:val="20"/>
        </w:rPr>
        <w:t>Thirion</w:t>
      </w:r>
      <w:proofErr w:type="spellEnd"/>
      <w:r w:rsidR="000E5F9C" w:rsidRPr="007241CE">
        <w:rPr>
          <w:sz w:val="20"/>
          <w:szCs w:val="20"/>
        </w:rPr>
        <w:t xml:space="preserve">, Olivier Grisel, Mathieu Blondel, Peter </w:t>
      </w:r>
      <w:proofErr w:type="spellStart"/>
      <w:r w:rsidR="000E5F9C" w:rsidRPr="007241CE">
        <w:rPr>
          <w:sz w:val="20"/>
          <w:szCs w:val="20"/>
        </w:rPr>
        <w:t>Prettenhofer</w:t>
      </w:r>
      <w:proofErr w:type="spellEnd"/>
      <w:r w:rsidR="000E5F9C" w:rsidRPr="007241CE">
        <w:rPr>
          <w:sz w:val="20"/>
          <w:szCs w:val="20"/>
        </w:rPr>
        <w:t xml:space="preserve">, Ron Weiss, Vincent </w:t>
      </w:r>
      <w:proofErr w:type="spellStart"/>
      <w:r w:rsidR="000E5F9C" w:rsidRPr="007241CE">
        <w:rPr>
          <w:sz w:val="20"/>
          <w:szCs w:val="20"/>
        </w:rPr>
        <w:t>Dubourg</w:t>
      </w:r>
      <w:proofErr w:type="spellEnd"/>
      <w:r w:rsidR="000E5F9C" w:rsidRPr="007241CE">
        <w:rPr>
          <w:sz w:val="20"/>
          <w:szCs w:val="20"/>
        </w:rPr>
        <w:t xml:space="preserve">, Jake </w:t>
      </w:r>
      <w:proofErr w:type="spellStart"/>
      <w:r w:rsidR="000E5F9C" w:rsidRPr="007241CE">
        <w:rPr>
          <w:sz w:val="20"/>
          <w:szCs w:val="20"/>
        </w:rPr>
        <w:t>Vanderplas</w:t>
      </w:r>
      <w:proofErr w:type="spellEnd"/>
      <w:r w:rsidR="000E5F9C" w:rsidRPr="007241CE">
        <w:rPr>
          <w:sz w:val="20"/>
          <w:szCs w:val="20"/>
        </w:rPr>
        <w:t xml:space="preserve">, Alexandre </w:t>
      </w:r>
      <w:proofErr w:type="spellStart"/>
      <w:r w:rsidR="000E5F9C" w:rsidRPr="007241CE">
        <w:rPr>
          <w:sz w:val="20"/>
          <w:szCs w:val="20"/>
        </w:rPr>
        <w:t>Passos</w:t>
      </w:r>
      <w:proofErr w:type="spellEnd"/>
      <w:r w:rsidR="000E5F9C" w:rsidRPr="007241CE">
        <w:rPr>
          <w:sz w:val="20"/>
          <w:szCs w:val="20"/>
        </w:rPr>
        <w:t xml:space="preserve">, David </w:t>
      </w:r>
      <w:proofErr w:type="spellStart"/>
      <w:r w:rsidR="000E5F9C" w:rsidRPr="007241CE">
        <w:rPr>
          <w:sz w:val="20"/>
          <w:szCs w:val="20"/>
        </w:rPr>
        <w:t>Cournapeau</w:t>
      </w:r>
      <w:proofErr w:type="spellEnd"/>
      <w:r w:rsidR="000E5F9C" w:rsidRPr="007241CE">
        <w:rPr>
          <w:sz w:val="20"/>
          <w:szCs w:val="20"/>
        </w:rPr>
        <w:t xml:space="preserve">, Matthieu </w:t>
      </w:r>
      <w:proofErr w:type="spellStart"/>
      <w:r w:rsidR="000E5F9C" w:rsidRPr="007241CE">
        <w:rPr>
          <w:sz w:val="20"/>
          <w:szCs w:val="20"/>
        </w:rPr>
        <w:t>Brucher</w:t>
      </w:r>
      <w:proofErr w:type="spellEnd"/>
      <w:r w:rsidR="000E5F9C" w:rsidRPr="007241CE">
        <w:rPr>
          <w:sz w:val="20"/>
          <w:szCs w:val="20"/>
        </w:rPr>
        <w:t xml:space="preserve">, Matthieu Perrot and Edouard </w:t>
      </w:r>
      <w:proofErr w:type="spellStart"/>
      <w:r w:rsidR="000E5F9C" w:rsidRPr="007241CE">
        <w:rPr>
          <w:sz w:val="20"/>
          <w:szCs w:val="20"/>
        </w:rPr>
        <w:t>Duchesnay</w:t>
      </w:r>
      <w:proofErr w:type="spellEnd"/>
    </w:p>
    <w:p w14:paraId="503D2F11" w14:textId="4176B0B9" w:rsidR="00086E16" w:rsidRPr="006A5503" w:rsidRDefault="00086E16" w:rsidP="006A5503">
      <w:pPr>
        <w:jc w:val="both"/>
        <w:rPr>
          <w:rFonts w:ascii="Times New Roman" w:eastAsia="Bookman Old Style" w:hAnsi="Times New Roman" w:cs="Times New Roman"/>
          <w:sz w:val="20"/>
          <w:szCs w:val="20"/>
        </w:rPr>
      </w:pPr>
    </w:p>
    <w:sectPr w:rsidR="00086E16" w:rsidRPr="006A5503">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44D70" w14:textId="77777777" w:rsidR="00B70E58" w:rsidRDefault="00B70E58">
      <w:r>
        <w:separator/>
      </w:r>
    </w:p>
  </w:endnote>
  <w:endnote w:type="continuationSeparator" w:id="0">
    <w:p w14:paraId="36EFEFF2" w14:textId="77777777" w:rsidR="00B70E58" w:rsidRDefault="00B7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032F" w14:textId="77777777" w:rsidR="00216C55" w:rsidRDefault="00216C55">
    <w:pPr>
      <w:pBdr>
        <w:top w:val="nil"/>
        <w:left w:val="nil"/>
        <w:bottom w:val="nil"/>
        <w:right w:val="nil"/>
        <w:between w:val="nil"/>
      </w:pBdr>
      <w:jc w:val="center"/>
      <w:rPr>
        <w:color w:val="000000"/>
      </w:rPr>
    </w:pPr>
  </w:p>
  <w:p w14:paraId="6E2FC2E4" w14:textId="77777777" w:rsidR="00216C55" w:rsidRDefault="00216C55">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5E6B" w14:textId="7BC7F8C1" w:rsidR="00216C55"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695CA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7AD18D2" w14:textId="77777777" w:rsidR="00216C55" w:rsidRDefault="00216C5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6F8A" w14:textId="77777777" w:rsidR="00B70E58" w:rsidRDefault="00B70E58">
      <w:r>
        <w:separator/>
      </w:r>
    </w:p>
  </w:footnote>
  <w:footnote w:type="continuationSeparator" w:id="0">
    <w:p w14:paraId="5020B3AE" w14:textId="77777777" w:rsidR="00B70E58" w:rsidRDefault="00B70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28C9"/>
    <w:multiLevelType w:val="multilevel"/>
    <w:tmpl w:val="C1EC24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66082"/>
    <w:multiLevelType w:val="multilevel"/>
    <w:tmpl w:val="66AA12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51B8A"/>
    <w:multiLevelType w:val="multilevel"/>
    <w:tmpl w:val="57B4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6360C"/>
    <w:multiLevelType w:val="multilevel"/>
    <w:tmpl w:val="6AC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4011"/>
    <w:multiLevelType w:val="multilevel"/>
    <w:tmpl w:val="F8D00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E65D2"/>
    <w:multiLevelType w:val="multilevel"/>
    <w:tmpl w:val="EC38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20689"/>
    <w:multiLevelType w:val="multilevel"/>
    <w:tmpl w:val="B732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B6799"/>
    <w:multiLevelType w:val="multilevel"/>
    <w:tmpl w:val="2D569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46768"/>
    <w:multiLevelType w:val="multilevel"/>
    <w:tmpl w:val="8E98C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70A73"/>
    <w:multiLevelType w:val="multilevel"/>
    <w:tmpl w:val="1278DD0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114518666">
    <w:abstractNumId w:val="9"/>
  </w:num>
  <w:num w:numId="2" w16cid:durableId="344525325">
    <w:abstractNumId w:val="3"/>
  </w:num>
  <w:num w:numId="3" w16cid:durableId="1972636326">
    <w:abstractNumId w:val="5"/>
  </w:num>
  <w:num w:numId="4" w16cid:durableId="341323666">
    <w:abstractNumId w:val="8"/>
  </w:num>
  <w:num w:numId="5" w16cid:durableId="1678189154">
    <w:abstractNumId w:val="4"/>
  </w:num>
  <w:num w:numId="6" w16cid:durableId="1565527567">
    <w:abstractNumId w:val="2"/>
  </w:num>
  <w:num w:numId="7" w16cid:durableId="743264744">
    <w:abstractNumId w:val="7"/>
  </w:num>
  <w:num w:numId="8" w16cid:durableId="800615008">
    <w:abstractNumId w:val="0"/>
  </w:num>
  <w:num w:numId="9" w16cid:durableId="606355609">
    <w:abstractNumId w:val="1"/>
  </w:num>
  <w:num w:numId="10" w16cid:durableId="1600143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55"/>
    <w:rsid w:val="0000784D"/>
    <w:rsid w:val="00024494"/>
    <w:rsid w:val="000519E2"/>
    <w:rsid w:val="00064D97"/>
    <w:rsid w:val="00086E16"/>
    <w:rsid w:val="000A539C"/>
    <w:rsid w:val="000A5B20"/>
    <w:rsid w:val="000C52AF"/>
    <w:rsid w:val="000E5F9C"/>
    <w:rsid w:val="001058D2"/>
    <w:rsid w:val="00106446"/>
    <w:rsid w:val="00116AC3"/>
    <w:rsid w:val="00162D7E"/>
    <w:rsid w:val="00171AA0"/>
    <w:rsid w:val="00181B7E"/>
    <w:rsid w:val="00182069"/>
    <w:rsid w:val="00187BAD"/>
    <w:rsid w:val="001A12EA"/>
    <w:rsid w:val="001A43AC"/>
    <w:rsid w:val="00203DF0"/>
    <w:rsid w:val="00216C55"/>
    <w:rsid w:val="0022561D"/>
    <w:rsid w:val="002746A8"/>
    <w:rsid w:val="00285F86"/>
    <w:rsid w:val="002B3214"/>
    <w:rsid w:val="002C325E"/>
    <w:rsid w:val="002F1769"/>
    <w:rsid w:val="00310906"/>
    <w:rsid w:val="00337618"/>
    <w:rsid w:val="003769BB"/>
    <w:rsid w:val="003A499A"/>
    <w:rsid w:val="003B48D6"/>
    <w:rsid w:val="003C602B"/>
    <w:rsid w:val="003D65EC"/>
    <w:rsid w:val="003E47E3"/>
    <w:rsid w:val="00401A50"/>
    <w:rsid w:val="004325B5"/>
    <w:rsid w:val="00457C1F"/>
    <w:rsid w:val="004955BA"/>
    <w:rsid w:val="004A0903"/>
    <w:rsid w:val="004A61E5"/>
    <w:rsid w:val="004E35BC"/>
    <w:rsid w:val="00505691"/>
    <w:rsid w:val="005338BB"/>
    <w:rsid w:val="00570CF2"/>
    <w:rsid w:val="0058542C"/>
    <w:rsid w:val="00592A30"/>
    <w:rsid w:val="005C4CBC"/>
    <w:rsid w:val="005C7A08"/>
    <w:rsid w:val="005E4B0E"/>
    <w:rsid w:val="005F3BFB"/>
    <w:rsid w:val="006256C6"/>
    <w:rsid w:val="00637DDC"/>
    <w:rsid w:val="00674360"/>
    <w:rsid w:val="00691FF2"/>
    <w:rsid w:val="00695CAC"/>
    <w:rsid w:val="006A5503"/>
    <w:rsid w:val="006E1B29"/>
    <w:rsid w:val="006E5A4A"/>
    <w:rsid w:val="00702D31"/>
    <w:rsid w:val="0071275A"/>
    <w:rsid w:val="007241CE"/>
    <w:rsid w:val="00736A81"/>
    <w:rsid w:val="00751297"/>
    <w:rsid w:val="007760D2"/>
    <w:rsid w:val="007773F6"/>
    <w:rsid w:val="00791AA0"/>
    <w:rsid w:val="007C5482"/>
    <w:rsid w:val="00806079"/>
    <w:rsid w:val="0082668B"/>
    <w:rsid w:val="00854746"/>
    <w:rsid w:val="00857A98"/>
    <w:rsid w:val="008619C7"/>
    <w:rsid w:val="00861FD1"/>
    <w:rsid w:val="008D1043"/>
    <w:rsid w:val="008E1A97"/>
    <w:rsid w:val="008E3472"/>
    <w:rsid w:val="008E5248"/>
    <w:rsid w:val="008E7E5C"/>
    <w:rsid w:val="00900149"/>
    <w:rsid w:val="00912695"/>
    <w:rsid w:val="00912FF0"/>
    <w:rsid w:val="0096783F"/>
    <w:rsid w:val="009825CE"/>
    <w:rsid w:val="00997561"/>
    <w:rsid w:val="009B5127"/>
    <w:rsid w:val="009F672F"/>
    <w:rsid w:val="00A113C5"/>
    <w:rsid w:val="00A11E73"/>
    <w:rsid w:val="00A20E5A"/>
    <w:rsid w:val="00A6003B"/>
    <w:rsid w:val="00A82B15"/>
    <w:rsid w:val="00AA4F56"/>
    <w:rsid w:val="00AA7A86"/>
    <w:rsid w:val="00AB3AD9"/>
    <w:rsid w:val="00AC312A"/>
    <w:rsid w:val="00AC4532"/>
    <w:rsid w:val="00B14FFE"/>
    <w:rsid w:val="00B359E7"/>
    <w:rsid w:val="00B42EF2"/>
    <w:rsid w:val="00B45962"/>
    <w:rsid w:val="00B55DC7"/>
    <w:rsid w:val="00B70E58"/>
    <w:rsid w:val="00B87983"/>
    <w:rsid w:val="00C2257F"/>
    <w:rsid w:val="00C36EEC"/>
    <w:rsid w:val="00C3796F"/>
    <w:rsid w:val="00C61F81"/>
    <w:rsid w:val="00C65343"/>
    <w:rsid w:val="00C75C90"/>
    <w:rsid w:val="00C91148"/>
    <w:rsid w:val="00CA3969"/>
    <w:rsid w:val="00CC554A"/>
    <w:rsid w:val="00CE20EF"/>
    <w:rsid w:val="00CE3076"/>
    <w:rsid w:val="00CF65CB"/>
    <w:rsid w:val="00D0516D"/>
    <w:rsid w:val="00D12BB1"/>
    <w:rsid w:val="00D361EB"/>
    <w:rsid w:val="00D51063"/>
    <w:rsid w:val="00D978F9"/>
    <w:rsid w:val="00DC0C92"/>
    <w:rsid w:val="00DC1FFE"/>
    <w:rsid w:val="00E1147F"/>
    <w:rsid w:val="00E20D8D"/>
    <w:rsid w:val="00E428C1"/>
    <w:rsid w:val="00E50810"/>
    <w:rsid w:val="00E74632"/>
    <w:rsid w:val="00E96651"/>
    <w:rsid w:val="00ED6FE6"/>
    <w:rsid w:val="00EE042F"/>
    <w:rsid w:val="00EE18D1"/>
    <w:rsid w:val="00F03EF4"/>
    <w:rsid w:val="00F04ED0"/>
    <w:rsid w:val="00F70B9B"/>
    <w:rsid w:val="00F72021"/>
    <w:rsid w:val="00F73E76"/>
    <w:rsid w:val="00FB06FE"/>
    <w:rsid w:val="00FE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2B5B"/>
  <w15:docId w15:val="{9B69DD97-89F8-4995-9419-1B45BD6A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E16"/>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customStyle="1" w:styleId="pw-post-body-paragraph">
    <w:name w:val="pw-post-body-paragraph"/>
    <w:basedOn w:val="Normal"/>
    <w:rsid w:val="008E1A97"/>
    <w:pPr>
      <w:spacing w:before="100" w:beforeAutospacing="1" w:after="100" w:afterAutospacing="1"/>
    </w:pPr>
    <w:rPr>
      <w:rFonts w:ascii="Times New Roman" w:eastAsia="Times New Roman" w:hAnsi="Times New Roman" w:cs="Times New Roman"/>
      <w:sz w:val="24"/>
      <w:szCs w:val="24"/>
      <w:lang w:val="en-IN"/>
    </w:rPr>
  </w:style>
  <w:style w:type="paragraph" w:customStyle="1" w:styleId="ll">
    <w:name w:val="ll"/>
    <w:basedOn w:val="Normal"/>
    <w:rsid w:val="00CE20EF"/>
    <w:pPr>
      <w:spacing w:before="100" w:beforeAutospacing="1" w:after="100" w:afterAutospacing="1"/>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CE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513">
      <w:bodyDiv w:val="1"/>
      <w:marLeft w:val="0"/>
      <w:marRight w:val="0"/>
      <w:marTop w:val="0"/>
      <w:marBottom w:val="0"/>
      <w:divBdr>
        <w:top w:val="none" w:sz="0" w:space="0" w:color="auto"/>
        <w:left w:val="none" w:sz="0" w:space="0" w:color="auto"/>
        <w:bottom w:val="none" w:sz="0" w:space="0" w:color="auto"/>
        <w:right w:val="none" w:sz="0" w:space="0" w:color="auto"/>
      </w:divBdr>
      <w:divsChild>
        <w:div w:id="129901891">
          <w:marLeft w:val="0"/>
          <w:marRight w:val="0"/>
          <w:marTop w:val="0"/>
          <w:marBottom w:val="0"/>
          <w:divBdr>
            <w:top w:val="none" w:sz="0" w:space="0" w:color="auto"/>
            <w:left w:val="none" w:sz="0" w:space="0" w:color="auto"/>
            <w:bottom w:val="none" w:sz="0" w:space="0" w:color="auto"/>
            <w:right w:val="none" w:sz="0" w:space="0" w:color="auto"/>
          </w:divBdr>
          <w:divsChild>
            <w:div w:id="1518080328">
              <w:marLeft w:val="0"/>
              <w:marRight w:val="0"/>
              <w:marTop w:val="0"/>
              <w:marBottom w:val="0"/>
              <w:divBdr>
                <w:top w:val="none" w:sz="0" w:space="0" w:color="auto"/>
                <w:left w:val="none" w:sz="0" w:space="0" w:color="auto"/>
                <w:bottom w:val="none" w:sz="0" w:space="0" w:color="auto"/>
                <w:right w:val="none" w:sz="0" w:space="0" w:color="auto"/>
              </w:divBdr>
            </w:div>
          </w:divsChild>
        </w:div>
        <w:div w:id="231500757">
          <w:marLeft w:val="0"/>
          <w:marRight w:val="0"/>
          <w:marTop w:val="0"/>
          <w:marBottom w:val="0"/>
          <w:divBdr>
            <w:top w:val="none" w:sz="0" w:space="0" w:color="auto"/>
            <w:left w:val="none" w:sz="0" w:space="0" w:color="auto"/>
            <w:bottom w:val="none" w:sz="0" w:space="0" w:color="auto"/>
            <w:right w:val="none" w:sz="0" w:space="0" w:color="auto"/>
          </w:divBdr>
        </w:div>
      </w:divsChild>
    </w:div>
    <w:div w:id="370813724">
      <w:bodyDiv w:val="1"/>
      <w:marLeft w:val="0"/>
      <w:marRight w:val="0"/>
      <w:marTop w:val="0"/>
      <w:marBottom w:val="0"/>
      <w:divBdr>
        <w:top w:val="none" w:sz="0" w:space="0" w:color="auto"/>
        <w:left w:val="none" w:sz="0" w:space="0" w:color="auto"/>
        <w:bottom w:val="none" w:sz="0" w:space="0" w:color="auto"/>
        <w:right w:val="none" w:sz="0" w:space="0" w:color="auto"/>
      </w:divBdr>
    </w:div>
    <w:div w:id="381289937">
      <w:bodyDiv w:val="1"/>
      <w:marLeft w:val="0"/>
      <w:marRight w:val="0"/>
      <w:marTop w:val="0"/>
      <w:marBottom w:val="0"/>
      <w:divBdr>
        <w:top w:val="none" w:sz="0" w:space="0" w:color="auto"/>
        <w:left w:val="none" w:sz="0" w:space="0" w:color="auto"/>
        <w:bottom w:val="none" w:sz="0" w:space="0" w:color="auto"/>
        <w:right w:val="none" w:sz="0" w:space="0" w:color="auto"/>
      </w:divBdr>
    </w:div>
    <w:div w:id="390807781">
      <w:bodyDiv w:val="1"/>
      <w:marLeft w:val="0"/>
      <w:marRight w:val="0"/>
      <w:marTop w:val="0"/>
      <w:marBottom w:val="0"/>
      <w:divBdr>
        <w:top w:val="none" w:sz="0" w:space="0" w:color="auto"/>
        <w:left w:val="none" w:sz="0" w:space="0" w:color="auto"/>
        <w:bottom w:val="none" w:sz="0" w:space="0" w:color="auto"/>
        <w:right w:val="none" w:sz="0" w:space="0" w:color="auto"/>
      </w:divBdr>
    </w:div>
    <w:div w:id="403794298">
      <w:bodyDiv w:val="1"/>
      <w:marLeft w:val="0"/>
      <w:marRight w:val="0"/>
      <w:marTop w:val="0"/>
      <w:marBottom w:val="0"/>
      <w:divBdr>
        <w:top w:val="none" w:sz="0" w:space="0" w:color="auto"/>
        <w:left w:val="none" w:sz="0" w:space="0" w:color="auto"/>
        <w:bottom w:val="none" w:sz="0" w:space="0" w:color="auto"/>
        <w:right w:val="none" w:sz="0" w:space="0" w:color="auto"/>
      </w:divBdr>
    </w:div>
    <w:div w:id="416097819">
      <w:bodyDiv w:val="1"/>
      <w:marLeft w:val="0"/>
      <w:marRight w:val="0"/>
      <w:marTop w:val="0"/>
      <w:marBottom w:val="0"/>
      <w:divBdr>
        <w:top w:val="none" w:sz="0" w:space="0" w:color="auto"/>
        <w:left w:val="none" w:sz="0" w:space="0" w:color="auto"/>
        <w:bottom w:val="none" w:sz="0" w:space="0" w:color="auto"/>
        <w:right w:val="none" w:sz="0" w:space="0" w:color="auto"/>
      </w:divBdr>
    </w:div>
    <w:div w:id="508373161">
      <w:bodyDiv w:val="1"/>
      <w:marLeft w:val="0"/>
      <w:marRight w:val="0"/>
      <w:marTop w:val="0"/>
      <w:marBottom w:val="0"/>
      <w:divBdr>
        <w:top w:val="none" w:sz="0" w:space="0" w:color="auto"/>
        <w:left w:val="none" w:sz="0" w:space="0" w:color="auto"/>
        <w:bottom w:val="none" w:sz="0" w:space="0" w:color="auto"/>
        <w:right w:val="none" w:sz="0" w:space="0" w:color="auto"/>
      </w:divBdr>
    </w:div>
    <w:div w:id="554589330">
      <w:bodyDiv w:val="1"/>
      <w:marLeft w:val="0"/>
      <w:marRight w:val="0"/>
      <w:marTop w:val="0"/>
      <w:marBottom w:val="0"/>
      <w:divBdr>
        <w:top w:val="none" w:sz="0" w:space="0" w:color="auto"/>
        <w:left w:val="none" w:sz="0" w:space="0" w:color="auto"/>
        <w:bottom w:val="none" w:sz="0" w:space="0" w:color="auto"/>
        <w:right w:val="none" w:sz="0" w:space="0" w:color="auto"/>
      </w:divBdr>
    </w:div>
    <w:div w:id="580919189">
      <w:bodyDiv w:val="1"/>
      <w:marLeft w:val="0"/>
      <w:marRight w:val="0"/>
      <w:marTop w:val="0"/>
      <w:marBottom w:val="0"/>
      <w:divBdr>
        <w:top w:val="none" w:sz="0" w:space="0" w:color="auto"/>
        <w:left w:val="none" w:sz="0" w:space="0" w:color="auto"/>
        <w:bottom w:val="none" w:sz="0" w:space="0" w:color="auto"/>
        <w:right w:val="none" w:sz="0" w:space="0" w:color="auto"/>
      </w:divBdr>
    </w:div>
    <w:div w:id="631448219">
      <w:bodyDiv w:val="1"/>
      <w:marLeft w:val="0"/>
      <w:marRight w:val="0"/>
      <w:marTop w:val="0"/>
      <w:marBottom w:val="0"/>
      <w:divBdr>
        <w:top w:val="none" w:sz="0" w:space="0" w:color="auto"/>
        <w:left w:val="none" w:sz="0" w:space="0" w:color="auto"/>
        <w:bottom w:val="none" w:sz="0" w:space="0" w:color="auto"/>
        <w:right w:val="none" w:sz="0" w:space="0" w:color="auto"/>
      </w:divBdr>
    </w:div>
    <w:div w:id="708189559">
      <w:bodyDiv w:val="1"/>
      <w:marLeft w:val="0"/>
      <w:marRight w:val="0"/>
      <w:marTop w:val="0"/>
      <w:marBottom w:val="0"/>
      <w:divBdr>
        <w:top w:val="none" w:sz="0" w:space="0" w:color="auto"/>
        <w:left w:val="none" w:sz="0" w:space="0" w:color="auto"/>
        <w:bottom w:val="none" w:sz="0" w:space="0" w:color="auto"/>
        <w:right w:val="none" w:sz="0" w:space="0" w:color="auto"/>
      </w:divBdr>
      <w:divsChild>
        <w:div w:id="1091852380">
          <w:marLeft w:val="0"/>
          <w:marRight w:val="0"/>
          <w:marTop w:val="0"/>
          <w:marBottom w:val="0"/>
          <w:divBdr>
            <w:top w:val="none" w:sz="0" w:space="0" w:color="auto"/>
            <w:left w:val="none" w:sz="0" w:space="0" w:color="auto"/>
            <w:bottom w:val="none" w:sz="0" w:space="0" w:color="auto"/>
            <w:right w:val="none" w:sz="0" w:space="0" w:color="auto"/>
          </w:divBdr>
        </w:div>
        <w:div w:id="1627926505">
          <w:marLeft w:val="0"/>
          <w:marRight w:val="0"/>
          <w:marTop w:val="0"/>
          <w:marBottom w:val="0"/>
          <w:divBdr>
            <w:top w:val="none" w:sz="0" w:space="0" w:color="auto"/>
            <w:left w:val="none" w:sz="0" w:space="0" w:color="auto"/>
            <w:bottom w:val="none" w:sz="0" w:space="0" w:color="auto"/>
            <w:right w:val="none" w:sz="0" w:space="0" w:color="auto"/>
          </w:divBdr>
        </w:div>
        <w:div w:id="471412271">
          <w:marLeft w:val="0"/>
          <w:marRight w:val="0"/>
          <w:marTop w:val="0"/>
          <w:marBottom w:val="0"/>
          <w:divBdr>
            <w:top w:val="none" w:sz="0" w:space="0" w:color="auto"/>
            <w:left w:val="none" w:sz="0" w:space="0" w:color="auto"/>
            <w:bottom w:val="none" w:sz="0" w:space="0" w:color="auto"/>
            <w:right w:val="none" w:sz="0" w:space="0" w:color="auto"/>
          </w:divBdr>
        </w:div>
        <w:div w:id="1284340757">
          <w:marLeft w:val="0"/>
          <w:marRight w:val="0"/>
          <w:marTop w:val="0"/>
          <w:marBottom w:val="0"/>
          <w:divBdr>
            <w:top w:val="none" w:sz="0" w:space="0" w:color="auto"/>
            <w:left w:val="none" w:sz="0" w:space="0" w:color="auto"/>
            <w:bottom w:val="none" w:sz="0" w:space="0" w:color="auto"/>
            <w:right w:val="none" w:sz="0" w:space="0" w:color="auto"/>
          </w:divBdr>
        </w:div>
        <w:div w:id="1556745529">
          <w:marLeft w:val="0"/>
          <w:marRight w:val="0"/>
          <w:marTop w:val="0"/>
          <w:marBottom w:val="0"/>
          <w:divBdr>
            <w:top w:val="none" w:sz="0" w:space="0" w:color="auto"/>
            <w:left w:val="none" w:sz="0" w:space="0" w:color="auto"/>
            <w:bottom w:val="none" w:sz="0" w:space="0" w:color="auto"/>
            <w:right w:val="none" w:sz="0" w:space="0" w:color="auto"/>
          </w:divBdr>
        </w:div>
        <w:div w:id="1151406904">
          <w:marLeft w:val="0"/>
          <w:marRight w:val="0"/>
          <w:marTop w:val="0"/>
          <w:marBottom w:val="0"/>
          <w:divBdr>
            <w:top w:val="none" w:sz="0" w:space="0" w:color="auto"/>
            <w:left w:val="none" w:sz="0" w:space="0" w:color="auto"/>
            <w:bottom w:val="none" w:sz="0" w:space="0" w:color="auto"/>
            <w:right w:val="none" w:sz="0" w:space="0" w:color="auto"/>
          </w:divBdr>
        </w:div>
        <w:div w:id="1277249499">
          <w:marLeft w:val="0"/>
          <w:marRight w:val="0"/>
          <w:marTop w:val="0"/>
          <w:marBottom w:val="0"/>
          <w:divBdr>
            <w:top w:val="none" w:sz="0" w:space="0" w:color="auto"/>
            <w:left w:val="none" w:sz="0" w:space="0" w:color="auto"/>
            <w:bottom w:val="none" w:sz="0" w:space="0" w:color="auto"/>
            <w:right w:val="none" w:sz="0" w:space="0" w:color="auto"/>
          </w:divBdr>
        </w:div>
        <w:div w:id="735976451">
          <w:marLeft w:val="0"/>
          <w:marRight w:val="0"/>
          <w:marTop w:val="0"/>
          <w:marBottom w:val="0"/>
          <w:divBdr>
            <w:top w:val="none" w:sz="0" w:space="0" w:color="auto"/>
            <w:left w:val="none" w:sz="0" w:space="0" w:color="auto"/>
            <w:bottom w:val="none" w:sz="0" w:space="0" w:color="auto"/>
            <w:right w:val="none" w:sz="0" w:space="0" w:color="auto"/>
          </w:divBdr>
        </w:div>
        <w:div w:id="499854671">
          <w:marLeft w:val="0"/>
          <w:marRight w:val="0"/>
          <w:marTop w:val="0"/>
          <w:marBottom w:val="0"/>
          <w:divBdr>
            <w:top w:val="none" w:sz="0" w:space="0" w:color="auto"/>
            <w:left w:val="none" w:sz="0" w:space="0" w:color="auto"/>
            <w:bottom w:val="none" w:sz="0" w:space="0" w:color="auto"/>
            <w:right w:val="none" w:sz="0" w:space="0" w:color="auto"/>
          </w:divBdr>
        </w:div>
        <w:div w:id="1387990001">
          <w:marLeft w:val="0"/>
          <w:marRight w:val="0"/>
          <w:marTop w:val="0"/>
          <w:marBottom w:val="0"/>
          <w:divBdr>
            <w:top w:val="none" w:sz="0" w:space="0" w:color="auto"/>
            <w:left w:val="none" w:sz="0" w:space="0" w:color="auto"/>
            <w:bottom w:val="none" w:sz="0" w:space="0" w:color="auto"/>
            <w:right w:val="none" w:sz="0" w:space="0" w:color="auto"/>
          </w:divBdr>
        </w:div>
        <w:div w:id="962879963">
          <w:marLeft w:val="0"/>
          <w:marRight w:val="0"/>
          <w:marTop w:val="0"/>
          <w:marBottom w:val="0"/>
          <w:divBdr>
            <w:top w:val="none" w:sz="0" w:space="0" w:color="auto"/>
            <w:left w:val="none" w:sz="0" w:space="0" w:color="auto"/>
            <w:bottom w:val="none" w:sz="0" w:space="0" w:color="auto"/>
            <w:right w:val="none" w:sz="0" w:space="0" w:color="auto"/>
          </w:divBdr>
        </w:div>
      </w:divsChild>
    </w:div>
    <w:div w:id="866528247">
      <w:bodyDiv w:val="1"/>
      <w:marLeft w:val="0"/>
      <w:marRight w:val="0"/>
      <w:marTop w:val="0"/>
      <w:marBottom w:val="0"/>
      <w:divBdr>
        <w:top w:val="none" w:sz="0" w:space="0" w:color="auto"/>
        <w:left w:val="none" w:sz="0" w:space="0" w:color="auto"/>
        <w:bottom w:val="none" w:sz="0" w:space="0" w:color="auto"/>
        <w:right w:val="none" w:sz="0" w:space="0" w:color="auto"/>
      </w:divBdr>
    </w:div>
    <w:div w:id="972295564">
      <w:bodyDiv w:val="1"/>
      <w:marLeft w:val="0"/>
      <w:marRight w:val="0"/>
      <w:marTop w:val="0"/>
      <w:marBottom w:val="0"/>
      <w:divBdr>
        <w:top w:val="none" w:sz="0" w:space="0" w:color="auto"/>
        <w:left w:val="none" w:sz="0" w:space="0" w:color="auto"/>
        <w:bottom w:val="none" w:sz="0" w:space="0" w:color="auto"/>
        <w:right w:val="none" w:sz="0" w:space="0" w:color="auto"/>
      </w:divBdr>
      <w:divsChild>
        <w:div w:id="1514416261">
          <w:marLeft w:val="0"/>
          <w:marRight w:val="0"/>
          <w:marTop w:val="0"/>
          <w:marBottom w:val="0"/>
          <w:divBdr>
            <w:top w:val="none" w:sz="0" w:space="0" w:color="auto"/>
            <w:left w:val="none" w:sz="0" w:space="0" w:color="auto"/>
            <w:bottom w:val="none" w:sz="0" w:space="0" w:color="auto"/>
            <w:right w:val="none" w:sz="0" w:space="0" w:color="auto"/>
          </w:divBdr>
        </w:div>
        <w:div w:id="420219062">
          <w:marLeft w:val="0"/>
          <w:marRight w:val="0"/>
          <w:marTop w:val="0"/>
          <w:marBottom w:val="0"/>
          <w:divBdr>
            <w:top w:val="none" w:sz="0" w:space="0" w:color="auto"/>
            <w:left w:val="none" w:sz="0" w:space="0" w:color="auto"/>
            <w:bottom w:val="none" w:sz="0" w:space="0" w:color="auto"/>
            <w:right w:val="none" w:sz="0" w:space="0" w:color="auto"/>
          </w:divBdr>
        </w:div>
        <w:div w:id="987903284">
          <w:marLeft w:val="0"/>
          <w:marRight w:val="0"/>
          <w:marTop w:val="0"/>
          <w:marBottom w:val="0"/>
          <w:divBdr>
            <w:top w:val="none" w:sz="0" w:space="0" w:color="auto"/>
            <w:left w:val="none" w:sz="0" w:space="0" w:color="auto"/>
            <w:bottom w:val="none" w:sz="0" w:space="0" w:color="auto"/>
            <w:right w:val="none" w:sz="0" w:space="0" w:color="auto"/>
          </w:divBdr>
        </w:div>
        <w:div w:id="853374467">
          <w:marLeft w:val="0"/>
          <w:marRight w:val="0"/>
          <w:marTop w:val="0"/>
          <w:marBottom w:val="0"/>
          <w:divBdr>
            <w:top w:val="none" w:sz="0" w:space="0" w:color="auto"/>
            <w:left w:val="none" w:sz="0" w:space="0" w:color="auto"/>
            <w:bottom w:val="none" w:sz="0" w:space="0" w:color="auto"/>
            <w:right w:val="none" w:sz="0" w:space="0" w:color="auto"/>
          </w:divBdr>
        </w:div>
        <w:div w:id="2078046340">
          <w:marLeft w:val="0"/>
          <w:marRight w:val="0"/>
          <w:marTop w:val="0"/>
          <w:marBottom w:val="0"/>
          <w:divBdr>
            <w:top w:val="none" w:sz="0" w:space="0" w:color="auto"/>
            <w:left w:val="none" w:sz="0" w:space="0" w:color="auto"/>
            <w:bottom w:val="none" w:sz="0" w:space="0" w:color="auto"/>
            <w:right w:val="none" w:sz="0" w:space="0" w:color="auto"/>
          </w:divBdr>
        </w:div>
        <w:div w:id="482047035">
          <w:marLeft w:val="0"/>
          <w:marRight w:val="0"/>
          <w:marTop w:val="0"/>
          <w:marBottom w:val="0"/>
          <w:divBdr>
            <w:top w:val="none" w:sz="0" w:space="0" w:color="auto"/>
            <w:left w:val="none" w:sz="0" w:space="0" w:color="auto"/>
            <w:bottom w:val="none" w:sz="0" w:space="0" w:color="auto"/>
            <w:right w:val="none" w:sz="0" w:space="0" w:color="auto"/>
          </w:divBdr>
        </w:div>
        <w:div w:id="444077671">
          <w:marLeft w:val="0"/>
          <w:marRight w:val="0"/>
          <w:marTop w:val="0"/>
          <w:marBottom w:val="0"/>
          <w:divBdr>
            <w:top w:val="none" w:sz="0" w:space="0" w:color="auto"/>
            <w:left w:val="none" w:sz="0" w:space="0" w:color="auto"/>
            <w:bottom w:val="none" w:sz="0" w:space="0" w:color="auto"/>
            <w:right w:val="none" w:sz="0" w:space="0" w:color="auto"/>
          </w:divBdr>
        </w:div>
        <w:div w:id="209154503">
          <w:marLeft w:val="0"/>
          <w:marRight w:val="0"/>
          <w:marTop w:val="0"/>
          <w:marBottom w:val="0"/>
          <w:divBdr>
            <w:top w:val="none" w:sz="0" w:space="0" w:color="auto"/>
            <w:left w:val="none" w:sz="0" w:space="0" w:color="auto"/>
            <w:bottom w:val="none" w:sz="0" w:space="0" w:color="auto"/>
            <w:right w:val="none" w:sz="0" w:space="0" w:color="auto"/>
          </w:divBdr>
        </w:div>
        <w:div w:id="135297240">
          <w:marLeft w:val="0"/>
          <w:marRight w:val="0"/>
          <w:marTop w:val="0"/>
          <w:marBottom w:val="0"/>
          <w:divBdr>
            <w:top w:val="none" w:sz="0" w:space="0" w:color="auto"/>
            <w:left w:val="none" w:sz="0" w:space="0" w:color="auto"/>
            <w:bottom w:val="none" w:sz="0" w:space="0" w:color="auto"/>
            <w:right w:val="none" w:sz="0" w:space="0" w:color="auto"/>
          </w:divBdr>
        </w:div>
        <w:div w:id="341126346">
          <w:marLeft w:val="0"/>
          <w:marRight w:val="0"/>
          <w:marTop w:val="0"/>
          <w:marBottom w:val="0"/>
          <w:divBdr>
            <w:top w:val="none" w:sz="0" w:space="0" w:color="auto"/>
            <w:left w:val="none" w:sz="0" w:space="0" w:color="auto"/>
            <w:bottom w:val="none" w:sz="0" w:space="0" w:color="auto"/>
            <w:right w:val="none" w:sz="0" w:space="0" w:color="auto"/>
          </w:divBdr>
        </w:div>
        <w:div w:id="1398434284">
          <w:marLeft w:val="0"/>
          <w:marRight w:val="0"/>
          <w:marTop w:val="0"/>
          <w:marBottom w:val="0"/>
          <w:divBdr>
            <w:top w:val="none" w:sz="0" w:space="0" w:color="auto"/>
            <w:left w:val="none" w:sz="0" w:space="0" w:color="auto"/>
            <w:bottom w:val="none" w:sz="0" w:space="0" w:color="auto"/>
            <w:right w:val="none" w:sz="0" w:space="0" w:color="auto"/>
          </w:divBdr>
        </w:div>
      </w:divsChild>
    </w:div>
    <w:div w:id="999960931">
      <w:bodyDiv w:val="1"/>
      <w:marLeft w:val="0"/>
      <w:marRight w:val="0"/>
      <w:marTop w:val="0"/>
      <w:marBottom w:val="0"/>
      <w:divBdr>
        <w:top w:val="none" w:sz="0" w:space="0" w:color="auto"/>
        <w:left w:val="none" w:sz="0" w:space="0" w:color="auto"/>
        <w:bottom w:val="none" w:sz="0" w:space="0" w:color="auto"/>
        <w:right w:val="none" w:sz="0" w:space="0" w:color="auto"/>
      </w:divBdr>
    </w:div>
    <w:div w:id="1023048622">
      <w:bodyDiv w:val="1"/>
      <w:marLeft w:val="0"/>
      <w:marRight w:val="0"/>
      <w:marTop w:val="0"/>
      <w:marBottom w:val="0"/>
      <w:divBdr>
        <w:top w:val="none" w:sz="0" w:space="0" w:color="auto"/>
        <w:left w:val="none" w:sz="0" w:space="0" w:color="auto"/>
        <w:bottom w:val="none" w:sz="0" w:space="0" w:color="auto"/>
        <w:right w:val="none" w:sz="0" w:space="0" w:color="auto"/>
      </w:divBdr>
      <w:divsChild>
        <w:div w:id="607467615">
          <w:marLeft w:val="0"/>
          <w:marRight w:val="0"/>
          <w:marTop w:val="0"/>
          <w:marBottom w:val="0"/>
          <w:divBdr>
            <w:top w:val="none" w:sz="0" w:space="0" w:color="auto"/>
            <w:left w:val="none" w:sz="0" w:space="0" w:color="auto"/>
            <w:bottom w:val="none" w:sz="0" w:space="0" w:color="auto"/>
            <w:right w:val="none" w:sz="0" w:space="0" w:color="auto"/>
          </w:divBdr>
          <w:divsChild>
            <w:div w:id="2124644252">
              <w:marLeft w:val="0"/>
              <w:marRight w:val="0"/>
              <w:marTop w:val="0"/>
              <w:marBottom w:val="0"/>
              <w:divBdr>
                <w:top w:val="none" w:sz="0" w:space="0" w:color="auto"/>
                <w:left w:val="none" w:sz="0" w:space="0" w:color="auto"/>
                <w:bottom w:val="none" w:sz="0" w:space="0" w:color="auto"/>
                <w:right w:val="none" w:sz="0" w:space="0" w:color="auto"/>
              </w:divBdr>
            </w:div>
            <w:div w:id="1115054083">
              <w:marLeft w:val="0"/>
              <w:marRight w:val="0"/>
              <w:marTop w:val="0"/>
              <w:marBottom w:val="0"/>
              <w:divBdr>
                <w:top w:val="none" w:sz="0" w:space="0" w:color="auto"/>
                <w:left w:val="none" w:sz="0" w:space="0" w:color="auto"/>
                <w:bottom w:val="none" w:sz="0" w:space="0" w:color="auto"/>
                <w:right w:val="none" w:sz="0" w:space="0" w:color="auto"/>
              </w:divBdr>
            </w:div>
            <w:div w:id="1988123757">
              <w:marLeft w:val="0"/>
              <w:marRight w:val="0"/>
              <w:marTop w:val="0"/>
              <w:marBottom w:val="0"/>
              <w:divBdr>
                <w:top w:val="none" w:sz="0" w:space="0" w:color="auto"/>
                <w:left w:val="none" w:sz="0" w:space="0" w:color="auto"/>
                <w:bottom w:val="none" w:sz="0" w:space="0" w:color="auto"/>
                <w:right w:val="none" w:sz="0" w:space="0" w:color="auto"/>
              </w:divBdr>
            </w:div>
            <w:div w:id="1379937426">
              <w:marLeft w:val="0"/>
              <w:marRight w:val="0"/>
              <w:marTop w:val="0"/>
              <w:marBottom w:val="0"/>
              <w:divBdr>
                <w:top w:val="none" w:sz="0" w:space="0" w:color="auto"/>
                <w:left w:val="none" w:sz="0" w:space="0" w:color="auto"/>
                <w:bottom w:val="none" w:sz="0" w:space="0" w:color="auto"/>
                <w:right w:val="none" w:sz="0" w:space="0" w:color="auto"/>
              </w:divBdr>
            </w:div>
            <w:div w:id="18800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672">
      <w:bodyDiv w:val="1"/>
      <w:marLeft w:val="0"/>
      <w:marRight w:val="0"/>
      <w:marTop w:val="0"/>
      <w:marBottom w:val="0"/>
      <w:divBdr>
        <w:top w:val="none" w:sz="0" w:space="0" w:color="auto"/>
        <w:left w:val="none" w:sz="0" w:space="0" w:color="auto"/>
        <w:bottom w:val="none" w:sz="0" w:space="0" w:color="auto"/>
        <w:right w:val="none" w:sz="0" w:space="0" w:color="auto"/>
      </w:divBdr>
    </w:div>
    <w:div w:id="1240015581">
      <w:bodyDiv w:val="1"/>
      <w:marLeft w:val="0"/>
      <w:marRight w:val="0"/>
      <w:marTop w:val="0"/>
      <w:marBottom w:val="0"/>
      <w:divBdr>
        <w:top w:val="none" w:sz="0" w:space="0" w:color="auto"/>
        <w:left w:val="none" w:sz="0" w:space="0" w:color="auto"/>
        <w:bottom w:val="none" w:sz="0" w:space="0" w:color="auto"/>
        <w:right w:val="none" w:sz="0" w:space="0" w:color="auto"/>
      </w:divBdr>
    </w:div>
    <w:div w:id="1244680106">
      <w:bodyDiv w:val="1"/>
      <w:marLeft w:val="0"/>
      <w:marRight w:val="0"/>
      <w:marTop w:val="0"/>
      <w:marBottom w:val="0"/>
      <w:divBdr>
        <w:top w:val="none" w:sz="0" w:space="0" w:color="auto"/>
        <w:left w:val="none" w:sz="0" w:space="0" w:color="auto"/>
        <w:bottom w:val="none" w:sz="0" w:space="0" w:color="auto"/>
        <w:right w:val="none" w:sz="0" w:space="0" w:color="auto"/>
      </w:divBdr>
      <w:divsChild>
        <w:div w:id="275645358">
          <w:marLeft w:val="0"/>
          <w:marRight w:val="0"/>
          <w:marTop w:val="0"/>
          <w:marBottom w:val="0"/>
          <w:divBdr>
            <w:top w:val="none" w:sz="0" w:space="0" w:color="auto"/>
            <w:left w:val="none" w:sz="0" w:space="0" w:color="auto"/>
            <w:bottom w:val="none" w:sz="0" w:space="0" w:color="auto"/>
            <w:right w:val="none" w:sz="0" w:space="0" w:color="auto"/>
          </w:divBdr>
          <w:divsChild>
            <w:div w:id="1861091789">
              <w:marLeft w:val="0"/>
              <w:marRight w:val="0"/>
              <w:marTop w:val="0"/>
              <w:marBottom w:val="0"/>
              <w:divBdr>
                <w:top w:val="none" w:sz="0" w:space="0" w:color="auto"/>
                <w:left w:val="none" w:sz="0" w:space="0" w:color="auto"/>
                <w:bottom w:val="none" w:sz="0" w:space="0" w:color="auto"/>
                <w:right w:val="none" w:sz="0" w:space="0" w:color="auto"/>
              </w:divBdr>
            </w:div>
          </w:divsChild>
        </w:div>
        <w:div w:id="1065838918">
          <w:marLeft w:val="0"/>
          <w:marRight w:val="0"/>
          <w:marTop w:val="0"/>
          <w:marBottom w:val="0"/>
          <w:divBdr>
            <w:top w:val="none" w:sz="0" w:space="0" w:color="auto"/>
            <w:left w:val="none" w:sz="0" w:space="0" w:color="auto"/>
            <w:bottom w:val="none" w:sz="0" w:space="0" w:color="auto"/>
            <w:right w:val="none" w:sz="0" w:space="0" w:color="auto"/>
          </w:divBdr>
        </w:div>
      </w:divsChild>
    </w:div>
    <w:div w:id="1350983234">
      <w:bodyDiv w:val="1"/>
      <w:marLeft w:val="0"/>
      <w:marRight w:val="0"/>
      <w:marTop w:val="0"/>
      <w:marBottom w:val="0"/>
      <w:divBdr>
        <w:top w:val="none" w:sz="0" w:space="0" w:color="auto"/>
        <w:left w:val="none" w:sz="0" w:space="0" w:color="auto"/>
        <w:bottom w:val="none" w:sz="0" w:space="0" w:color="auto"/>
        <w:right w:val="none" w:sz="0" w:space="0" w:color="auto"/>
      </w:divBdr>
    </w:div>
    <w:div w:id="1490831753">
      <w:bodyDiv w:val="1"/>
      <w:marLeft w:val="0"/>
      <w:marRight w:val="0"/>
      <w:marTop w:val="0"/>
      <w:marBottom w:val="0"/>
      <w:divBdr>
        <w:top w:val="none" w:sz="0" w:space="0" w:color="auto"/>
        <w:left w:val="none" w:sz="0" w:space="0" w:color="auto"/>
        <w:bottom w:val="none" w:sz="0" w:space="0" w:color="auto"/>
        <w:right w:val="none" w:sz="0" w:space="0" w:color="auto"/>
      </w:divBdr>
    </w:div>
    <w:div w:id="1505777446">
      <w:bodyDiv w:val="1"/>
      <w:marLeft w:val="0"/>
      <w:marRight w:val="0"/>
      <w:marTop w:val="0"/>
      <w:marBottom w:val="0"/>
      <w:divBdr>
        <w:top w:val="none" w:sz="0" w:space="0" w:color="auto"/>
        <w:left w:val="none" w:sz="0" w:space="0" w:color="auto"/>
        <w:bottom w:val="none" w:sz="0" w:space="0" w:color="auto"/>
        <w:right w:val="none" w:sz="0" w:space="0" w:color="auto"/>
      </w:divBdr>
    </w:div>
    <w:div w:id="1590580923">
      <w:bodyDiv w:val="1"/>
      <w:marLeft w:val="0"/>
      <w:marRight w:val="0"/>
      <w:marTop w:val="0"/>
      <w:marBottom w:val="0"/>
      <w:divBdr>
        <w:top w:val="none" w:sz="0" w:space="0" w:color="auto"/>
        <w:left w:val="none" w:sz="0" w:space="0" w:color="auto"/>
        <w:bottom w:val="none" w:sz="0" w:space="0" w:color="auto"/>
        <w:right w:val="none" w:sz="0" w:space="0" w:color="auto"/>
      </w:divBdr>
    </w:div>
    <w:div w:id="1598294431">
      <w:bodyDiv w:val="1"/>
      <w:marLeft w:val="0"/>
      <w:marRight w:val="0"/>
      <w:marTop w:val="0"/>
      <w:marBottom w:val="0"/>
      <w:divBdr>
        <w:top w:val="none" w:sz="0" w:space="0" w:color="auto"/>
        <w:left w:val="none" w:sz="0" w:space="0" w:color="auto"/>
        <w:bottom w:val="none" w:sz="0" w:space="0" w:color="auto"/>
        <w:right w:val="none" w:sz="0" w:space="0" w:color="auto"/>
      </w:divBdr>
    </w:div>
    <w:div w:id="1705521466">
      <w:bodyDiv w:val="1"/>
      <w:marLeft w:val="0"/>
      <w:marRight w:val="0"/>
      <w:marTop w:val="0"/>
      <w:marBottom w:val="0"/>
      <w:divBdr>
        <w:top w:val="none" w:sz="0" w:space="0" w:color="auto"/>
        <w:left w:val="none" w:sz="0" w:space="0" w:color="auto"/>
        <w:bottom w:val="none" w:sz="0" w:space="0" w:color="auto"/>
        <w:right w:val="none" w:sz="0" w:space="0" w:color="auto"/>
      </w:divBdr>
    </w:div>
    <w:div w:id="1737819836">
      <w:bodyDiv w:val="1"/>
      <w:marLeft w:val="0"/>
      <w:marRight w:val="0"/>
      <w:marTop w:val="0"/>
      <w:marBottom w:val="0"/>
      <w:divBdr>
        <w:top w:val="none" w:sz="0" w:space="0" w:color="auto"/>
        <w:left w:val="none" w:sz="0" w:space="0" w:color="auto"/>
        <w:bottom w:val="none" w:sz="0" w:space="0" w:color="auto"/>
        <w:right w:val="none" w:sz="0" w:space="0" w:color="auto"/>
      </w:divBdr>
    </w:div>
    <w:div w:id="1788740601">
      <w:bodyDiv w:val="1"/>
      <w:marLeft w:val="0"/>
      <w:marRight w:val="0"/>
      <w:marTop w:val="0"/>
      <w:marBottom w:val="0"/>
      <w:divBdr>
        <w:top w:val="none" w:sz="0" w:space="0" w:color="auto"/>
        <w:left w:val="none" w:sz="0" w:space="0" w:color="auto"/>
        <w:bottom w:val="none" w:sz="0" w:space="0" w:color="auto"/>
        <w:right w:val="none" w:sz="0" w:space="0" w:color="auto"/>
      </w:divBdr>
    </w:div>
    <w:div w:id="1835216111">
      <w:bodyDiv w:val="1"/>
      <w:marLeft w:val="0"/>
      <w:marRight w:val="0"/>
      <w:marTop w:val="0"/>
      <w:marBottom w:val="0"/>
      <w:divBdr>
        <w:top w:val="none" w:sz="0" w:space="0" w:color="auto"/>
        <w:left w:val="none" w:sz="0" w:space="0" w:color="auto"/>
        <w:bottom w:val="none" w:sz="0" w:space="0" w:color="auto"/>
        <w:right w:val="none" w:sz="0" w:space="0" w:color="auto"/>
      </w:divBdr>
    </w:div>
    <w:div w:id="1854609379">
      <w:bodyDiv w:val="1"/>
      <w:marLeft w:val="0"/>
      <w:marRight w:val="0"/>
      <w:marTop w:val="0"/>
      <w:marBottom w:val="0"/>
      <w:divBdr>
        <w:top w:val="none" w:sz="0" w:space="0" w:color="auto"/>
        <w:left w:val="none" w:sz="0" w:space="0" w:color="auto"/>
        <w:bottom w:val="none" w:sz="0" w:space="0" w:color="auto"/>
        <w:right w:val="none" w:sz="0" w:space="0" w:color="auto"/>
      </w:divBdr>
    </w:div>
    <w:div w:id="1857117784">
      <w:bodyDiv w:val="1"/>
      <w:marLeft w:val="0"/>
      <w:marRight w:val="0"/>
      <w:marTop w:val="0"/>
      <w:marBottom w:val="0"/>
      <w:divBdr>
        <w:top w:val="none" w:sz="0" w:space="0" w:color="auto"/>
        <w:left w:val="none" w:sz="0" w:space="0" w:color="auto"/>
        <w:bottom w:val="none" w:sz="0" w:space="0" w:color="auto"/>
        <w:right w:val="none" w:sz="0" w:space="0" w:color="auto"/>
      </w:divBdr>
    </w:div>
    <w:div w:id="1905526808">
      <w:bodyDiv w:val="1"/>
      <w:marLeft w:val="0"/>
      <w:marRight w:val="0"/>
      <w:marTop w:val="0"/>
      <w:marBottom w:val="0"/>
      <w:divBdr>
        <w:top w:val="none" w:sz="0" w:space="0" w:color="auto"/>
        <w:left w:val="none" w:sz="0" w:space="0" w:color="auto"/>
        <w:bottom w:val="none" w:sz="0" w:space="0" w:color="auto"/>
        <w:right w:val="none" w:sz="0" w:space="0" w:color="auto"/>
      </w:divBdr>
      <w:divsChild>
        <w:div w:id="44061052">
          <w:marLeft w:val="0"/>
          <w:marRight w:val="0"/>
          <w:marTop w:val="0"/>
          <w:marBottom w:val="0"/>
          <w:divBdr>
            <w:top w:val="none" w:sz="0" w:space="0" w:color="auto"/>
            <w:left w:val="none" w:sz="0" w:space="0" w:color="auto"/>
            <w:bottom w:val="none" w:sz="0" w:space="0" w:color="auto"/>
            <w:right w:val="none" w:sz="0" w:space="0" w:color="auto"/>
          </w:divBdr>
        </w:div>
        <w:div w:id="296373723">
          <w:marLeft w:val="0"/>
          <w:marRight w:val="0"/>
          <w:marTop w:val="0"/>
          <w:marBottom w:val="0"/>
          <w:divBdr>
            <w:top w:val="none" w:sz="0" w:space="0" w:color="auto"/>
            <w:left w:val="none" w:sz="0" w:space="0" w:color="auto"/>
            <w:bottom w:val="none" w:sz="0" w:space="0" w:color="auto"/>
            <w:right w:val="none" w:sz="0" w:space="0" w:color="auto"/>
          </w:divBdr>
        </w:div>
        <w:div w:id="1720128297">
          <w:marLeft w:val="0"/>
          <w:marRight w:val="0"/>
          <w:marTop w:val="0"/>
          <w:marBottom w:val="0"/>
          <w:divBdr>
            <w:top w:val="none" w:sz="0" w:space="0" w:color="auto"/>
            <w:left w:val="none" w:sz="0" w:space="0" w:color="auto"/>
            <w:bottom w:val="none" w:sz="0" w:space="0" w:color="auto"/>
            <w:right w:val="none" w:sz="0" w:space="0" w:color="auto"/>
          </w:divBdr>
        </w:div>
        <w:div w:id="419378125">
          <w:marLeft w:val="0"/>
          <w:marRight w:val="0"/>
          <w:marTop w:val="0"/>
          <w:marBottom w:val="0"/>
          <w:divBdr>
            <w:top w:val="none" w:sz="0" w:space="0" w:color="auto"/>
            <w:left w:val="none" w:sz="0" w:space="0" w:color="auto"/>
            <w:bottom w:val="none" w:sz="0" w:space="0" w:color="auto"/>
            <w:right w:val="none" w:sz="0" w:space="0" w:color="auto"/>
          </w:divBdr>
        </w:div>
        <w:div w:id="1356154154">
          <w:marLeft w:val="0"/>
          <w:marRight w:val="0"/>
          <w:marTop w:val="0"/>
          <w:marBottom w:val="0"/>
          <w:divBdr>
            <w:top w:val="none" w:sz="0" w:space="0" w:color="auto"/>
            <w:left w:val="none" w:sz="0" w:space="0" w:color="auto"/>
            <w:bottom w:val="none" w:sz="0" w:space="0" w:color="auto"/>
            <w:right w:val="none" w:sz="0" w:space="0" w:color="auto"/>
          </w:divBdr>
        </w:div>
        <w:div w:id="1972401104">
          <w:marLeft w:val="0"/>
          <w:marRight w:val="0"/>
          <w:marTop w:val="0"/>
          <w:marBottom w:val="0"/>
          <w:divBdr>
            <w:top w:val="none" w:sz="0" w:space="0" w:color="auto"/>
            <w:left w:val="none" w:sz="0" w:space="0" w:color="auto"/>
            <w:bottom w:val="none" w:sz="0" w:space="0" w:color="auto"/>
            <w:right w:val="none" w:sz="0" w:space="0" w:color="auto"/>
          </w:divBdr>
        </w:div>
        <w:div w:id="291593497">
          <w:marLeft w:val="0"/>
          <w:marRight w:val="0"/>
          <w:marTop w:val="0"/>
          <w:marBottom w:val="0"/>
          <w:divBdr>
            <w:top w:val="none" w:sz="0" w:space="0" w:color="auto"/>
            <w:left w:val="none" w:sz="0" w:space="0" w:color="auto"/>
            <w:bottom w:val="none" w:sz="0" w:space="0" w:color="auto"/>
            <w:right w:val="none" w:sz="0" w:space="0" w:color="auto"/>
          </w:divBdr>
        </w:div>
        <w:div w:id="1054307157">
          <w:marLeft w:val="0"/>
          <w:marRight w:val="0"/>
          <w:marTop w:val="0"/>
          <w:marBottom w:val="0"/>
          <w:divBdr>
            <w:top w:val="none" w:sz="0" w:space="0" w:color="auto"/>
            <w:left w:val="none" w:sz="0" w:space="0" w:color="auto"/>
            <w:bottom w:val="none" w:sz="0" w:space="0" w:color="auto"/>
            <w:right w:val="none" w:sz="0" w:space="0" w:color="auto"/>
          </w:divBdr>
        </w:div>
        <w:div w:id="889220680">
          <w:marLeft w:val="0"/>
          <w:marRight w:val="0"/>
          <w:marTop w:val="0"/>
          <w:marBottom w:val="0"/>
          <w:divBdr>
            <w:top w:val="none" w:sz="0" w:space="0" w:color="auto"/>
            <w:left w:val="none" w:sz="0" w:space="0" w:color="auto"/>
            <w:bottom w:val="none" w:sz="0" w:space="0" w:color="auto"/>
            <w:right w:val="none" w:sz="0" w:space="0" w:color="auto"/>
          </w:divBdr>
        </w:div>
        <w:div w:id="1719431996">
          <w:marLeft w:val="0"/>
          <w:marRight w:val="0"/>
          <w:marTop w:val="0"/>
          <w:marBottom w:val="0"/>
          <w:divBdr>
            <w:top w:val="none" w:sz="0" w:space="0" w:color="auto"/>
            <w:left w:val="none" w:sz="0" w:space="0" w:color="auto"/>
            <w:bottom w:val="none" w:sz="0" w:space="0" w:color="auto"/>
            <w:right w:val="none" w:sz="0" w:space="0" w:color="auto"/>
          </w:divBdr>
        </w:div>
        <w:div w:id="1864974680">
          <w:marLeft w:val="0"/>
          <w:marRight w:val="0"/>
          <w:marTop w:val="0"/>
          <w:marBottom w:val="0"/>
          <w:divBdr>
            <w:top w:val="none" w:sz="0" w:space="0" w:color="auto"/>
            <w:left w:val="none" w:sz="0" w:space="0" w:color="auto"/>
            <w:bottom w:val="none" w:sz="0" w:space="0" w:color="auto"/>
            <w:right w:val="none" w:sz="0" w:space="0" w:color="auto"/>
          </w:divBdr>
        </w:div>
      </w:divsChild>
    </w:div>
    <w:div w:id="1921981236">
      <w:bodyDiv w:val="1"/>
      <w:marLeft w:val="0"/>
      <w:marRight w:val="0"/>
      <w:marTop w:val="0"/>
      <w:marBottom w:val="0"/>
      <w:divBdr>
        <w:top w:val="none" w:sz="0" w:space="0" w:color="auto"/>
        <w:left w:val="none" w:sz="0" w:space="0" w:color="auto"/>
        <w:bottom w:val="none" w:sz="0" w:space="0" w:color="auto"/>
        <w:right w:val="none" w:sz="0" w:space="0" w:color="auto"/>
      </w:divBdr>
    </w:div>
    <w:div w:id="1982036014">
      <w:bodyDiv w:val="1"/>
      <w:marLeft w:val="0"/>
      <w:marRight w:val="0"/>
      <w:marTop w:val="0"/>
      <w:marBottom w:val="0"/>
      <w:divBdr>
        <w:top w:val="none" w:sz="0" w:space="0" w:color="auto"/>
        <w:left w:val="none" w:sz="0" w:space="0" w:color="auto"/>
        <w:bottom w:val="none" w:sz="0" w:space="0" w:color="auto"/>
        <w:right w:val="none" w:sz="0" w:space="0" w:color="auto"/>
      </w:divBdr>
    </w:div>
    <w:div w:id="207608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dx.doi.org/10.1145/2827872"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pubmed.ncbi.nlm.nih.gov/29998297"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cholar.google.com/scholar_lookup?journal=Diabetes+Care&amp;title=Diagnosis+and+classification+of+diabetes+mellitus&amp;volume=37+Suppl+1&amp;publication_year=2014&amp;pages=S81-S90&amp;pmid=24357215&amp;"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pubmed.ncbi.nlm.nih.gov/24357215"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5FF82D-9238-470D-A2C1-5F7F2A25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13</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Anshika Kukreti</cp:lastModifiedBy>
  <cp:revision>51</cp:revision>
  <dcterms:created xsi:type="dcterms:W3CDTF">2022-09-19T06:18:00Z</dcterms:created>
  <dcterms:modified xsi:type="dcterms:W3CDTF">2023-04-11T09:12:00Z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84d7c95d998906c30811438863ba818841a89a99bfc4b04ef9e4c015102dc48e</vt:lpwstr>
  </property>
</Properties>
</file>